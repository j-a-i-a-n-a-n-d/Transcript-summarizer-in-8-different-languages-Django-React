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9E5D2" w14:textId="77777777" w:rsidR="0062417A"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0B327831" w14:textId="77777777" w:rsidR="0062417A"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0E51209B" wp14:editId="595C9B7F">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126FC94E" w14:textId="32C2B5C3" w:rsidR="00F935FE" w:rsidRPr="00F935FE" w:rsidRDefault="005D2A43" w:rsidP="00F935FE">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Y</w:t>
      </w:r>
      <w:r w:rsidR="00F935FE" w:rsidRPr="00F935FE">
        <w:rPr>
          <w:rFonts w:ascii="Bookman Old Style" w:eastAsia="Bookman Old Style" w:hAnsi="Bookman Old Style" w:cs="Bookman Old Style"/>
          <w:b/>
          <w:sz w:val="32"/>
          <w:szCs w:val="32"/>
        </w:rPr>
        <w:t>O</w:t>
      </w:r>
      <w:r>
        <w:rPr>
          <w:rFonts w:ascii="Bookman Old Style" w:eastAsia="Bookman Old Style" w:hAnsi="Bookman Old Style" w:cs="Bookman Old Style"/>
          <w:b/>
          <w:sz w:val="32"/>
          <w:szCs w:val="32"/>
        </w:rPr>
        <w:t>UTUBE TRANS</w:t>
      </w:r>
      <w:r w:rsidR="0050451B">
        <w:rPr>
          <w:rFonts w:ascii="Bookman Old Style" w:eastAsia="Bookman Old Style" w:hAnsi="Bookman Old Style" w:cs="Bookman Old Style"/>
          <w:b/>
          <w:sz w:val="32"/>
          <w:szCs w:val="32"/>
        </w:rPr>
        <w:t>C</w:t>
      </w:r>
      <w:r>
        <w:rPr>
          <w:rFonts w:ascii="Bookman Old Style" w:eastAsia="Bookman Old Style" w:hAnsi="Bookman Old Style" w:cs="Bookman Old Style"/>
          <w:b/>
          <w:sz w:val="32"/>
          <w:szCs w:val="32"/>
        </w:rPr>
        <w:t xml:space="preserve">RIPT SUMMARIZER </w:t>
      </w:r>
    </w:p>
    <w:p w14:paraId="2A39AD8B" w14:textId="23642486" w:rsidR="0062417A" w:rsidRDefault="005D2A43" w:rsidP="00F935FE">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 xml:space="preserve">DJANGO-REACT - CHROME EXTENSION </w:t>
      </w:r>
    </w:p>
    <w:p w14:paraId="01C37AC0" w14:textId="77777777" w:rsidR="0062417A"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50C63206" wp14:editId="5E79F6AE">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4348D5A4" w14:textId="77777777" w:rsidR="0062417A"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5C38CFC4" w14:textId="77777777" w:rsidR="0062417A" w:rsidRDefault="0062417A">
      <w:pPr>
        <w:spacing w:line="199" w:lineRule="auto"/>
        <w:rPr>
          <w:rFonts w:ascii="Times New Roman" w:eastAsia="Times New Roman" w:hAnsi="Times New Roman" w:cs="Times New Roman"/>
          <w:sz w:val="24"/>
          <w:szCs w:val="24"/>
        </w:rPr>
      </w:pPr>
    </w:p>
    <w:p w14:paraId="0A878539" w14:textId="77777777" w:rsidR="0062417A"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0C0E8838" w14:textId="77777777" w:rsidR="0062417A" w:rsidRDefault="0062417A">
      <w:pPr>
        <w:spacing w:line="139" w:lineRule="auto"/>
        <w:jc w:val="center"/>
        <w:rPr>
          <w:rFonts w:ascii="Bookman Old Style" w:eastAsia="Bookman Old Style" w:hAnsi="Bookman Old Style" w:cs="Bookman Old Style"/>
          <w:sz w:val="24"/>
          <w:szCs w:val="24"/>
        </w:rPr>
      </w:pPr>
    </w:p>
    <w:p w14:paraId="248C7BC6" w14:textId="77777777" w:rsidR="0062417A"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3C7533F2" w14:textId="77777777" w:rsidR="0062417A" w:rsidRDefault="0062417A">
      <w:pPr>
        <w:spacing w:line="137" w:lineRule="auto"/>
        <w:jc w:val="center"/>
        <w:rPr>
          <w:rFonts w:ascii="Bookman Old Style" w:eastAsia="Bookman Old Style" w:hAnsi="Bookman Old Style" w:cs="Bookman Old Style"/>
          <w:sz w:val="24"/>
          <w:szCs w:val="24"/>
        </w:rPr>
      </w:pPr>
    </w:p>
    <w:p w14:paraId="77569CA8" w14:textId="77777777" w:rsidR="0062417A"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50C4DFC0" w14:textId="77777777" w:rsidR="0062417A" w:rsidRDefault="0062417A">
      <w:pPr>
        <w:jc w:val="center"/>
        <w:rPr>
          <w:rFonts w:ascii="Bookman Old Style" w:eastAsia="Bookman Old Style" w:hAnsi="Bookman Old Style" w:cs="Bookman Old Style"/>
          <w:b/>
          <w:color w:val="FF0000"/>
          <w:sz w:val="24"/>
          <w:szCs w:val="24"/>
        </w:rPr>
      </w:pPr>
    </w:p>
    <w:p w14:paraId="2BC8B95E" w14:textId="26FD97D6" w:rsidR="0062417A" w:rsidRDefault="0062417A">
      <w:pPr>
        <w:jc w:val="center"/>
        <w:rPr>
          <w:rFonts w:ascii="Bookman Old Style" w:eastAsia="Bookman Old Style" w:hAnsi="Bookman Old Style" w:cs="Bookman Old Style"/>
          <w:b/>
          <w:sz w:val="24"/>
          <w:szCs w:val="24"/>
        </w:rPr>
      </w:pPr>
    </w:p>
    <w:p w14:paraId="69B6B57F" w14:textId="77777777" w:rsidR="00DD0D90" w:rsidRDefault="00DD0D90">
      <w:pPr>
        <w:jc w:val="center"/>
        <w:rPr>
          <w:rFonts w:ascii="Bookman Old Style" w:eastAsia="Bookman Old Style" w:hAnsi="Bookman Old Style" w:cs="Bookman Old Style"/>
          <w:b/>
          <w:sz w:val="24"/>
          <w:szCs w:val="24"/>
        </w:rPr>
      </w:pPr>
    </w:p>
    <w:p w14:paraId="4E7C2536" w14:textId="77777777" w:rsidR="0062417A"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0BAC6F33" w14:textId="77777777" w:rsidR="0062417A" w:rsidRDefault="0062417A">
      <w:pPr>
        <w:spacing w:line="137" w:lineRule="auto"/>
        <w:rPr>
          <w:rFonts w:ascii="Bookman Old Style" w:eastAsia="Bookman Old Style" w:hAnsi="Bookman Old Style" w:cs="Bookman Old Style"/>
          <w:sz w:val="24"/>
          <w:szCs w:val="24"/>
        </w:rPr>
      </w:pPr>
    </w:p>
    <w:p w14:paraId="2C83B6B2" w14:textId="245445D9" w:rsidR="00744455" w:rsidRDefault="00744455" w:rsidP="00744455">
      <w:pPr>
        <w:tabs>
          <w:tab w:val="left" w:pos="5760"/>
        </w:tabs>
        <w:spacing w:line="36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Student Name                                                      University Roll no</w:t>
      </w:r>
    </w:p>
    <w:p w14:paraId="71329E30" w14:textId="3848F4AD" w:rsidR="0062417A" w:rsidRDefault="00744455" w:rsidP="00744455">
      <w:pPr>
        <w:tabs>
          <w:tab w:val="left" w:pos="5760"/>
        </w:tabs>
        <w:spacing w:line="36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Jai Anand</w:t>
      </w:r>
      <w:r>
        <w:rPr>
          <w:rFonts w:ascii="Bookman Old Style" w:eastAsia="Bookman Old Style" w:hAnsi="Bookman Old Style" w:cs="Bookman Old Style"/>
          <w:sz w:val="24"/>
          <w:szCs w:val="24"/>
        </w:rPr>
        <w:tab/>
        <w:t xml:space="preserve">               </w:t>
      </w:r>
      <w:r>
        <w:rPr>
          <w:rFonts w:ascii="Bookman Old Style" w:eastAsia="Bookman Old Style" w:hAnsi="Bookman Old Style" w:cs="Bookman Old Style"/>
          <w:b/>
          <w:sz w:val="24"/>
          <w:szCs w:val="24"/>
        </w:rPr>
        <w:t xml:space="preserve">2016792 </w:t>
      </w:r>
    </w:p>
    <w:p w14:paraId="3DEB8D26" w14:textId="77777777" w:rsidR="0062417A" w:rsidRDefault="0062417A">
      <w:pPr>
        <w:jc w:val="center"/>
        <w:rPr>
          <w:rFonts w:ascii="Bookman Old Style" w:eastAsia="Bookman Old Style" w:hAnsi="Bookman Old Style" w:cs="Bookman Old Style"/>
          <w:b/>
          <w:sz w:val="24"/>
          <w:szCs w:val="24"/>
        </w:rPr>
      </w:pPr>
    </w:p>
    <w:p w14:paraId="1092D26F" w14:textId="215DB14A" w:rsidR="0062417A" w:rsidRDefault="0062417A">
      <w:pPr>
        <w:jc w:val="center"/>
        <w:rPr>
          <w:rFonts w:ascii="Bookman Old Style" w:eastAsia="Bookman Old Style" w:hAnsi="Bookman Old Style" w:cs="Bookman Old Style"/>
          <w:b/>
          <w:sz w:val="24"/>
          <w:szCs w:val="24"/>
        </w:rPr>
      </w:pPr>
    </w:p>
    <w:p w14:paraId="226729CB" w14:textId="77777777" w:rsidR="00DD0D90" w:rsidRDefault="00DD0D90">
      <w:pPr>
        <w:jc w:val="center"/>
        <w:rPr>
          <w:rFonts w:ascii="Bookman Old Style" w:eastAsia="Bookman Old Style" w:hAnsi="Bookman Old Style" w:cs="Bookman Old Style"/>
          <w:b/>
          <w:sz w:val="24"/>
          <w:szCs w:val="24"/>
        </w:rPr>
      </w:pPr>
    </w:p>
    <w:p w14:paraId="6FE10805" w14:textId="77777777" w:rsidR="00DD0D90" w:rsidRDefault="00DD0D90">
      <w:pPr>
        <w:jc w:val="center"/>
        <w:rPr>
          <w:rFonts w:ascii="Bookman Old Style" w:eastAsia="Bookman Old Style" w:hAnsi="Bookman Old Style" w:cs="Bookman Old Style"/>
          <w:b/>
          <w:sz w:val="24"/>
          <w:szCs w:val="24"/>
        </w:rPr>
      </w:pPr>
    </w:p>
    <w:p w14:paraId="66F5DF4E" w14:textId="77777777" w:rsidR="0062417A" w:rsidRDefault="0062417A" w:rsidP="00307FAF">
      <w:pPr>
        <w:rPr>
          <w:rFonts w:ascii="Times New Roman" w:eastAsia="Times New Roman" w:hAnsi="Times New Roman" w:cs="Times New Roman"/>
          <w:b/>
          <w:i/>
          <w:sz w:val="24"/>
          <w:szCs w:val="24"/>
        </w:rPr>
      </w:pPr>
    </w:p>
    <w:p w14:paraId="0184A036" w14:textId="77777777" w:rsidR="0062417A"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5802E82B" w14:textId="77777777" w:rsidR="0062417A" w:rsidRDefault="0062417A">
      <w:pPr>
        <w:spacing w:line="34" w:lineRule="auto"/>
        <w:jc w:val="center"/>
        <w:rPr>
          <w:rFonts w:ascii="Times New Roman" w:eastAsia="Times New Roman" w:hAnsi="Times New Roman" w:cs="Times New Roman"/>
          <w:sz w:val="24"/>
          <w:szCs w:val="24"/>
        </w:rPr>
      </w:pPr>
    </w:p>
    <w:p w14:paraId="00B1BC19" w14:textId="6E5883DB" w:rsidR="005D2A43" w:rsidRDefault="005D2A43">
      <w:pPr>
        <w:jc w:val="center"/>
        <w:rPr>
          <w:rFonts w:ascii="Times New Roman" w:eastAsia="Times New Roman" w:hAnsi="Times New Roman" w:cs="Times New Roman"/>
          <w:b/>
          <w:sz w:val="28"/>
          <w:szCs w:val="28"/>
        </w:rPr>
      </w:pPr>
      <w:r w:rsidRPr="005D2A43">
        <w:rPr>
          <w:rFonts w:ascii="Times New Roman" w:eastAsia="Times New Roman" w:hAnsi="Times New Roman" w:cs="Times New Roman"/>
          <w:b/>
          <w:sz w:val="28"/>
          <w:szCs w:val="28"/>
        </w:rPr>
        <w:t>Ms. Meenakshi Maindola</w:t>
      </w:r>
    </w:p>
    <w:p w14:paraId="399F38B7" w14:textId="5FFCBE56" w:rsidR="00B810D7" w:rsidRDefault="00B810D7">
      <w:pPr>
        <w:jc w:val="center"/>
        <w:rPr>
          <w:rFonts w:ascii="Times New Roman" w:eastAsia="Times New Roman" w:hAnsi="Times New Roman" w:cs="Times New Roman"/>
          <w:b/>
          <w:sz w:val="24"/>
          <w:szCs w:val="24"/>
        </w:rPr>
      </w:pPr>
      <w:r w:rsidRPr="00B810D7">
        <w:rPr>
          <w:rFonts w:ascii="Times New Roman" w:eastAsia="Times New Roman" w:hAnsi="Times New Roman" w:cs="Times New Roman"/>
          <w:b/>
          <w:sz w:val="24"/>
          <w:szCs w:val="24"/>
        </w:rPr>
        <w:t>Ass</w:t>
      </w:r>
      <w:r w:rsidR="00433404">
        <w:rPr>
          <w:rFonts w:ascii="Times New Roman" w:eastAsia="Times New Roman" w:hAnsi="Times New Roman" w:cs="Times New Roman"/>
          <w:b/>
          <w:sz w:val="24"/>
          <w:szCs w:val="24"/>
        </w:rPr>
        <w:t>istant Professor</w:t>
      </w:r>
    </w:p>
    <w:p w14:paraId="29DDC473" w14:textId="6F652B76" w:rsidR="0062417A" w:rsidRDefault="00B810D7">
      <w:pPr>
        <w:jc w:val="center"/>
        <w:rPr>
          <w:rFonts w:ascii="Times New Roman" w:eastAsia="Times New Roman" w:hAnsi="Times New Roman" w:cs="Times New Roman"/>
          <w:b/>
          <w:sz w:val="24"/>
          <w:szCs w:val="24"/>
        </w:rPr>
      </w:pPr>
      <w:r w:rsidRPr="00B810D7">
        <w:rPr>
          <w:rFonts w:ascii="Times New Roman" w:eastAsia="Times New Roman" w:hAnsi="Times New Roman" w:cs="Times New Roman"/>
          <w:b/>
          <w:sz w:val="24"/>
          <w:szCs w:val="24"/>
        </w:rPr>
        <w:t xml:space="preserve">Graphic Era Deemed to be </w:t>
      </w:r>
      <w:r w:rsidR="00433404" w:rsidRPr="00B810D7">
        <w:rPr>
          <w:rFonts w:ascii="Times New Roman" w:eastAsia="Times New Roman" w:hAnsi="Times New Roman" w:cs="Times New Roman"/>
          <w:b/>
          <w:sz w:val="24"/>
          <w:szCs w:val="24"/>
        </w:rPr>
        <w:t>University.</w:t>
      </w:r>
    </w:p>
    <w:p w14:paraId="3BE1762D" w14:textId="77777777" w:rsidR="0062417A" w:rsidRDefault="0062417A" w:rsidP="00307FAF">
      <w:pPr>
        <w:rPr>
          <w:rFonts w:ascii="Times New Roman" w:eastAsia="Times New Roman" w:hAnsi="Times New Roman" w:cs="Times New Roman"/>
          <w:b/>
          <w:sz w:val="24"/>
          <w:szCs w:val="24"/>
        </w:rPr>
      </w:pPr>
    </w:p>
    <w:p w14:paraId="537F7031" w14:textId="77777777" w:rsidR="0062417A" w:rsidRDefault="0062417A">
      <w:pPr>
        <w:jc w:val="center"/>
        <w:rPr>
          <w:rFonts w:ascii="Times New Roman" w:eastAsia="Times New Roman" w:hAnsi="Times New Roman" w:cs="Times New Roman"/>
          <w:b/>
          <w:sz w:val="24"/>
          <w:szCs w:val="24"/>
        </w:rPr>
      </w:pPr>
    </w:p>
    <w:p w14:paraId="5AFFEB74" w14:textId="77777777" w:rsidR="0062417A" w:rsidRDefault="00000000">
      <w:pPr>
        <w:jc w:val="center"/>
        <w:rPr>
          <w:rFonts w:ascii="Times New Roman" w:eastAsia="Times New Roman" w:hAnsi="Times New Roman" w:cs="Times New Roman"/>
          <w:b/>
          <w:sz w:val="24"/>
          <w:szCs w:val="24"/>
        </w:rPr>
      </w:pPr>
      <w:r>
        <w:rPr>
          <w:noProof/>
        </w:rPr>
        <w:drawing>
          <wp:inline distT="0" distB="0" distL="0" distR="0" wp14:anchorId="07F95DA3" wp14:editId="0489E353">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26F8B14F" w14:textId="77777777" w:rsidR="0062417A" w:rsidRDefault="0062417A">
      <w:pPr>
        <w:jc w:val="center"/>
        <w:rPr>
          <w:rFonts w:ascii="Times New Roman" w:eastAsia="Times New Roman" w:hAnsi="Times New Roman" w:cs="Times New Roman"/>
          <w:b/>
          <w:sz w:val="24"/>
          <w:szCs w:val="24"/>
        </w:rPr>
      </w:pPr>
    </w:p>
    <w:p w14:paraId="2DB6FA51" w14:textId="77777777" w:rsidR="0062417A" w:rsidRDefault="0062417A">
      <w:pPr>
        <w:jc w:val="center"/>
        <w:rPr>
          <w:rFonts w:ascii="Times New Roman" w:eastAsia="Times New Roman" w:hAnsi="Times New Roman" w:cs="Times New Roman"/>
          <w:b/>
          <w:sz w:val="24"/>
          <w:szCs w:val="24"/>
        </w:rPr>
      </w:pPr>
    </w:p>
    <w:p w14:paraId="5FADCE5D" w14:textId="77777777" w:rsidR="0062417A"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29D2B6EE" w14:textId="77777777" w:rsidR="0062417A"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13C08694" w14:textId="77777777" w:rsidR="0062417A"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558E8408" w14:textId="45276DE7" w:rsidR="0062417A" w:rsidRDefault="00000000" w:rsidP="00CA0E49">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w:t>
      </w:r>
      <w:r w:rsidR="00433404">
        <w:rPr>
          <w:rFonts w:ascii="Bookman Old Style" w:eastAsia="Bookman Old Style" w:hAnsi="Bookman Old Style" w:cs="Bookman Old Style"/>
          <w:b/>
          <w:sz w:val="32"/>
          <w:szCs w:val="32"/>
        </w:rPr>
        <w:t>uly</w:t>
      </w:r>
      <w:r>
        <w:rPr>
          <w:rFonts w:ascii="Bookman Old Style" w:eastAsia="Bookman Old Style" w:hAnsi="Bookman Old Style" w:cs="Bookman Old Style"/>
          <w:b/>
          <w:sz w:val="32"/>
          <w:szCs w:val="32"/>
        </w:rPr>
        <w:t xml:space="preserve"> 2023</w:t>
      </w:r>
    </w:p>
    <w:p w14:paraId="576C0EE8" w14:textId="77777777" w:rsidR="0062417A"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38E2A7F7" wp14:editId="6A528D23">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5370677E" w14:textId="77777777" w:rsidR="0062417A" w:rsidRDefault="0062417A">
                            <w:pPr>
                              <w:textDirection w:val="btLr"/>
                            </w:pPr>
                          </w:p>
                        </w:txbxContent>
                      </wps:txbx>
                      <wps:bodyPr spcFirstLastPara="1" wrap="square" lIns="91425" tIns="91425" rIns="91425" bIns="91425" anchor="ctr" anchorCtr="0">
                        <a:noAutofit/>
                      </wps:bodyPr>
                    </wps:wsp>
                  </a:graphicData>
                </a:graphic>
              </wp:inline>
            </w:drawing>
          </mc:Choice>
          <mc:Fallback>
            <w:pict>
              <v:rect w14:anchorId="38E2A7F7"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5370677E" w14:textId="77777777" w:rsidR="0062417A" w:rsidRDefault="0062417A">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7BFD72D2" wp14:editId="452ACCD6">
            <wp:extent cx="3452071" cy="104889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6784B89D" w14:textId="5945C715" w:rsidR="0062417A"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64F34871" w14:textId="77777777" w:rsidR="00551236" w:rsidRDefault="00551236">
      <w:pPr>
        <w:pBdr>
          <w:top w:val="nil"/>
          <w:left w:val="nil"/>
          <w:bottom w:val="nil"/>
          <w:right w:val="nil"/>
          <w:between w:val="nil"/>
        </w:pBdr>
        <w:jc w:val="both"/>
        <w:rPr>
          <w:rFonts w:ascii="Times New Roman" w:eastAsia="Times New Roman" w:hAnsi="Times New Roman" w:cs="Times New Roman"/>
          <w:color w:val="000000"/>
          <w:sz w:val="24"/>
          <w:szCs w:val="24"/>
        </w:rPr>
      </w:pPr>
    </w:p>
    <w:p w14:paraId="69AB532C" w14:textId="77777777" w:rsidR="0062417A"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6CA2ADA7" w14:textId="77777777" w:rsidR="0062417A" w:rsidRDefault="0062417A">
      <w:pPr>
        <w:pBdr>
          <w:top w:val="nil"/>
          <w:left w:val="nil"/>
          <w:bottom w:val="nil"/>
          <w:right w:val="nil"/>
          <w:between w:val="nil"/>
        </w:pBdr>
        <w:jc w:val="center"/>
        <w:rPr>
          <w:rFonts w:ascii="Times New Roman" w:eastAsia="Times New Roman" w:hAnsi="Times New Roman" w:cs="Times New Roman"/>
          <w:b/>
          <w:color w:val="000000"/>
          <w:sz w:val="32"/>
          <w:szCs w:val="32"/>
        </w:rPr>
      </w:pPr>
    </w:p>
    <w:p w14:paraId="37ECC45F" w14:textId="77777777" w:rsidR="0062417A" w:rsidRDefault="0062417A" w:rsidP="00433404">
      <w:pPr>
        <w:pBdr>
          <w:top w:val="nil"/>
          <w:left w:val="nil"/>
          <w:bottom w:val="nil"/>
          <w:right w:val="nil"/>
          <w:between w:val="nil"/>
        </w:pBdr>
        <w:rPr>
          <w:rFonts w:ascii="Times New Roman" w:eastAsia="Times New Roman" w:hAnsi="Times New Roman" w:cs="Times New Roman"/>
          <w:color w:val="000000"/>
          <w:sz w:val="24"/>
          <w:szCs w:val="24"/>
        </w:rPr>
      </w:pPr>
    </w:p>
    <w:p w14:paraId="11364F26" w14:textId="47E1A0B2" w:rsidR="0062417A" w:rsidRPr="00CA0E49" w:rsidRDefault="00000000" w:rsidP="00433404">
      <w:pPr>
        <w:ind w:right="-330"/>
        <w:rPr>
          <w:rFonts w:ascii="Times New Roman" w:eastAsia="Times New Roman" w:hAnsi="Times New Roman" w:cs="Times New Roman"/>
          <w:b/>
          <w:sz w:val="24"/>
          <w:szCs w:val="24"/>
        </w:rPr>
      </w:pPr>
      <w:r>
        <w:rPr>
          <w:rFonts w:ascii="Times New Roman" w:eastAsia="Times New Roman" w:hAnsi="Times New Roman" w:cs="Times New Roman"/>
          <w:sz w:val="24"/>
          <w:szCs w:val="24"/>
        </w:rPr>
        <w:t>I hereby certify that the work which is being presented in the project report entitled</w:t>
      </w:r>
      <w:r w:rsidR="00433404">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433404" w:rsidRPr="00433404">
        <w:rPr>
          <w:rFonts w:ascii="Times New Roman" w:eastAsia="Times New Roman" w:hAnsi="Times New Roman" w:cs="Times New Roman"/>
          <w:b/>
          <w:sz w:val="24"/>
          <w:szCs w:val="24"/>
        </w:rPr>
        <w:t xml:space="preserve">YOUTUBE TRANSRIPT SUMMARIZER DJANGO-REACT </w:t>
      </w:r>
      <w:r w:rsidR="00433404">
        <w:rPr>
          <w:rFonts w:ascii="Times New Roman" w:eastAsia="Times New Roman" w:hAnsi="Times New Roman" w:cs="Times New Roman"/>
          <w:b/>
          <w:sz w:val="24"/>
          <w:szCs w:val="24"/>
        </w:rPr>
        <w:t>–</w:t>
      </w:r>
      <w:r w:rsidR="00433404" w:rsidRPr="00433404">
        <w:rPr>
          <w:rFonts w:ascii="Times New Roman" w:eastAsia="Times New Roman" w:hAnsi="Times New Roman" w:cs="Times New Roman"/>
          <w:b/>
          <w:sz w:val="24"/>
          <w:szCs w:val="24"/>
        </w:rPr>
        <w:t xml:space="preserve"> CHROME</w:t>
      </w:r>
      <w:r w:rsidR="00433404">
        <w:rPr>
          <w:rFonts w:ascii="Times New Roman" w:eastAsia="Times New Roman" w:hAnsi="Times New Roman" w:cs="Times New Roman"/>
          <w:b/>
          <w:sz w:val="24"/>
          <w:szCs w:val="24"/>
        </w:rPr>
        <w:t xml:space="preserve"> </w:t>
      </w:r>
      <w:r w:rsidR="00433404" w:rsidRPr="00433404">
        <w:rPr>
          <w:rFonts w:ascii="Times New Roman" w:eastAsia="Times New Roman" w:hAnsi="Times New Roman" w:cs="Times New Roman"/>
          <w:b/>
          <w:sz w:val="24"/>
          <w:szCs w:val="24"/>
        </w:rPr>
        <w:t>EXTENSION</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433404" w:rsidRPr="00433404">
        <w:rPr>
          <w:rFonts w:ascii="Times New Roman" w:eastAsia="Times New Roman" w:hAnsi="Times New Roman" w:cs="Times New Roman"/>
          <w:b/>
          <w:sz w:val="24"/>
          <w:szCs w:val="24"/>
        </w:rPr>
        <w:t>Ms.</w:t>
      </w:r>
      <w:r w:rsidR="00433404">
        <w:rPr>
          <w:rFonts w:ascii="Times New Roman" w:eastAsia="Times New Roman" w:hAnsi="Times New Roman" w:cs="Times New Roman"/>
          <w:b/>
          <w:sz w:val="24"/>
          <w:szCs w:val="24"/>
        </w:rPr>
        <w:t xml:space="preserve"> </w:t>
      </w:r>
      <w:r w:rsidR="00433404" w:rsidRPr="00433404">
        <w:rPr>
          <w:rFonts w:ascii="Times New Roman" w:eastAsia="Times New Roman" w:hAnsi="Times New Roman" w:cs="Times New Roman"/>
          <w:b/>
          <w:sz w:val="24"/>
          <w:szCs w:val="24"/>
        </w:rPr>
        <w:t>Meenakshi Maindola</w:t>
      </w:r>
      <w:r w:rsidR="00433404">
        <w:rPr>
          <w:rFonts w:ascii="Times New Roman" w:eastAsia="Times New Roman" w:hAnsi="Times New Roman" w:cs="Times New Roman"/>
          <w:b/>
          <w:sz w:val="24"/>
          <w:szCs w:val="24"/>
        </w:rPr>
        <w:t xml:space="preserve">, </w:t>
      </w:r>
      <w:r w:rsidR="00433404" w:rsidRPr="00433404">
        <w:rPr>
          <w:rFonts w:ascii="Times New Roman" w:eastAsia="Times New Roman" w:hAnsi="Times New Roman" w:cs="Times New Roman"/>
          <w:b/>
          <w:sz w:val="24"/>
          <w:szCs w:val="24"/>
        </w:rPr>
        <w:t>Assistant Professor</w:t>
      </w:r>
      <w:r>
        <w:rPr>
          <w:rFonts w:ascii="Times New Roman" w:eastAsia="Times New Roman" w:hAnsi="Times New Roman" w:cs="Times New Roman"/>
          <w:sz w:val="24"/>
          <w:szCs w:val="24"/>
        </w:rPr>
        <w:t>, Department of Computer Science and Engineering, Graphic Era (Deemed to be University), Dehradun.</w:t>
      </w:r>
    </w:p>
    <w:p w14:paraId="6B872817" w14:textId="2866510C" w:rsidR="0062417A" w:rsidRDefault="0062417A">
      <w:pPr>
        <w:spacing w:line="360" w:lineRule="auto"/>
        <w:jc w:val="both"/>
        <w:rPr>
          <w:rFonts w:ascii="Times New Roman" w:eastAsia="Times New Roman" w:hAnsi="Times New Roman" w:cs="Times New Roman"/>
          <w:sz w:val="24"/>
          <w:szCs w:val="24"/>
        </w:rPr>
      </w:pPr>
    </w:p>
    <w:p w14:paraId="783FF12E" w14:textId="642F12C1" w:rsidR="00EF1396" w:rsidRDefault="00EF1396">
      <w:pPr>
        <w:spacing w:line="360" w:lineRule="auto"/>
        <w:jc w:val="both"/>
        <w:rPr>
          <w:rFonts w:ascii="Times New Roman" w:eastAsia="Times New Roman" w:hAnsi="Times New Roman" w:cs="Times New Roman"/>
          <w:sz w:val="24"/>
          <w:szCs w:val="24"/>
        </w:rPr>
      </w:pPr>
    </w:p>
    <w:p w14:paraId="7CEF720B" w14:textId="08F6FA79" w:rsidR="00551236" w:rsidRDefault="00551236">
      <w:pPr>
        <w:spacing w:line="360" w:lineRule="auto"/>
        <w:jc w:val="both"/>
        <w:rPr>
          <w:rFonts w:ascii="Times New Roman" w:eastAsia="Times New Roman" w:hAnsi="Times New Roman" w:cs="Times New Roman"/>
          <w:sz w:val="24"/>
          <w:szCs w:val="24"/>
        </w:rPr>
      </w:pPr>
    </w:p>
    <w:p w14:paraId="05F3ABC8" w14:textId="46617D66" w:rsidR="00551236" w:rsidRDefault="00551236">
      <w:pPr>
        <w:spacing w:line="360" w:lineRule="auto"/>
        <w:jc w:val="both"/>
        <w:rPr>
          <w:rFonts w:ascii="Times New Roman" w:eastAsia="Times New Roman" w:hAnsi="Times New Roman" w:cs="Times New Roman"/>
          <w:sz w:val="24"/>
          <w:szCs w:val="24"/>
        </w:rPr>
      </w:pPr>
    </w:p>
    <w:p w14:paraId="3B19D88A" w14:textId="2514975C" w:rsidR="0062417A" w:rsidRDefault="004334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1312" behindDoc="1" locked="0" layoutInCell="1" allowOverlap="1" wp14:anchorId="147F65BE" wp14:editId="54A7E3F0">
            <wp:simplePos x="0" y="0"/>
            <wp:positionH relativeFrom="column">
              <wp:posOffset>4813300</wp:posOffset>
            </wp:positionH>
            <wp:positionV relativeFrom="paragraph">
              <wp:posOffset>20320</wp:posOffset>
            </wp:positionV>
            <wp:extent cx="187960" cy="812800"/>
            <wp:effectExtent l="0" t="7620" r="0" b="0"/>
            <wp:wrapTight wrapText="bothSides">
              <wp:wrapPolygon edited="0">
                <wp:start x="-876" y="21398"/>
                <wp:lineTo x="18827" y="21398"/>
                <wp:lineTo x="18827" y="641"/>
                <wp:lineTo x="-876" y="641"/>
                <wp:lineTo x="-876" y="21398"/>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1" cstate="print">
                      <a:extLst>
                        <a:ext uri="{28A0092B-C50C-407E-A947-70E740481C1C}">
                          <a14:useLocalDpi xmlns:a14="http://schemas.microsoft.com/office/drawing/2010/main" val="0"/>
                        </a:ext>
                      </a:extLst>
                    </a:blip>
                    <a:srcRect r="47147"/>
                    <a:stretch/>
                  </pic:blipFill>
                  <pic:spPr bwMode="auto">
                    <a:xfrm rot="5400000">
                      <a:off x="0" y="0"/>
                      <a:ext cx="187960" cy="812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383CA0">
        <w:rPr>
          <w:rFonts w:ascii="Times New Roman" w:eastAsia="Times New Roman" w:hAnsi="Times New Roman" w:cs="Times New Roman"/>
          <w:sz w:val="24"/>
          <w:szCs w:val="24"/>
        </w:rPr>
        <w:tab/>
      </w:r>
    </w:p>
    <w:p w14:paraId="69950C68" w14:textId="09DAA6F1" w:rsidR="0062417A" w:rsidRDefault="00383CA0" w:rsidP="00383CA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E53E3">
        <w:rPr>
          <w:rFonts w:ascii="Times New Roman" w:eastAsia="Times New Roman" w:hAnsi="Times New Roman" w:cs="Times New Roman"/>
          <w:sz w:val="24"/>
          <w:szCs w:val="24"/>
        </w:rPr>
        <w:t xml:space="preserve">Jai Anand      </w:t>
      </w:r>
      <w:r>
        <w:rPr>
          <w:rFonts w:ascii="Times New Roman" w:eastAsia="Times New Roman" w:hAnsi="Times New Roman" w:cs="Times New Roman"/>
          <w:sz w:val="24"/>
          <w:szCs w:val="24"/>
        </w:rPr>
        <w:t xml:space="preserve">                  </w:t>
      </w:r>
      <w:r w:rsidR="00BE53E3">
        <w:rPr>
          <w:rFonts w:ascii="Times New Roman" w:eastAsia="Times New Roman" w:hAnsi="Times New Roman" w:cs="Times New Roman"/>
          <w:sz w:val="24"/>
          <w:szCs w:val="24"/>
        </w:rPr>
        <w:t xml:space="preserve">        2016792</w:t>
      </w:r>
      <w:r>
        <w:rPr>
          <w:rFonts w:ascii="Times New Roman" w:eastAsia="Times New Roman" w:hAnsi="Times New Roman" w:cs="Times New Roman"/>
          <w:sz w:val="24"/>
          <w:szCs w:val="24"/>
        </w:rPr>
        <w:t xml:space="preserve">                                    </w:t>
      </w:r>
    </w:p>
    <w:p w14:paraId="1609EFAA" w14:textId="4183472C" w:rsidR="0062417A" w:rsidRDefault="00383CA0" w:rsidP="00383CA0">
      <w:pPr>
        <w:spacing w:line="360" w:lineRule="auto"/>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                    Name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University Roll no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63C063B" w14:textId="77777777" w:rsidR="0062417A" w:rsidRDefault="0062417A">
      <w:pPr>
        <w:spacing w:line="360" w:lineRule="auto"/>
        <w:jc w:val="both"/>
        <w:rPr>
          <w:rFonts w:ascii="Bookman Old Style" w:eastAsia="Bookman Old Style" w:hAnsi="Bookman Old Style" w:cs="Bookman Old Style"/>
          <w:sz w:val="24"/>
          <w:szCs w:val="24"/>
        </w:rPr>
      </w:pPr>
    </w:p>
    <w:p w14:paraId="17C7C520" w14:textId="77777777" w:rsidR="0062417A" w:rsidRDefault="0062417A">
      <w:pPr>
        <w:pBdr>
          <w:bottom w:val="single" w:sz="12" w:space="1" w:color="000000"/>
        </w:pBdr>
        <w:spacing w:line="480" w:lineRule="auto"/>
        <w:jc w:val="center"/>
        <w:rPr>
          <w:rFonts w:ascii="Times New Roman" w:eastAsia="Times New Roman" w:hAnsi="Times New Roman" w:cs="Times New Roman"/>
          <w:b/>
          <w:sz w:val="36"/>
          <w:szCs w:val="36"/>
        </w:rPr>
      </w:pPr>
    </w:p>
    <w:p w14:paraId="65E21F3C" w14:textId="77777777" w:rsidR="0062417A" w:rsidRDefault="0062417A">
      <w:pPr>
        <w:pBdr>
          <w:bottom w:val="single" w:sz="12" w:space="1" w:color="000000"/>
        </w:pBdr>
        <w:spacing w:line="480" w:lineRule="auto"/>
        <w:jc w:val="center"/>
        <w:rPr>
          <w:rFonts w:ascii="Times New Roman" w:eastAsia="Times New Roman" w:hAnsi="Times New Roman" w:cs="Times New Roman"/>
          <w:b/>
          <w:sz w:val="36"/>
          <w:szCs w:val="36"/>
        </w:rPr>
      </w:pPr>
    </w:p>
    <w:p w14:paraId="2ED52CFF" w14:textId="77777777" w:rsidR="0062417A" w:rsidRDefault="0062417A">
      <w:pPr>
        <w:pBdr>
          <w:bottom w:val="single" w:sz="12" w:space="1" w:color="000000"/>
        </w:pBdr>
        <w:spacing w:line="480" w:lineRule="auto"/>
        <w:jc w:val="center"/>
        <w:rPr>
          <w:rFonts w:ascii="Times New Roman" w:eastAsia="Times New Roman" w:hAnsi="Times New Roman" w:cs="Times New Roman"/>
          <w:b/>
          <w:sz w:val="36"/>
          <w:szCs w:val="36"/>
        </w:rPr>
      </w:pPr>
    </w:p>
    <w:p w14:paraId="432BF134" w14:textId="77777777" w:rsidR="0062417A" w:rsidRDefault="0062417A">
      <w:pPr>
        <w:pBdr>
          <w:bottom w:val="single" w:sz="12" w:space="1" w:color="000000"/>
        </w:pBdr>
        <w:spacing w:line="480" w:lineRule="auto"/>
        <w:jc w:val="center"/>
        <w:rPr>
          <w:rFonts w:ascii="Times New Roman" w:eastAsia="Times New Roman" w:hAnsi="Times New Roman" w:cs="Times New Roman"/>
          <w:b/>
          <w:sz w:val="36"/>
          <w:szCs w:val="36"/>
        </w:rPr>
      </w:pPr>
    </w:p>
    <w:p w14:paraId="07D12512" w14:textId="77777777" w:rsidR="0062417A" w:rsidRDefault="0062417A">
      <w:pPr>
        <w:pBdr>
          <w:bottom w:val="single" w:sz="12" w:space="1" w:color="000000"/>
        </w:pBdr>
        <w:spacing w:line="480" w:lineRule="auto"/>
        <w:jc w:val="center"/>
        <w:rPr>
          <w:rFonts w:ascii="Times New Roman" w:eastAsia="Times New Roman" w:hAnsi="Times New Roman" w:cs="Times New Roman"/>
          <w:b/>
          <w:sz w:val="36"/>
          <w:szCs w:val="36"/>
        </w:rPr>
      </w:pPr>
    </w:p>
    <w:p w14:paraId="7D87DA75" w14:textId="77777777" w:rsidR="0062417A" w:rsidRDefault="0062417A">
      <w:pPr>
        <w:pBdr>
          <w:bottom w:val="single" w:sz="12" w:space="1" w:color="000000"/>
        </w:pBdr>
        <w:spacing w:line="480" w:lineRule="auto"/>
        <w:jc w:val="center"/>
        <w:rPr>
          <w:rFonts w:ascii="Times New Roman" w:eastAsia="Times New Roman" w:hAnsi="Times New Roman" w:cs="Times New Roman"/>
          <w:b/>
          <w:sz w:val="36"/>
          <w:szCs w:val="36"/>
        </w:rPr>
      </w:pPr>
    </w:p>
    <w:p w14:paraId="5FD4C02D" w14:textId="77777777" w:rsidR="0062417A" w:rsidRDefault="0062417A">
      <w:pPr>
        <w:pBdr>
          <w:bottom w:val="single" w:sz="12" w:space="1" w:color="000000"/>
        </w:pBdr>
        <w:spacing w:line="480" w:lineRule="auto"/>
        <w:jc w:val="center"/>
        <w:rPr>
          <w:rFonts w:ascii="Times New Roman" w:eastAsia="Times New Roman" w:hAnsi="Times New Roman" w:cs="Times New Roman"/>
          <w:b/>
          <w:sz w:val="36"/>
          <w:szCs w:val="36"/>
        </w:rPr>
      </w:pPr>
    </w:p>
    <w:p w14:paraId="69D1F801" w14:textId="77777777" w:rsidR="0062417A" w:rsidRDefault="0062417A" w:rsidP="00FC7A75">
      <w:pPr>
        <w:pBdr>
          <w:bottom w:val="single" w:sz="12" w:space="1" w:color="000000"/>
        </w:pBdr>
        <w:spacing w:line="480" w:lineRule="auto"/>
        <w:rPr>
          <w:rFonts w:ascii="Times New Roman" w:eastAsia="Times New Roman" w:hAnsi="Times New Roman" w:cs="Times New Roman"/>
          <w:b/>
          <w:sz w:val="36"/>
          <w:szCs w:val="36"/>
        </w:rPr>
      </w:pPr>
    </w:p>
    <w:p w14:paraId="37242817" w14:textId="77777777" w:rsidR="0062417A"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0122B926" w14:textId="77777777" w:rsidR="0062417A" w:rsidRDefault="0062417A">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62417A" w14:paraId="094D3180" w14:textId="77777777">
        <w:trPr>
          <w:trHeight w:val="449"/>
          <w:jc w:val="center"/>
        </w:trPr>
        <w:tc>
          <w:tcPr>
            <w:tcW w:w="1634" w:type="dxa"/>
          </w:tcPr>
          <w:p w14:paraId="2C25A286" w14:textId="77777777" w:rsidR="0062417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3AD8BF9B" w14:textId="77777777" w:rsidR="0062417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283B62E2" w14:textId="77777777" w:rsidR="0062417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62417A" w14:paraId="6CFFE4AD" w14:textId="77777777">
        <w:trPr>
          <w:trHeight w:val="433"/>
          <w:jc w:val="center"/>
        </w:trPr>
        <w:tc>
          <w:tcPr>
            <w:tcW w:w="1634" w:type="dxa"/>
          </w:tcPr>
          <w:p w14:paraId="7170B438" w14:textId="372647D1" w:rsidR="0062417A" w:rsidRDefault="00544DA7" w:rsidP="00544DA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Chapter 1</w:t>
            </w:r>
          </w:p>
        </w:tc>
        <w:tc>
          <w:tcPr>
            <w:tcW w:w="4449" w:type="dxa"/>
          </w:tcPr>
          <w:p w14:paraId="0BBEB571" w14:textId="0E3EA1D6" w:rsidR="0062417A" w:rsidRDefault="00B548F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Introduction </w:t>
            </w:r>
          </w:p>
        </w:tc>
        <w:tc>
          <w:tcPr>
            <w:tcW w:w="1290" w:type="dxa"/>
          </w:tcPr>
          <w:p w14:paraId="2E437583" w14:textId="7339D548" w:rsidR="0062417A" w:rsidRDefault="00ED015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1175C9">
              <w:rPr>
                <w:rFonts w:ascii="Times New Roman" w:eastAsia="Times New Roman" w:hAnsi="Times New Roman" w:cs="Times New Roman"/>
                <w:b/>
                <w:sz w:val="24"/>
                <w:szCs w:val="24"/>
              </w:rPr>
              <w:t>4</w:t>
            </w:r>
          </w:p>
        </w:tc>
      </w:tr>
      <w:tr w:rsidR="0062417A" w14:paraId="69BD606B" w14:textId="77777777">
        <w:trPr>
          <w:trHeight w:val="433"/>
          <w:jc w:val="center"/>
        </w:trPr>
        <w:tc>
          <w:tcPr>
            <w:tcW w:w="1634" w:type="dxa"/>
          </w:tcPr>
          <w:p w14:paraId="2FF4A2A1" w14:textId="0E6B5EEB" w:rsidR="0062417A" w:rsidRDefault="00544DA7" w:rsidP="00544DA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Chapter 2</w:t>
            </w:r>
          </w:p>
        </w:tc>
        <w:tc>
          <w:tcPr>
            <w:tcW w:w="4449" w:type="dxa"/>
          </w:tcPr>
          <w:p w14:paraId="570FD5FA" w14:textId="09FC6EA5" w:rsidR="0062417A" w:rsidRDefault="00B548F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Literature Survey</w:t>
            </w:r>
          </w:p>
        </w:tc>
        <w:tc>
          <w:tcPr>
            <w:tcW w:w="1290" w:type="dxa"/>
          </w:tcPr>
          <w:p w14:paraId="1590A958" w14:textId="59C98525" w:rsidR="0062417A" w:rsidRDefault="001175C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sidR="00DB0EB8">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7</w:t>
            </w:r>
          </w:p>
        </w:tc>
      </w:tr>
      <w:tr w:rsidR="0062417A" w14:paraId="5C4F87D8" w14:textId="77777777">
        <w:trPr>
          <w:trHeight w:val="433"/>
          <w:jc w:val="center"/>
        </w:trPr>
        <w:tc>
          <w:tcPr>
            <w:tcW w:w="1634" w:type="dxa"/>
          </w:tcPr>
          <w:p w14:paraId="2128E5B4" w14:textId="01CCCEDE" w:rsidR="0062417A" w:rsidRDefault="00544DA7" w:rsidP="00544DA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Chapter 3</w:t>
            </w:r>
          </w:p>
        </w:tc>
        <w:tc>
          <w:tcPr>
            <w:tcW w:w="4449" w:type="dxa"/>
          </w:tcPr>
          <w:p w14:paraId="3900F565" w14:textId="467B7DDA" w:rsidR="0062417A" w:rsidRDefault="00B548F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Methodology</w:t>
            </w:r>
          </w:p>
        </w:tc>
        <w:tc>
          <w:tcPr>
            <w:tcW w:w="1290" w:type="dxa"/>
          </w:tcPr>
          <w:p w14:paraId="74D2F6B6" w14:textId="0EF2174A" w:rsidR="0062417A" w:rsidRDefault="001175C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r w:rsidR="00DB0EB8">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12</w:t>
            </w:r>
          </w:p>
        </w:tc>
      </w:tr>
      <w:tr w:rsidR="0062417A" w14:paraId="1848D35F" w14:textId="77777777">
        <w:trPr>
          <w:trHeight w:val="449"/>
          <w:jc w:val="center"/>
        </w:trPr>
        <w:tc>
          <w:tcPr>
            <w:tcW w:w="1634" w:type="dxa"/>
          </w:tcPr>
          <w:p w14:paraId="721B60AD" w14:textId="30EC1B01" w:rsidR="0062417A" w:rsidRDefault="00544DA7" w:rsidP="00544DA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Chapter 4</w:t>
            </w:r>
          </w:p>
        </w:tc>
        <w:tc>
          <w:tcPr>
            <w:tcW w:w="4449" w:type="dxa"/>
          </w:tcPr>
          <w:p w14:paraId="1F58CCAD" w14:textId="7AEBC7AD" w:rsidR="0062417A" w:rsidRDefault="00B548F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Result and Discussion</w:t>
            </w:r>
          </w:p>
        </w:tc>
        <w:tc>
          <w:tcPr>
            <w:tcW w:w="1290" w:type="dxa"/>
          </w:tcPr>
          <w:p w14:paraId="2CB0DE31" w14:textId="2BFF6A34" w:rsidR="0062417A" w:rsidRDefault="001175C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13-14</w:t>
            </w:r>
          </w:p>
        </w:tc>
      </w:tr>
      <w:tr w:rsidR="0062417A" w14:paraId="6F3F638E" w14:textId="77777777">
        <w:trPr>
          <w:trHeight w:val="449"/>
          <w:jc w:val="center"/>
        </w:trPr>
        <w:tc>
          <w:tcPr>
            <w:tcW w:w="1634" w:type="dxa"/>
          </w:tcPr>
          <w:p w14:paraId="3CE1A79F" w14:textId="1DC67708" w:rsidR="0062417A" w:rsidRDefault="00544DA7" w:rsidP="00544DA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Chapter 5</w:t>
            </w:r>
          </w:p>
        </w:tc>
        <w:tc>
          <w:tcPr>
            <w:tcW w:w="4449" w:type="dxa"/>
          </w:tcPr>
          <w:p w14:paraId="37E85CDF" w14:textId="402040AE" w:rsidR="0062417A" w:rsidRDefault="00B548F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21EC3">
              <w:rPr>
                <w:rFonts w:ascii="Times New Roman" w:eastAsia="Times New Roman" w:hAnsi="Times New Roman" w:cs="Times New Roman"/>
                <w:sz w:val="24"/>
                <w:szCs w:val="24"/>
              </w:rPr>
              <w:t xml:space="preserve">           </w:t>
            </w:r>
            <w:r w:rsidR="006F7E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Future Work</w:t>
            </w:r>
          </w:p>
        </w:tc>
        <w:tc>
          <w:tcPr>
            <w:tcW w:w="1290" w:type="dxa"/>
          </w:tcPr>
          <w:p w14:paraId="683FB63E" w14:textId="2747FE3B" w:rsidR="0062417A" w:rsidRDefault="00521EC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1175C9">
              <w:rPr>
                <w:rFonts w:ascii="Times New Roman" w:eastAsia="Times New Roman" w:hAnsi="Times New Roman" w:cs="Times New Roman"/>
                <w:b/>
                <w:sz w:val="24"/>
                <w:szCs w:val="24"/>
              </w:rPr>
              <w:t>5</w:t>
            </w:r>
          </w:p>
        </w:tc>
      </w:tr>
      <w:tr w:rsidR="0062417A" w14:paraId="7F6AE1D9" w14:textId="77777777">
        <w:trPr>
          <w:trHeight w:val="433"/>
          <w:jc w:val="center"/>
        </w:trPr>
        <w:tc>
          <w:tcPr>
            <w:tcW w:w="1634" w:type="dxa"/>
          </w:tcPr>
          <w:p w14:paraId="6DDB222A" w14:textId="77777777" w:rsidR="0062417A" w:rsidRDefault="0062417A">
            <w:pPr>
              <w:jc w:val="center"/>
              <w:rPr>
                <w:rFonts w:ascii="Times New Roman" w:eastAsia="Times New Roman" w:hAnsi="Times New Roman" w:cs="Times New Roman"/>
                <w:sz w:val="24"/>
                <w:szCs w:val="24"/>
              </w:rPr>
            </w:pPr>
          </w:p>
        </w:tc>
        <w:tc>
          <w:tcPr>
            <w:tcW w:w="4449" w:type="dxa"/>
          </w:tcPr>
          <w:p w14:paraId="0ABA8E89" w14:textId="70441837" w:rsidR="0062417A" w:rsidRDefault="00150D0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References</w:t>
            </w:r>
          </w:p>
        </w:tc>
        <w:tc>
          <w:tcPr>
            <w:tcW w:w="1290" w:type="dxa"/>
          </w:tcPr>
          <w:p w14:paraId="31FAD930" w14:textId="31882B3E" w:rsidR="0062417A" w:rsidRDefault="00521EC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1175C9">
              <w:rPr>
                <w:rFonts w:ascii="Times New Roman" w:eastAsia="Times New Roman" w:hAnsi="Times New Roman" w:cs="Times New Roman"/>
                <w:b/>
                <w:sz w:val="24"/>
                <w:szCs w:val="24"/>
              </w:rPr>
              <w:t>5</w:t>
            </w:r>
          </w:p>
        </w:tc>
      </w:tr>
    </w:tbl>
    <w:p w14:paraId="426732C0" w14:textId="77777777" w:rsidR="0062417A" w:rsidRDefault="0062417A">
      <w:pPr>
        <w:jc w:val="center"/>
        <w:rPr>
          <w:b/>
        </w:rPr>
      </w:pPr>
    </w:p>
    <w:p w14:paraId="0C12BF67" w14:textId="77777777" w:rsidR="0062417A" w:rsidRDefault="0062417A">
      <w:pPr>
        <w:spacing w:line="480" w:lineRule="auto"/>
        <w:jc w:val="center"/>
        <w:rPr>
          <w:rFonts w:ascii="Bookman Old Style" w:eastAsia="Bookman Old Style" w:hAnsi="Bookman Old Style" w:cs="Bookman Old Style"/>
          <w:sz w:val="32"/>
          <w:szCs w:val="32"/>
        </w:rPr>
      </w:pPr>
    </w:p>
    <w:p w14:paraId="4645891E" w14:textId="77777777" w:rsidR="0062417A" w:rsidRDefault="0062417A">
      <w:pPr>
        <w:spacing w:line="480" w:lineRule="auto"/>
        <w:jc w:val="center"/>
        <w:rPr>
          <w:rFonts w:ascii="Bookman Old Style" w:eastAsia="Bookman Old Style" w:hAnsi="Bookman Old Style" w:cs="Bookman Old Style"/>
          <w:sz w:val="32"/>
          <w:szCs w:val="32"/>
        </w:rPr>
      </w:pPr>
    </w:p>
    <w:p w14:paraId="74AA0E4D" w14:textId="77777777" w:rsidR="0062417A" w:rsidRDefault="0062417A">
      <w:pPr>
        <w:spacing w:line="480" w:lineRule="auto"/>
        <w:jc w:val="center"/>
        <w:rPr>
          <w:rFonts w:ascii="Bookman Old Style" w:eastAsia="Bookman Old Style" w:hAnsi="Bookman Old Style" w:cs="Bookman Old Style"/>
          <w:sz w:val="32"/>
          <w:szCs w:val="32"/>
        </w:rPr>
      </w:pPr>
    </w:p>
    <w:p w14:paraId="3AF387F9" w14:textId="77777777" w:rsidR="0062417A" w:rsidRDefault="0062417A">
      <w:pPr>
        <w:spacing w:line="480" w:lineRule="auto"/>
        <w:jc w:val="center"/>
        <w:rPr>
          <w:rFonts w:ascii="Bookman Old Style" w:eastAsia="Bookman Old Style" w:hAnsi="Bookman Old Style" w:cs="Bookman Old Style"/>
          <w:sz w:val="32"/>
          <w:szCs w:val="32"/>
        </w:rPr>
      </w:pPr>
    </w:p>
    <w:p w14:paraId="2BB439CB" w14:textId="77777777" w:rsidR="0062417A" w:rsidRDefault="0062417A">
      <w:pPr>
        <w:spacing w:line="480" w:lineRule="auto"/>
        <w:jc w:val="center"/>
        <w:rPr>
          <w:rFonts w:ascii="Bookman Old Style" w:eastAsia="Bookman Old Style" w:hAnsi="Bookman Old Style" w:cs="Bookman Old Style"/>
          <w:sz w:val="32"/>
          <w:szCs w:val="32"/>
        </w:rPr>
      </w:pPr>
    </w:p>
    <w:p w14:paraId="3C19EE86" w14:textId="77777777" w:rsidR="0062417A" w:rsidRDefault="0062417A">
      <w:pPr>
        <w:spacing w:line="480" w:lineRule="auto"/>
        <w:jc w:val="center"/>
        <w:rPr>
          <w:rFonts w:ascii="Bookman Old Style" w:eastAsia="Bookman Old Style" w:hAnsi="Bookman Old Style" w:cs="Bookman Old Style"/>
          <w:sz w:val="32"/>
          <w:szCs w:val="32"/>
        </w:rPr>
      </w:pPr>
    </w:p>
    <w:p w14:paraId="49E052FC" w14:textId="77777777" w:rsidR="0062417A" w:rsidRDefault="0062417A">
      <w:pPr>
        <w:spacing w:line="480" w:lineRule="auto"/>
        <w:jc w:val="center"/>
        <w:rPr>
          <w:rFonts w:ascii="Bookman Old Style" w:eastAsia="Bookman Old Style" w:hAnsi="Bookman Old Style" w:cs="Bookman Old Style"/>
          <w:sz w:val="32"/>
          <w:szCs w:val="32"/>
        </w:rPr>
      </w:pPr>
    </w:p>
    <w:p w14:paraId="3DDC7240" w14:textId="77777777" w:rsidR="0062417A" w:rsidRDefault="0062417A">
      <w:pPr>
        <w:spacing w:line="480" w:lineRule="auto"/>
        <w:jc w:val="center"/>
        <w:rPr>
          <w:rFonts w:ascii="Bookman Old Style" w:eastAsia="Bookman Old Style" w:hAnsi="Bookman Old Style" w:cs="Bookman Old Style"/>
          <w:sz w:val="32"/>
          <w:szCs w:val="32"/>
        </w:rPr>
      </w:pPr>
    </w:p>
    <w:p w14:paraId="4D17DFE2" w14:textId="77777777" w:rsidR="0062417A" w:rsidRDefault="0062417A">
      <w:pPr>
        <w:spacing w:line="480" w:lineRule="auto"/>
        <w:jc w:val="center"/>
        <w:rPr>
          <w:rFonts w:ascii="Bookman Old Style" w:eastAsia="Bookman Old Style" w:hAnsi="Bookman Old Style" w:cs="Bookman Old Style"/>
          <w:sz w:val="32"/>
          <w:szCs w:val="32"/>
        </w:rPr>
      </w:pPr>
    </w:p>
    <w:p w14:paraId="27F4CAC1" w14:textId="77777777" w:rsidR="0062417A" w:rsidRDefault="0062417A">
      <w:pPr>
        <w:spacing w:line="480" w:lineRule="auto"/>
        <w:jc w:val="center"/>
        <w:rPr>
          <w:rFonts w:ascii="Bookman Old Style" w:eastAsia="Bookman Old Style" w:hAnsi="Bookman Old Style" w:cs="Bookman Old Style"/>
          <w:sz w:val="32"/>
          <w:szCs w:val="32"/>
        </w:rPr>
      </w:pPr>
    </w:p>
    <w:p w14:paraId="751305EF" w14:textId="77777777" w:rsidR="0062417A" w:rsidRDefault="0062417A">
      <w:pPr>
        <w:spacing w:line="480" w:lineRule="auto"/>
        <w:jc w:val="center"/>
        <w:rPr>
          <w:rFonts w:ascii="Bookman Old Style" w:eastAsia="Bookman Old Style" w:hAnsi="Bookman Old Style" w:cs="Bookman Old Style"/>
          <w:sz w:val="32"/>
          <w:szCs w:val="32"/>
        </w:rPr>
        <w:sectPr w:rsidR="0062417A">
          <w:footerReference w:type="default" r:id="rId12"/>
          <w:pgSz w:w="11906" w:h="16838"/>
          <w:pgMar w:top="1440" w:right="1440" w:bottom="1440" w:left="1440" w:header="720" w:footer="720" w:gutter="0"/>
          <w:pgNumType w:start="1"/>
          <w:cols w:space="720"/>
        </w:sectPr>
      </w:pPr>
    </w:p>
    <w:p w14:paraId="75D78806" w14:textId="77777777" w:rsidR="0062417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1B896763" w14:textId="158F3CB0" w:rsidR="0062417A" w:rsidRPr="001B68E7" w:rsidRDefault="00000000" w:rsidP="001B68E7">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01500740" w14:textId="77777777" w:rsidR="0062417A"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following sections, a brief introduction and the problem statement for the work has been included.</w:t>
      </w:r>
    </w:p>
    <w:p w14:paraId="7632E442" w14:textId="77777777" w:rsidR="0062417A" w:rsidRDefault="00000000">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3E4BD5AC" w14:textId="77777777" w:rsidR="00D903EF" w:rsidRDefault="00D903EF" w:rsidP="004D4922">
      <w:pPr>
        <w:pBdr>
          <w:top w:val="nil"/>
          <w:left w:val="nil"/>
          <w:bottom w:val="nil"/>
          <w:right w:val="nil"/>
          <w:between w:val="nil"/>
        </w:pBdr>
        <w:spacing w:after="200" w:line="360" w:lineRule="auto"/>
        <w:rPr>
          <w:rFonts w:ascii="Times New Roman" w:eastAsia="Times New Roman" w:hAnsi="Times New Roman" w:cs="Times New Roman"/>
          <w:sz w:val="24"/>
          <w:szCs w:val="24"/>
        </w:rPr>
      </w:pPr>
      <w:r w:rsidRPr="00D903EF">
        <w:rPr>
          <w:rFonts w:ascii="Times New Roman" w:eastAsia="Times New Roman" w:hAnsi="Times New Roman" w:cs="Times New Roman"/>
          <w:sz w:val="24"/>
          <w:szCs w:val="24"/>
        </w:rPr>
        <w:t>Summarization is a vital process in the field of natural language processing that aims to condense a piece of text or speech into a shorter version while preserving its main ideas and key points. With the exponential growth of digital content, summarization techniques have become increasingly important in helping users efficiently retrieve and comprehend information.</w:t>
      </w:r>
    </w:p>
    <w:p w14:paraId="626892A1" w14:textId="4E877978" w:rsidR="00D903EF" w:rsidRDefault="00D903EF" w:rsidP="004D4922">
      <w:pPr>
        <w:pBdr>
          <w:top w:val="nil"/>
          <w:left w:val="nil"/>
          <w:bottom w:val="nil"/>
          <w:right w:val="nil"/>
          <w:between w:val="nil"/>
        </w:pBdr>
        <w:spacing w:after="200" w:line="360" w:lineRule="auto"/>
        <w:rPr>
          <w:rFonts w:ascii="Times New Roman" w:eastAsia="Times New Roman" w:hAnsi="Times New Roman" w:cs="Times New Roman"/>
          <w:sz w:val="24"/>
          <w:szCs w:val="24"/>
        </w:rPr>
      </w:pPr>
      <w:r w:rsidRPr="00D903EF">
        <w:rPr>
          <w:rFonts w:ascii="Times New Roman" w:eastAsia="Times New Roman" w:hAnsi="Times New Roman" w:cs="Times New Roman"/>
          <w:sz w:val="24"/>
          <w:szCs w:val="24"/>
        </w:rPr>
        <w:t>Summarization has numerous applications across various domains. In news articles, for example, summarization algorithms can automatically generate concise summaries of lengthy news stories, enabling readers to quickly grasp the main points. In academic research, summarization techniques can assist researchers in efficiently reviewing large volumes of papers and identifying relevant information. Additionally, summarization plays a crucial role in video transcription. With the rise of platforms like YouTube, there is a growing need for tools that can automatically summarize video transcripts, making it easier for users to navigate and comprehend the content.</w:t>
      </w:r>
    </w:p>
    <w:p w14:paraId="6B979D38" w14:textId="025444BA" w:rsidR="00D903EF" w:rsidRDefault="00D903EF" w:rsidP="004D4922">
      <w:pPr>
        <w:pBdr>
          <w:top w:val="nil"/>
          <w:left w:val="nil"/>
          <w:bottom w:val="nil"/>
          <w:right w:val="nil"/>
          <w:between w:val="nil"/>
        </w:pBd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D903EF">
        <w:rPr>
          <w:rFonts w:ascii="Times New Roman" w:eastAsia="Times New Roman" w:hAnsi="Times New Roman" w:cs="Times New Roman"/>
          <w:sz w:val="24"/>
          <w:szCs w:val="24"/>
        </w:rPr>
        <w:t xml:space="preserve">xample, if </w:t>
      </w:r>
      <w:r>
        <w:rPr>
          <w:rFonts w:ascii="Times New Roman" w:eastAsia="Times New Roman" w:hAnsi="Times New Roman" w:cs="Times New Roman"/>
          <w:sz w:val="24"/>
          <w:szCs w:val="24"/>
        </w:rPr>
        <w:t>we</w:t>
      </w:r>
      <w:r w:rsidRPr="00D903EF">
        <w:rPr>
          <w:rFonts w:ascii="Times New Roman" w:eastAsia="Times New Roman" w:hAnsi="Times New Roman" w:cs="Times New Roman"/>
          <w:sz w:val="24"/>
          <w:szCs w:val="24"/>
        </w:rPr>
        <w:t xml:space="preserve"> are summarizing a research paper, </w:t>
      </w:r>
      <w:r>
        <w:rPr>
          <w:rFonts w:ascii="Times New Roman" w:eastAsia="Times New Roman" w:hAnsi="Times New Roman" w:cs="Times New Roman"/>
          <w:sz w:val="24"/>
          <w:szCs w:val="24"/>
        </w:rPr>
        <w:t>we</w:t>
      </w:r>
      <w:r w:rsidRPr="00D903EF">
        <w:rPr>
          <w:rFonts w:ascii="Times New Roman" w:eastAsia="Times New Roman" w:hAnsi="Times New Roman" w:cs="Times New Roman"/>
          <w:sz w:val="24"/>
          <w:szCs w:val="24"/>
        </w:rPr>
        <w:t xml:space="preserve"> may want to focus on the main findings and conclusions of the paper. If </w:t>
      </w:r>
      <w:r>
        <w:rPr>
          <w:rFonts w:ascii="Times New Roman" w:eastAsia="Times New Roman" w:hAnsi="Times New Roman" w:cs="Times New Roman"/>
          <w:sz w:val="24"/>
          <w:szCs w:val="24"/>
        </w:rPr>
        <w:t>we</w:t>
      </w:r>
      <w:r w:rsidRPr="00D903EF">
        <w:rPr>
          <w:rFonts w:ascii="Times New Roman" w:eastAsia="Times New Roman" w:hAnsi="Times New Roman" w:cs="Times New Roman"/>
          <w:sz w:val="24"/>
          <w:szCs w:val="24"/>
        </w:rPr>
        <w:t xml:space="preserve"> are summarizing a news article, </w:t>
      </w:r>
      <w:r>
        <w:rPr>
          <w:rFonts w:ascii="Times New Roman" w:eastAsia="Times New Roman" w:hAnsi="Times New Roman" w:cs="Times New Roman"/>
          <w:sz w:val="24"/>
          <w:szCs w:val="24"/>
        </w:rPr>
        <w:t>we</w:t>
      </w:r>
      <w:r w:rsidRPr="00D903EF">
        <w:rPr>
          <w:rFonts w:ascii="Times New Roman" w:eastAsia="Times New Roman" w:hAnsi="Times New Roman" w:cs="Times New Roman"/>
          <w:sz w:val="24"/>
          <w:szCs w:val="24"/>
        </w:rPr>
        <w:t xml:space="preserve"> may want to focus on the most important facts and events.</w:t>
      </w:r>
      <w:r w:rsidR="00B72530">
        <w:rPr>
          <w:rFonts w:ascii="Times New Roman" w:eastAsia="Times New Roman" w:hAnsi="Times New Roman" w:cs="Times New Roman"/>
          <w:sz w:val="24"/>
          <w:szCs w:val="24"/>
        </w:rPr>
        <w:t xml:space="preserve"> </w:t>
      </w:r>
      <w:r w:rsidRPr="00D903EF">
        <w:rPr>
          <w:rFonts w:ascii="Times New Roman" w:eastAsia="Times New Roman" w:hAnsi="Times New Roman" w:cs="Times New Roman"/>
          <w:sz w:val="24"/>
          <w:szCs w:val="24"/>
        </w:rPr>
        <w:t xml:space="preserve">No matter how </w:t>
      </w:r>
      <w:r>
        <w:rPr>
          <w:rFonts w:ascii="Times New Roman" w:eastAsia="Times New Roman" w:hAnsi="Times New Roman" w:cs="Times New Roman"/>
          <w:sz w:val="24"/>
          <w:szCs w:val="24"/>
        </w:rPr>
        <w:t>we</w:t>
      </w:r>
      <w:r w:rsidRPr="00D903EF">
        <w:rPr>
          <w:rFonts w:ascii="Times New Roman" w:eastAsia="Times New Roman" w:hAnsi="Times New Roman" w:cs="Times New Roman"/>
          <w:sz w:val="24"/>
          <w:szCs w:val="24"/>
        </w:rPr>
        <w:t xml:space="preserve"> choose to summarize a text, it is important to be clear and concise. </w:t>
      </w:r>
      <w:r>
        <w:rPr>
          <w:rFonts w:ascii="Times New Roman" w:eastAsia="Times New Roman" w:hAnsi="Times New Roman" w:cs="Times New Roman"/>
          <w:sz w:val="24"/>
          <w:szCs w:val="24"/>
        </w:rPr>
        <w:t>O</w:t>
      </w:r>
      <w:r w:rsidRPr="00D903EF">
        <w:rPr>
          <w:rFonts w:ascii="Times New Roman" w:eastAsia="Times New Roman" w:hAnsi="Times New Roman" w:cs="Times New Roman"/>
          <w:sz w:val="24"/>
          <w:szCs w:val="24"/>
        </w:rPr>
        <w:t>ur summary should be easy to read and understand, and it should accurately reflect the original text.</w:t>
      </w:r>
    </w:p>
    <w:p w14:paraId="4CB56CAF" w14:textId="77777777" w:rsidR="004D4922" w:rsidRDefault="004D4922" w:rsidP="004D4922">
      <w:pPr>
        <w:pBdr>
          <w:top w:val="nil"/>
          <w:left w:val="nil"/>
          <w:bottom w:val="nil"/>
          <w:right w:val="nil"/>
          <w:between w:val="nil"/>
        </w:pBdr>
        <w:spacing w:after="200" w:line="360" w:lineRule="auto"/>
        <w:rPr>
          <w:rFonts w:ascii="Times New Roman" w:eastAsia="Times New Roman" w:hAnsi="Times New Roman" w:cs="Times New Roman"/>
          <w:sz w:val="24"/>
          <w:szCs w:val="24"/>
        </w:rPr>
      </w:pPr>
    </w:p>
    <w:p w14:paraId="05681A82" w14:textId="77777777" w:rsidR="004D4922" w:rsidRDefault="004D4922" w:rsidP="004D4922">
      <w:pPr>
        <w:pBdr>
          <w:top w:val="nil"/>
          <w:left w:val="nil"/>
          <w:bottom w:val="nil"/>
          <w:right w:val="nil"/>
          <w:between w:val="nil"/>
        </w:pBdr>
        <w:spacing w:after="200" w:line="360" w:lineRule="auto"/>
        <w:rPr>
          <w:rFonts w:ascii="Times New Roman" w:eastAsia="Times New Roman" w:hAnsi="Times New Roman" w:cs="Times New Roman"/>
          <w:sz w:val="24"/>
          <w:szCs w:val="24"/>
        </w:rPr>
      </w:pPr>
    </w:p>
    <w:p w14:paraId="3F414C8B" w14:textId="77777777" w:rsidR="004D4922" w:rsidRDefault="004D4922" w:rsidP="004D4922">
      <w:pPr>
        <w:pBdr>
          <w:top w:val="nil"/>
          <w:left w:val="nil"/>
          <w:bottom w:val="nil"/>
          <w:right w:val="nil"/>
          <w:between w:val="nil"/>
        </w:pBdr>
        <w:spacing w:after="200" w:line="360" w:lineRule="auto"/>
        <w:rPr>
          <w:rFonts w:ascii="Times New Roman" w:eastAsia="Times New Roman" w:hAnsi="Times New Roman" w:cs="Times New Roman"/>
          <w:sz w:val="24"/>
          <w:szCs w:val="24"/>
        </w:rPr>
      </w:pPr>
    </w:p>
    <w:p w14:paraId="612F4DA7" w14:textId="77777777" w:rsidR="00D903EF" w:rsidRDefault="00D903EF" w:rsidP="00D903EF">
      <w:pPr>
        <w:pBdr>
          <w:top w:val="nil"/>
          <w:left w:val="nil"/>
          <w:bottom w:val="nil"/>
          <w:right w:val="nil"/>
          <w:between w:val="nil"/>
        </w:pBdr>
        <w:spacing w:after="200"/>
        <w:rPr>
          <w:rFonts w:ascii="Times New Roman" w:eastAsia="Times New Roman" w:hAnsi="Times New Roman" w:cs="Times New Roman"/>
          <w:sz w:val="24"/>
          <w:szCs w:val="24"/>
        </w:rPr>
      </w:pPr>
    </w:p>
    <w:p w14:paraId="62EE7C46" w14:textId="77777777" w:rsidR="004D4922" w:rsidRDefault="004D4922" w:rsidP="00D903EF">
      <w:pPr>
        <w:pBdr>
          <w:top w:val="nil"/>
          <w:left w:val="nil"/>
          <w:bottom w:val="nil"/>
          <w:right w:val="nil"/>
          <w:between w:val="nil"/>
        </w:pBdr>
        <w:spacing w:after="200"/>
        <w:rPr>
          <w:rFonts w:ascii="Times New Roman" w:eastAsia="Times New Roman" w:hAnsi="Times New Roman" w:cs="Times New Roman"/>
          <w:sz w:val="24"/>
          <w:szCs w:val="24"/>
        </w:rPr>
      </w:pPr>
    </w:p>
    <w:p w14:paraId="0B2D8BBD" w14:textId="51BEA24D" w:rsidR="00B72530" w:rsidRPr="00B72530" w:rsidRDefault="00B72530" w:rsidP="00D903EF">
      <w:pPr>
        <w:pBdr>
          <w:top w:val="nil"/>
          <w:left w:val="nil"/>
          <w:bottom w:val="nil"/>
          <w:right w:val="nil"/>
          <w:between w:val="nil"/>
        </w:pBd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1.2 Need &amp; Importance of Summarization</w:t>
      </w:r>
    </w:p>
    <w:p w14:paraId="06CCEC6A" w14:textId="2C7B00E4" w:rsidR="00D903EF" w:rsidRPr="00B72530" w:rsidRDefault="00D903EF" w:rsidP="004D4922">
      <w:pPr>
        <w:pStyle w:val="ListParagraph"/>
        <w:numPr>
          <w:ilvl w:val="0"/>
          <w:numId w:val="9"/>
        </w:numPr>
        <w:pBdr>
          <w:top w:val="nil"/>
          <w:left w:val="nil"/>
          <w:bottom w:val="nil"/>
          <w:right w:val="nil"/>
          <w:between w:val="nil"/>
        </w:pBdr>
        <w:spacing w:after="200" w:line="360" w:lineRule="auto"/>
        <w:rPr>
          <w:rFonts w:eastAsia="Times New Roman"/>
        </w:rPr>
      </w:pPr>
      <w:r w:rsidRPr="00B72530">
        <w:rPr>
          <w:rFonts w:eastAsia="Times New Roman"/>
        </w:rPr>
        <w:t>Save time by quickly reading and understanding long texts.</w:t>
      </w:r>
    </w:p>
    <w:p w14:paraId="7E964BB9" w14:textId="139F73A7" w:rsidR="00D903EF" w:rsidRPr="00B72530" w:rsidRDefault="00D903EF" w:rsidP="004D4922">
      <w:pPr>
        <w:pStyle w:val="ListParagraph"/>
        <w:numPr>
          <w:ilvl w:val="0"/>
          <w:numId w:val="9"/>
        </w:numPr>
        <w:pBdr>
          <w:top w:val="nil"/>
          <w:left w:val="nil"/>
          <w:bottom w:val="nil"/>
          <w:right w:val="nil"/>
          <w:between w:val="nil"/>
        </w:pBdr>
        <w:spacing w:after="200" w:line="360" w:lineRule="auto"/>
        <w:rPr>
          <w:rFonts w:eastAsia="Times New Roman"/>
        </w:rPr>
      </w:pPr>
      <w:r w:rsidRPr="00B72530">
        <w:rPr>
          <w:rFonts w:eastAsia="Times New Roman"/>
        </w:rPr>
        <w:t>Improve understanding by better understanding the main ideas of a text.</w:t>
      </w:r>
    </w:p>
    <w:p w14:paraId="5EFD3EB4" w14:textId="7D120DA9" w:rsidR="00B72530" w:rsidRPr="00B72530" w:rsidRDefault="00D903EF" w:rsidP="004D4922">
      <w:pPr>
        <w:pStyle w:val="ListParagraph"/>
        <w:numPr>
          <w:ilvl w:val="0"/>
          <w:numId w:val="9"/>
        </w:numPr>
        <w:pBdr>
          <w:top w:val="nil"/>
          <w:left w:val="nil"/>
          <w:bottom w:val="nil"/>
          <w:right w:val="nil"/>
          <w:between w:val="nil"/>
        </w:pBdr>
        <w:spacing w:after="200" w:line="360" w:lineRule="auto"/>
        <w:rPr>
          <w:rFonts w:eastAsia="Times New Roman"/>
        </w:rPr>
      </w:pPr>
      <w:r w:rsidRPr="00B72530">
        <w:rPr>
          <w:rFonts w:eastAsia="Times New Roman"/>
        </w:rPr>
        <w:t>Highlight key points by identifying the most important information in a text.</w:t>
      </w:r>
    </w:p>
    <w:p w14:paraId="1DD3E148" w14:textId="67D55DCF" w:rsidR="00D903EF" w:rsidRPr="00D903EF" w:rsidRDefault="00D903EF" w:rsidP="004D4922">
      <w:pPr>
        <w:pBdr>
          <w:top w:val="nil"/>
          <w:left w:val="nil"/>
          <w:bottom w:val="nil"/>
          <w:right w:val="nil"/>
          <w:between w:val="nil"/>
        </w:pBdr>
        <w:spacing w:after="200" w:line="360" w:lineRule="auto"/>
        <w:rPr>
          <w:rFonts w:ascii="Times New Roman" w:eastAsia="Times New Roman" w:hAnsi="Times New Roman" w:cs="Times New Roman"/>
          <w:sz w:val="24"/>
          <w:szCs w:val="24"/>
        </w:rPr>
      </w:pPr>
      <w:r w:rsidRPr="00D903EF">
        <w:rPr>
          <w:rFonts w:ascii="Times New Roman" w:eastAsia="Times New Roman" w:hAnsi="Times New Roman" w:cs="Times New Roman"/>
          <w:sz w:val="24"/>
          <w:szCs w:val="24"/>
        </w:rPr>
        <w:t xml:space="preserve">There are </w:t>
      </w:r>
      <w:r w:rsidR="00B72530" w:rsidRPr="00D903EF">
        <w:rPr>
          <w:rFonts w:ascii="Times New Roman" w:eastAsia="Times New Roman" w:hAnsi="Times New Roman" w:cs="Times New Roman"/>
          <w:sz w:val="24"/>
          <w:szCs w:val="24"/>
        </w:rPr>
        <w:t>many ways</w:t>
      </w:r>
      <w:r w:rsidRPr="00D903EF">
        <w:rPr>
          <w:rFonts w:ascii="Times New Roman" w:eastAsia="Times New Roman" w:hAnsi="Times New Roman" w:cs="Times New Roman"/>
          <w:sz w:val="24"/>
          <w:szCs w:val="24"/>
        </w:rPr>
        <w:t xml:space="preserve"> to summarize a text, but some common methods include:</w:t>
      </w:r>
    </w:p>
    <w:p w14:paraId="64765A8D" w14:textId="63D668F4" w:rsidR="00D903EF" w:rsidRDefault="00D903EF" w:rsidP="004D4922">
      <w:pPr>
        <w:pStyle w:val="ListParagraph"/>
        <w:numPr>
          <w:ilvl w:val="0"/>
          <w:numId w:val="8"/>
        </w:numPr>
        <w:pBdr>
          <w:top w:val="nil"/>
          <w:left w:val="nil"/>
          <w:bottom w:val="nil"/>
          <w:right w:val="nil"/>
          <w:between w:val="nil"/>
        </w:pBdr>
        <w:spacing w:after="200" w:line="360" w:lineRule="auto"/>
        <w:rPr>
          <w:rFonts w:eastAsia="Times New Roman"/>
        </w:rPr>
      </w:pPr>
      <w:r w:rsidRPr="00B72530">
        <w:rPr>
          <w:rFonts w:eastAsia="Times New Roman"/>
        </w:rPr>
        <w:t>Identifying the main points of the text.</w:t>
      </w:r>
    </w:p>
    <w:p w14:paraId="2F4CDE1B" w14:textId="77777777" w:rsidR="00B72530" w:rsidRPr="00B72530" w:rsidRDefault="00B72530" w:rsidP="004D4922">
      <w:pPr>
        <w:pStyle w:val="ListParagraph"/>
        <w:numPr>
          <w:ilvl w:val="0"/>
          <w:numId w:val="8"/>
        </w:numPr>
        <w:pBdr>
          <w:top w:val="nil"/>
          <w:left w:val="nil"/>
          <w:bottom w:val="nil"/>
          <w:right w:val="nil"/>
          <w:between w:val="nil"/>
        </w:pBdr>
        <w:spacing w:after="200" w:line="360" w:lineRule="auto"/>
        <w:rPr>
          <w:rFonts w:eastAsia="Times New Roman"/>
        </w:rPr>
      </w:pPr>
      <w:r w:rsidRPr="00B72530">
        <w:rPr>
          <w:rFonts w:eastAsia="Times New Roman"/>
        </w:rPr>
        <w:t>Paraphrasing the text in a shorter and more concise way.</w:t>
      </w:r>
    </w:p>
    <w:p w14:paraId="62EA672B" w14:textId="24A1DD3B" w:rsidR="00DC00BC" w:rsidRDefault="00B72530" w:rsidP="00D903EF">
      <w:pPr>
        <w:pStyle w:val="ListParagraph"/>
        <w:numPr>
          <w:ilvl w:val="0"/>
          <w:numId w:val="8"/>
        </w:numPr>
        <w:pBdr>
          <w:top w:val="nil"/>
          <w:left w:val="nil"/>
          <w:bottom w:val="nil"/>
          <w:right w:val="nil"/>
          <w:between w:val="nil"/>
        </w:pBdr>
        <w:spacing w:after="200" w:line="360" w:lineRule="auto"/>
        <w:rPr>
          <w:rFonts w:eastAsia="Times New Roman"/>
        </w:rPr>
      </w:pPr>
      <w:r w:rsidRPr="00D903EF">
        <w:rPr>
          <w:rFonts w:eastAsia="Times New Roman"/>
        </w:rPr>
        <w:t>Writing a summary that includes the key points of the text and their supporting evidence</w:t>
      </w:r>
      <w:r>
        <w:rPr>
          <w:rFonts w:eastAsia="Times New Roman"/>
        </w:rPr>
        <w:t>.</w:t>
      </w:r>
    </w:p>
    <w:p w14:paraId="6B5B9990" w14:textId="77777777" w:rsidR="004D4922" w:rsidRPr="004D4922" w:rsidRDefault="004D4922" w:rsidP="004D4922">
      <w:pPr>
        <w:pBdr>
          <w:top w:val="nil"/>
          <w:left w:val="nil"/>
          <w:bottom w:val="nil"/>
          <w:right w:val="nil"/>
          <w:between w:val="nil"/>
        </w:pBdr>
        <w:spacing w:after="200" w:line="360" w:lineRule="auto"/>
        <w:ind w:left="360"/>
        <w:rPr>
          <w:rFonts w:eastAsia="Times New Roman"/>
        </w:rPr>
      </w:pPr>
    </w:p>
    <w:p w14:paraId="71BFD177" w14:textId="34C7B695" w:rsidR="00B47C98" w:rsidRPr="00DC00BC" w:rsidRDefault="00FB5951" w:rsidP="00DC00BC">
      <w:pPr>
        <w:pStyle w:val="ListParagraph"/>
        <w:numPr>
          <w:ilvl w:val="1"/>
          <w:numId w:val="11"/>
        </w:numPr>
        <w:spacing w:before="120" w:line="360" w:lineRule="auto"/>
        <w:rPr>
          <w:rFonts w:eastAsia="Times New Roman"/>
          <w:b/>
          <w:sz w:val="28"/>
          <w:szCs w:val="28"/>
        </w:rPr>
      </w:pPr>
      <w:r>
        <w:rPr>
          <w:rFonts w:eastAsia="Times New Roman"/>
          <w:b/>
          <w:sz w:val="28"/>
          <w:szCs w:val="28"/>
        </w:rPr>
        <w:t xml:space="preserve"> </w:t>
      </w:r>
      <w:r w:rsidR="00DC00BC" w:rsidRPr="00DC00BC">
        <w:rPr>
          <w:rFonts w:eastAsia="Times New Roman"/>
          <w:b/>
          <w:sz w:val="28"/>
          <w:szCs w:val="28"/>
        </w:rPr>
        <w:t>Types of Summarizations</w:t>
      </w:r>
    </w:p>
    <w:p w14:paraId="4B1C8339" w14:textId="16496265" w:rsidR="00DC00BC" w:rsidRPr="00DC00BC" w:rsidRDefault="00DC00BC" w:rsidP="004D4922">
      <w:pPr>
        <w:pBdr>
          <w:top w:val="nil"/>
          <w:left w:val="nil"/>
          <w:bottom w:val="nil"/>
          <w:right w:val="nil"/>
          <w:between w:val="nil"/>
        </w:pBdr>
        <w:spacing w:after="200" w:line="360" w:lineRule="auto"/>
        <w:rPr>
          <w:rFonts w:ascii="Times New Roman" w:eastAsia="Times New Roman" w:hAnsi="Times New Roman" w:cs="Times New Roman"/>
          <w:sz w:val="24"/>
          <w:szCs w:val="24"/>
        </w:rPr>
      </w:pPr>
      <w:r w:rsidRPr="00DC00BC">
        <w:rPr>
          <w:rFonts w:ascii="Times New Roman" w:eastAsia="Times New Roman" w:hAnsi="Times New Roman" w:cs="Times New Roman"/>
          <w:sz w:val="24"/>
          <w:szCs w:val="24"/>
        </w:rPr>
        <w:t>There are two main types of summarization techniques: extractive summarization and abstractive summarization.</w:t>
      </w:r>
    </w:p>
    <w:p w14:paraId="63D004E6" w14:textId="62EF0858" w:rsidR="00DC00BC" w:rsidRDefault="00DC00BC" w:rsidP="004D4922">
      <w:pPr>
        <w:pStyle w:val="ListParagraph"/>
        <w:numPr>
          <w:ilvl w:val="0"/>
          <w:numId w:val="12"/>
        </w:numPr>
        <w:pBdr>
          <w:top w:val="nil"/>
          <w:left w:val="nil"/>
          <w:bottom w:val="nil"/>
          <w:right w:val="nil"/>
          <w:between w:val="nil"/>
        </w:pBdr>
        <w:spacing w:after="200" w:line="360" w:lineRule="auto"/>
        <w:rPr>
          <w:rFonts w:eastAsia="Times New Roman"/>
        </w:rPr>
      </w:pPr>
      <w:r w:rsidRPr="00DC00BC">
        <w:rPr>
          <w:rFonts w:eastAsia="Times New Roman"/>
        </w:rPr>
        <w:t xml:space="preserve"> </w:t>
      </w:r>
      <w:r w:rsidRPr="00DC00BC">
        <w:rPr>
          <w:rFonts w:eastAsia="Times New Roman"/>
          <w:b/>
          <w:bCs w:val="0"/>
        </w:rPr>
        <w:t>Extractive Summarization:</w:t>
      </w:r>
      <w:r w:rsidRPr="00DC00BC">
        <w:rPr>
          <w:rFonts w:eastAsia="Times New Roman"/>
        </w:rPr>
        <w:t xml:space="preserve"> Extractive summarization involves selecting and combining important sentences or phrases from the original text to create a summary. This approach relies on statistical methods, such as ranking sentences based on their relevance and importance. Extractive summarization algorithms identify key sentences by considering factors like word frequency, sentence position, and the presence of important keywords. These selected sentences are then combined to form a summary that retains the main ideas of the original text. Extractive summarization is often favored for its simplicity and ability to preserve the original wording.</w:t>
      </w:r>
    </w:p>
    <w:p w14:paraId="707AF922" w14:textId="77777777" w:rsidR="00DC00BC" w:rsidRPr="00DC00BC" w:rsidRDefault="00DC00BC" w:rsidP="004D4922">
      <w:pPr>
        <w:pStyle w:val="ListParagraph"/>
        <w:pBdr>
          <w:top w:val="nil"/>
          <w:left w:val="nil"/>
          <w:bottom w:val="nil"/>
          <w:right w:val="nil"/>
          <w:between w:val="nil"/>
        </w:pBdr>
        <w:spacing w:after="200" w:line="360" w:lineRule="auto"/>
        <w:rPr>
          <w:rFonts w:eastAsia="Times New Roman"/>
        </w:rPr>
      </w:pPr>
    </w:p>
    <w:p w14:paraId="6FB058D1" w14:textId="33356D4D" w:rsidR="00DC00BC" w:rsidRDefault="00DC00BC" w:rsidP="004D4922">
      <w:pPr>
        <w:pStyle w:val="ListParagraph"/>
        <w:numPr>
          <w:ilvl w:val="0"/>
          <w:numId w:val="12"/>
        </w:numPr>
        <w:pBdr>
          <w:top w:val="nil"/>
          <w:left w:val="nil"/>
          <w:bottom w:val="nil"/>
          <w:right w:val="nil"/>
          <w:between w:val="nil"/>
        </w:pBdr>
        <w:spacing w:after="200" w:line="360" w:lineRule="auto"/>
        <w:rPr>
          <w:rFonts w:eastAsia="Times New Roman"/>
        </w:rPr>
      </w:pPr>
      <w:r w:rsidRPr="00DC00BC">
        <w:rPr>
          <w:rFonts w:eastAsia="Times New Roman"/>
        </w:rPr>
        <w:t xml:space="preserve"> </w:t>
      </w:r>
      <w:r w:rsidRPr="00DC00BC">
        <w:rPr>
          <w:rFonts w:eastAsia="Times New Roman"/>
          <w:b/>
          <w:bCs w:val="0"/>
        </w:rPr>
        <w:t>Abstractive Summarization:</w:t>
      </w:r>
      <w:r w:rsidRPr="00DC00BC">
        <w:rPr>
          <w:rFonts w:eastAsia="Times New Roman"/>
        </w:rPr>
        <w:t xml:space="preserve"> Abstractive summarization, on the other hand, involves generating new sentences that capture the essence of the original content. This technique requires a deeper understanding of the text and often employs natural language generation models. Abstractive summarization algorithms analyze the input text, comprehend its meaning, and generate concise and coherent summaries by paraphrasing and rephrasing the original content. This approach allows for more flexibility and creativity in summarization, as it can generate summaries that may not be present verbatim in the original text. However, abstractive summarization is </w:t>
      </w:r>
      <w:r w:rsidRPr="00DC00BC">
        <w:rPr>
          <w:rFonts w:eastAsia="Times New Roman"/>
        </w:rPr>
        <w:lastRenderedPageBreak/>
        <w:t>generally more challenging due to the need for advanced language understanding and generation capabilities.</w:t>
      </w:r>
    </w:p>
    <w:p w14:paraId="2FF391E6" w14:textId="4D725751" w:rsidR="00DC00BC" w:rsidRPr="00DC00BC" w:rsidRDefault="00DC00BC" w:rsidP="00DC00BC">
      <w:pPr>
        <w:pStyle w:val="ListParagraph"/>
        <w:rPr>
          <w:rFonts w:eastAsia="Times New Roman"/>
        </w:rPr>
      </w:pPr>
    </w:p>
    <w:p w14:paraId="15ADBA5C" w14:textId="48AA05EF" w:rsidR="00134510" w:rsidRDefault="00DC00BC" w:rsidP="004D4922">
      <w:pPr>
        <w:pBdr>
          <w:top w:val="nil"/>
          <w:left w:val="nil"/>
          <w:bottom w:val="nil"/>
          <w:right w:val="nil"/>
          <w:between w:val="nil"/>
        </w:pBdr>
        <w:spacing w:after="200" w:line="360" w:lineRule="auto"/>
        <w:rPr>
          <w:rFonts w:ascii="Times New Roman" w:eastAsia="Times New Roman" w:hAnsi="Times New Roman" w:cs="Times New Roman"/>
          <w:sz w:val="24"/>
          <w:szCs w:val="24"/>
        </w:rPr>
      </w:pPr>
      <w:r w:rsidRPr="00DC00BC">
        <w:rPr>
          <w:rFonts w:ascii="Times New Roman" w:eastAsia="Times New Roman" w:hAnsi="Times New Roman" w:cs="Times New Roman"/>
          <w:sz w:val="24"/>
          <w:szCs w:val="24"/>
        </w:rPr>
        <w:t>Both extractive and abstractive summarization techniques have their advantages and limitations. When it comes to ensuring factual correctness and preserving the original phrase, extractive summarization is frequently favored. Contrarily, abstractive summarization produces summaries that are shorter and more coherent but may also include some interpretation or paraphrasing. The decision between these methods depends on the application's particular needs and the desired balance of flexibility and simplicity.</w:t>
      </w:r>
    </w:p>
    <w:p w14:paraId="006B01E1" w14:textId="3DB281E2" w:rsidR="004D4922" w:rsidRDefault="004D4922" w:rsidP="004D4922">
      <w:pPr>
        <w:pBdr>
          <w:top w:val="nil"/>
          <w:left w:val="nil"/>
          <w:bottom w:val="nil"/>
          <w:right w:val="nil"/>
          <w:between w:val="nil"/>
        </w:pBd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3360" behindDoc="0" locked="0" layoutInCell="1" allowOverlap="1" wp14:anchorId="32E95B49" wp14:editId="365BD264">
            <wp:simplePos x="0" y="0"/>
            <wp:positionH relativeFrom="margin">
              <wp:posOffset>-33866</wp:posOffset>
            </wp:positionH>
            <wp:positionV relativeFrom="paragraph">
              <wp:posOffset>291253</wp:posOffset>
            </wp:positionV>
            <wp:extent cx="5731510" cy="2774315"/>
            <wp:effectExtent l="0" t="0" r="2540" b="6985"/>
            <wp:wrapSquare wrapText="bothSides"/>
            <wp:docPr id="435731168" name="Picture 1" descr="A diagram of an excretory proced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731168" name="Picture 1" descr="A diagram of an excretory procedur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774315"/>
                    </a:xfrm>
                    <a:prstGeom prst="rect">
                      <a:avLst/>
                    </a:prstGeom>
                  </pic:spPr>
                </pic:pic>
              </a:graphicData>
            </a:graphic>
            <wp14:sizeRelH relativeFrom="page">
              <wp14:pctWidth>0</wp14:pctWidth>
            </wp14:sizeRelH>
            <wp14:sizeRelV relativeFrom="page">
              <wp14:pctHeight>0</wp14:pctHeight>
            </wp14:sizeRelV>
          </wp:anchor>
        </w:drawing>
      </w:r>
    </w:p>
    <w:p w14:paraId="4809B22E" w14:textId="662A8489" w:rsidR="004D4922" w:rsidRPr="00DC00BC" w:rsidRDefault="004D4922" w:rsidP="004D4922">
      <w:pPr>
        <w:pBdr>
          <w:top w:val="nil"/>
          <w:left w:val="nil"/>
          <w:bottom w:val="nil"/>
          <w:right w:val="nil"/>
          <w:between w:val="nil"/>
        </w:pBdr>
        <w:spacing w:after="200" w:line="360" w:lineRule="auto"/>
        <w:rPr>
          <w:rFonts w:ascii="Times New Roman" w:eastAsia="Times New Roman" w:hAnsi="Times New Roman" w:cs="Times New Roman"/>
          <w:sz w:val="24"/>
          <w:szCs w:val="24"/>
        </w:rPr>
      </w:pPr>
    </w:p>
    <w:p w14:paraId="4B2A7A9C" w14:textId="4565D286" w:rsidR="00B82E08" w:rsidRDefault="00134510" w:rsidP="00B82E08">
      <w:pPr>
        <w:pBdr>
          <w:top w:val="nil"/>
          <w:left w:val="nil"/>
          <w:bottom w:val="nil"/>
          <w:right w:val="nil"/>
          <w:between w:val="nil"/>
        </w:pBd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1.1 Extractive and Abstractive Summarization</w:t>
      </w:r>
    </w:p>
    <w:p w14:paraId="18993057" w14:textId="52DC3ACA" w:rsidR="00E27E64" w:rsidRDefault="00E27E64" w:rsidP="00134510">
      <w:pPr>
        <w:pBdr>
          <w:top w:val="nil"/>
          <w:left w:val="nil"/>
          <w:bottom w:val="nil"/>
          <w:right w:val="nil"/>
          <w:between w:val="nil"/>
        </w:pBdr>
        <w:spacing w:after="200" w:line="276" w:lineRule="auto"/>
        <w:rPr>
          <w:rFonts w:ascii="Times New Roman" w:eastAsia="Times New Roman" w:hAnsi="Times New Roman" w:cs="Times New Roman"/>
          <w:sz w:val="24"/>
          <w:szCs w:val="24"/>
        </w:rPr>
      </w:pPr>
    </w:p>
    <w:p w14:paraId="12127182" w14:textId="20BF1C44" w:rsidR="004D4922" w:rsidRDefault="004D4922" w:rsidP="00134510">
      <w:pPr>
        <w:pBdr>
          <w:top w:val="nil"/>
          <w:left w:val="nil"/>
          <w:bottom w:val="nil"/>
          <w:right w:val="nil"/>
          <w:between w:val="nil"/>
        </w:pBdr>
        <w:spacing w:after="200" w:line="276" w:lineRule="auto"/>
        <w:rPr>
          <w:rFonts w:ascii="Times New Roman" w:eastAsia="Times New Roman" w:hAnsi="Times New Roman" w:cs="Times New Roman"/>
          <w:sz w:val="24"/>
          <w:szCs w:val="24"/>
        </w:rPr>
      </w:pPr>
    </w:p>
    <w:p w14:paraId="5846C910" w14:textId="206B6A8F" w:rsidR="004D4922" w:rsidRDefault="004D4922" w:rsidP="00134510">
      <w:pPr>
        <w:pBdr>
          <w:top w:val="nil"/>
          <w:left w:val="nil"/>
          <w:bottom w:val="nil"/>
          <w:right w:val="nil"/>
          <w:between w:val="nil"/>
        </w:pBdr>
        <w:spacing w:after="200" w:line="276" w:lineRule="auto"/>
        <w:rPr>
          <w:rFonts w:ascii="Times New Roman" w:eastAsia="Times New Roman" w:hAnsi="Times New Roman" w:cs="Times New Roman"/>
          <w:sz w:val="24"/>
          <w:szCs w:val="24"/>
        </w:rPr>
      </w:pPr>
    </w:p>
    <w:p w14:paraId="3E97AE98" w14:textId="77777777" w:rsidR="004D4922" w:rsidRDefault="004D4922" w:rsidP="00134510">
      <w:pPr>
        <w:pBdr>
          <w:top w:val="nil"/>
          <w:left w:val="nil"/>
          <w:bottom w:val="nil"/>
          <w:right w:val="nil"/>
          <w:between w:val="nil"/>
        </w:pBdr>
        <w:spacing w:after="200" w:line="276" w:lineRule="auto"/>
        <w:rPr>
          <w:rFonts w:ascii="Times New Roman" w:eastAsia="Times New Roman" w:hAnsi="Times New Roman" w:cs="Times New Roman"/>
          <w:sz w:val="24"/>
          <w:szCs w:val="24"/>
        </w:rPr>
      </w:pPr>
    </w:p>
    <w:p w14:paraId="35121980" w14:textId="77777777" w:rsidR="004D4922" w:rsidRDefault="004D4922" w:rsidP="00134510">
      <w:pPr>
        <w:pBdr>
          <w:top w:val="nil"/>
          <w:left w:val="nil"/>
          <w:bottom w:val="nil"/>
          <w:right w:val="nil"/>
          <w:between w:val="nil"/>
        </w:pBdr>
        <w:spacing w:after="200" w:line="276" w:lineRule="auto"/>
        <w:rPr>
          <w:rFonts w:ascii="Times New Roman" w:eastAsia="Times New Roman" w:hAnsi="Times New Roman" w:cs="Times New Roman"/>
          <w:sz w:val="24"/>
          <w:szCs w:val="24"/>
        </w:rPr>
      </w:pPr>
    </w:p>
    <w:p w14:paraId="62D44417" w14:textId="77777777" w:rsidR="004D4922" w:rsidRDefault="004D4922" w:rsidP="00134510">
      <w:pPr>
        <w:pBdr>
          <w:top w:val="nil"/>
          <w:left w:val="nil"/>
          <w:bottom w:val="nil"/>
          <w:right w:val="nil"/>
          <w:between w:val="nil"/>
        </w:pBdr>
        <w:spacing w:after="200" w:line="276" w:lineRule="auto"/>
        <w:rPr>
          <w:rFonts w:ascii="Times New Roman" w:eastAsia="Times New Roman" w:hAnsi="Times New Roman" w:cs="Times New Roman"/>
          <w:sz w:val="24"/>
          <w:szCs w:val="24"/>
        </w:rPr>
      </w:pPr>
    </w:p>
    <w:p w14:paraId="6886B46B" w14:textId="77777777" w:rsidR="004D4922" w:rsidRDefault="004D4922" w:rsidP="00134510">
      <w:pPr>
        <w:pBdr>
          <w:top w:val="nil"/>
          <w:left w:val="nil"/>
          <w:bottom w:val="nil"/>
          <w:right w:val="nil"/>
          <w:between w:val="nil"/>
        </w:pBdr>
        <w:spacing w:after="200" w:line="276" w:lineRule="auto"/>
        <w:rPr>
          <w:rFonts w:ascii="Times New Roman" w:eastAsia="Times New Roman" w:hAnsi="Times New Roman" w:cs="Times New Roman"/>
          <w:sz w:val="24"/>
          <w:szCs w:val="24"/>
        </w:rPr>
      </w:pPr>
    </w:p>
    <w:p w14:paraId="056AEEE9" w14:textId="77777777" w:rsidR="004D4922" w:rsidRDefault="004D4922" w:rsidP="00134510">
      <w:pPr>
        <w:pBdr>
          <w:top w:val="nil"/>
          <w:left w:val="nil"/>
          <w:bottom w:val="nil"/>
          <w:right w:val="nil"/>
          <w:between w:val="nil"/>
        </w:pBdr>
        <w:spacing w:after="200" w:line="276" w:lineRule="auto"/>
        <w:rPr>
          <w:rFonts w:ascii="Times New Roman" w:eastAsia="Times New Roman" w:hAnsi="Times New Roman" w:cs="Times New Roman"/>
          <w:sz w:val="24"/>
          <w:szCs w:val="24"/>
        </w:rPr>
      </w:pPr>
    </w:p>
    <w:p w14:paraId="05162A85" w14:textId="1A714092" w:rsidR="00895A07" w:rsidRPr="00895A07" w:rsidRDefault="00895A07" w:rsidP="00895A07">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1.4 Project Motivation</w:t>
      </w:r>
    </w:p>
    <w:p w14:paraId="01293F58" w14:textId="77777777" w:rsidR="00895A07" w:rsidRPr="00895A07" w:rsidRDefault="00895A07" w:rsidP="00895A07">
      <w:pPr>
        <w:spacing w:line="276" w:lineRule="auto"/>
        <w:jc w:val="both"/>
        <w:rPr>
          <w:rFonts w:ascii="Times New Roman" w:eastAsia="Times New Roman" w:hAnsi="Times New Roman" w:cs="Times New Roman"/>
          <w:sz w:val="24"/>
          <w:szCs w:val="24"/>
        </w:rPr>
      </w:pPr>
    </w:p>
    <w:p w14:paraId="266FB271" w14:textId="50C14546" w:rsidR="00895A07" w:rsidRDefault="00895A07" w:rsidP="004D4922">
      <w:pPr>
        <w:pStyle w:val="ListParagraph"/>
        <w:numPr>
          <w:ilvl w:val="0"/>
          <w:numId w:val="13"/>
        </w:numPr>
        <w:spacing w:line="360" w:lineRule="auto"/>
        <w:rPr>
          <w:rFonts w:eastAsia="Times New Roman"/>
        </w:rPr>
      </w:pPr>
      <w:r w:rsidRPr="00895A07">
        <w:rPr>
          <w:rFonts w:eastAsia="Times New Roman"/>
        </w:rPr>
        <w:t xml:space="preserve"> Automation: With a REST API, the process of summarizing YouTube transcripts can be automated. Users can submit video transcripts to the API, and the summarization process can be executed programmatically without manual intervention. </w:t>
      </w:r>
    </w:p>
    <w:p w14:paraId="1CF5A8C9" w14:textId="218B7768" w:rsidR="00895A07" w:rsidRDefault="00895A07" w:rsidP="004D4922">
      <w:pPr>
        <w:pStyle w:val="ListParagraph"/>
        <w:numPr>
          <w:ilvl w:val="0"/>
          <w:numId w:val="13"/>
        </w:numPr>
        <w:spacing w:line="360" w:lineRule="auto"/>
        <w:rPr>
          <w:rFonts w:eastAsia="Times New Roman"/>
        </w:rPr>
      </w:pPr>
      <w:r w:rsidRPr="00895A07">
        <w:rPr>
          <w:rFonts w:eastAsia="Times New Roman"/>
        </w:rPr>
        <w:t xml:space="preserve">Scalability: A REST API allows for scalability, enabling multiple users to access the summarization service simultaneously. </w:t>
      </w:r>
    </w:p>
    <w:p w14:paraId="0445B8D8" w14:textId="4856048D" w:rsidR="00895A07" w:rsidRDefault="00895A07" w:rsidP="004D4922">
      <w:pPr>
        <w:pStyle w:val="ListParagraph"/>
        <w:numPr>
          <w:ilvl w:val="0"/>
          <w:numId w:val="13"/>
        </w:numPr>
        <w:spacing w:line="360" w:lineRule="auto"/>
        <w:rPr>
          <w:rFonts w:eastAsia="Times New Roman"/>
        </w:rPr>
      </w:pPr>
      <w:r w:rsidRPr="00895A07">
        <w:rPr>
          <w:rFonts w:eastAsia="Times New Roman"/>
        </w:rPr>
        <w:t>Integration: The REST API can be easily integrated with other services or platforms. For example, it can be integrated into content management systems, video platforms, or educational platforms, enhancing their functionality by providing automatic transcript summarization capabilities.</w:t>
      </w:r>
    </w:p>
    <w:p w14:paraId="40F5E23A" w14:textId="77777777" w:rsidR="00895A07" w:rsidRPr="00895A07" w:rsidRDefault="00895A07" w:rsidP="004D4922">
      <w:pPr>
        <w:pStyle w:val="ListParagraph"/>
        <w:numPr>
          <w:ilvl w:val="0"/>
          <w:numId w:val="13"/>
        </w:numPr>
        <w:spacing w:line="360" w:lineRule="auto"/>
        <w:rPr>
          <w:rFonts w:eastAsia="Times New Roman"/>
        </w:rPr>
      </w:pPr>
      <w:r w:rsidRPr="00895A07">
        <w:rPr>
          <w:rFonts w:eastAsia="Times New Roman"/>
        </w:rPr>
        <w:t>Customization: By exposing a REST API, developers can customize and extend the functionality of the YouTube transcript summarization service. They can build additional features, such as sentiment analysis, keyword extraction, or topic modeling, on top of the existing summarization capabilities, tailoring the service to specific needs.</w:t>
      </w:r>
    </w:p>
    <w:p w14:paraId="5CC34E19" w14:textId="7D9F7ABE" w:rsidR="00BA27A8" w:rsidRDefault="00895A07" w:rsidP="004D4922">
      <w:pPr>
        <w:pStyle w:val="ListParagraph"/>
        <w:numPr>
          <w:ilvl w:val="0"/>
          <w:numId w:val="13"/>
        </w:numPr>
        <w:spacing w:line="360" w:lineRule="auto"/>
        <w:rPr>
          <w:rFonts w:eastAsia="Times New Roman"/>
        </w:rPr>
      </w:pPr>
      <w:r w:rsidRPr="00895A07">
        <w:rPr>
          <w:rFonts w:eastAsia="Times New Roman"/>
        </w:rPr>
        <w:t>Collaboration: A REST API allows for collaboration among developers and researchers. They can share and exchange ideas, techniques, and improvements related to YouTube transcript summarization. This fosters a collaborative environment and encourages the development of more advanced and accurate summarization algorithms.</w:t>
      </w:r>
    </w:p>
    <w:p w14:paraId="260F82B7" w14:textId="1D10A4D8" w:rsidR="00895A07" w:rsidRPr="00895A07" w:rsidRDefault="00895A07" w:rsidP="004D4922">
      <w:pPr>
        <w:pStyle w:val="ListParagraph"/>
        <w:numPr>
          <w:ilvl w:val="0"/>
          <w:numId w:val="13"/>
        </w:numPr>
        <w:spacing w:line="360" w:lineRule="auto"/>
        <w:rPr>
          <w:rFonts w:eastAsia="Times New Roman"/>
        </w:rPr>
      </w:pPr>
      <w:r w:rsidRPr="00895A07">
        <w:rPr>
          <w:rFonts w:eastAsia="Times New Roman"/>
        </w:rPr>
        <w:t>Accessibility: By creating a REST API, the YouTube transcript summarization service becomes easily accessible to developers and users. They can integrate the API into their own applications, websites, or services, allowing for seamless access to the summarization functionality.</w:t>
      </w:r>
    </w:p>
    <w:p w14:paraId="1FCC78DD" w14:textId="19607FC2" w:rsidR="00BA27A8" w:rsidRDefault="00BA27A8">
      <w:pPr>
        <w:spacing w:line="480" w:lineRule="auto"/>
        <w:jc w:val="both"/>
        <w:rPr>
          <w:rFonts w:ascii="Times New Roman" w:eastAsia="Times New Roman" w:hAnsi="Times New Roman" w:cs="Times New Roman"/>
          <w:b/>
          <w:sz w:val="28"/>
          <w:szCs w:val="28"/>
        </w:rPr>
      </w:pPr>
    </w:p>
    <w:p w14:paraId="3F3BA9E1" w14:textId="4D586BC7" w:rsidR="00BA27A8" w:rsidRDefault="00BA27A8" w:rsidP="00D54CB6">
      <w:pPr>
        <w:spacing w:line="480" w:lineRule="auto"/>
        <w:jc w:val="center"/>
        <w:rPr>
          <w:rFonts w:ascii="Times New Roman" w:eastAsia="Times New Roman" w:hAnsi="Times New Roman" w:cs="Times New Roman"/>
          <w:b/>
          <w:sz w:val="28"/>
          <w:szCs w:val="28"/>
        </w:rPr>
      </w:pPr>
    </w:p>
    <w:p w14:paraId="2BA0E66B" w14:textId="56B464B8" w:rsidR="00BA27A8" w:rsidRDefault="00BA27A8">
      <w:pPr>
        <w:spacing w:line="480" w:lineRule="auto"/>
        <w:jc w:val="both"/>
        <w:rPr>
          <w:rFonts w:ascii="Times New Roman" w:eastAsia="Times New Roman" w:hAnsi="Times New Roman" w:cs="Times New Roman"/>
          <w:b/>
          <w:sz w:val="28"/>
          <w:szCs w:val="28"/>
        </w:rPr>
      </w:pPr>
    </w:p>
    <w:p w14:paraId="6188DC7B" w14:textId="5A7F3B44" w:rsidR="00BA27A8" w:rsidRDefault="00BA27A8">
      <w:pPr>
        <w:spacing w:line="480" w:lineRule="auto"/>
        <w:jc w:val="both"/>
        <w:rPr>
          <w:rFonts w:ascii="Times New Roman" w:eastAsia="Times New Roman" w:hAnsi="Times New Roman" w:cs="Times New Roman"/>
          <w:b/>
          <w:sz w:val="28"/>
          <w:szCs w:val="28"/>
        </w:rPr>
      </w:pPr>
    </w:p>
    <w:p w14:paraId="5E117EB6" w14:textId="6036F23E" w:rsidR="00BA27A8" w:rsidRDefault="00BA27A8">
      <w:pPr>
        <w:spacing w:line="480" w:lineRule="auto"/>
        <w:jc w:val="both"/>
        <w:rPr>
          <w:rFonts w:ascii="Times New Roman" w:eastAsia="Times New Roman" w:hAnsi="Times New Roman" w:cs="Times New Roman"/>
          <w:b/>
          <w:sz w:val="28"/>
          <w:szCs w:val="28"/>
        </w:rPr>
      </w:pPr>
    </w:p>
    <w:p w14:paraId="36F82478" w14:textId="689BD14E" w:rsidR="00BA27A8" w:rsidRDefault="00BA27A8">
      <w:pPr>
        <w:spacing w:line="480" w:lineRule="auto"/>
        <w:jc w:val="both"/>
        <w:rPr>
          <w:rFonts w:ascii="Times New Roman" w:eastAsia="Times New Roman" w:hAnsi="Times New Roman" w:cs="Times New Roman"/>
          <w:b/>
          <w:sz w:val="28"/>
          <w:szCs w:val="28"/>
        </w:rPr>
      </w:pPr>
    </w:p>
    <w:p w14:paraId="7CF26CE4" w14:textId="77777777" w:rsidR="00BA27A8" w:rsidRDefault="00BA27A8">
      <w:pPr>
        <w:spacing w:line="480" w:lineRule="auto"/>
        <w:jc w:val="both"/>
        <w:rPr>
          <w:rFonts w:ascii="Times New Roman" w:eastAsia="Times New Roman" w:hAnsi="Times New Roman" w:cs="Times New Roman"/>
          <w:b/>
          <w:sz w:val="28"/>
          <w:szCs w:val="28"/>
        </w:rPr>
      </w:pPr>
    </w:p>
    <w:p w14:paraId="288BE5C4" w14:textId="77777777" w:rsidR="0062417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40C97518" w14:textId="34949C36" w:rsidR="0062417A" w:rsidRDefault="00000000" w:rsidP="00A1036D">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443998BC" w14:textId="22EF61DB" w:rsidR="00A1036D" w:rsidRDefault="00A1036D" w:rsidP="00A1036D">
      <w:pPr>
        <w:pStyle w:val="ListParagraph"/>
        <w:numPr>
          <w:ilvl w:val="1"/>
          <w:numId w:val="2"/>
        </w:numPr>
        <w:spacing w:before="120" w:line="360" w:lineRule="auto"/>
        <w:rPr>
          <w:rFonts w:eastAsia="Times New Roman"/>
          <w:b/>
          <w:sz w:val="28"/>
          <w:szCs w:val="28"/>
        </w:rPr>
      </w:pPr>
      <w:r>
        <w:rPr>
          <w:rFonts w:eastAsia="Times New Roman"/>
          <w:b/>
          <w:sz w:val="28"/>
          <w:szCs w:val="28"/>
        </w:rPr>
        <w:t xml:space="preserve"> </w:t>
      </w:r>
      <w:r w:rsidR="00D54CB6">
        <w:rPr>
          <w:rFonts w:eastAsia="Times New Roman"/>
          <w:b/>
          <w:sz w:val="28"/>
          <w:szCs w:val="28"/>
        </w:rPr>
        <w:t>TF-IDF Method for Summarization</w:t>
      </w:r>
    </w:p>
    <w:p w14:paraId="1CBB009B" w14:textId="3DFE9441" w:rsidR="00D54CB6" w:rsidRPr="00D54CB6" w:rsidRDefault="00D54CB6" w:rsidP="004D4922">
      <w:pPr>
        <w:pStyle w:val="ListParagraph"/>
        <w:spacing w:before="120" w:line="360" w:lineRule="auto"/>
        <w:ind w:left="360"/>
        <w:rPr>
          <w:rFonts w:eastAsia="Times New Roman"/>
          <w:bCs w:val="0"/>
        </w:rPr>
      </w:pPr>
      <w:r w:rsidRPr="00D54CB6">
        <w:rPr>
          <w:rFonts w:eastAsia="Times New Roman"/>
          <w:bCs w:val="0"/>
        </w:rPr>
        <w:t>The TF-IDF (Term Frequency-Inverse Document Frequency) method is a popular technique used in text summarization. It calculates the importance of words or terms in a document by considering their frequency within the document and across a collection of documents.</w:t>
      </w:r>
      <w:r>
        <w:rPr>
          <w:rFonts w:eastAsia="Times New Roman"/>
          <w:bCs w:val="0"/>
        </w:rPr>
        <w:t xml:space="preserve"> </w:t>
      </w:r>
      <w:r w:rsidRPr="00D54CB6">
        <w:rPr>
          <w:rFonts w:eastAsia="Times New Roman"/>
          <w:bCs w:val="0"/>
        </w:rPr>
        <w:t>In TF-IDF, the term frequency (TF) measures how often a term appears in a document. It is calculated by dividing the number of occurrences of a term in a document by the total number of terms in that document. A higher TF value indicates that a term is more important within the document.</w:t>
      </w:r>
      <w:r>
        <w:rPr>
          <w:rFonts w:eastAsia="Times New Roman"/>
          <w:bCs w:val="0"/>
        </w:rPr>
        <w:t xml:space="preserve"> </w:t>
      </w:r>
      <w:r w:rsidRPr="00D54CB6">
        <w:rPr>
          <w:rFonts w:eastAsia="Times New Roman"/>
          <w:bCs w:val="0"/>
        </w:rPr>
        <w:t>The inverse document frequency (IDF) measures the rarity of a term across a collection of documents. It is calculated by taking the logarithm of the total number of documents divided by the number of documents that contain the term. A higher IDF value indicates that a term is more unique or significant across the collection.</w:t>
      </w:r>
    </w:p>
    <w:p w14:paraId="4D1303D0" w14:textId="77777777" w:rsidR="00D54CB6" w:rsidRPr="00D54CB6" w:rsidRDefault="00D54CB6" w:rsidP="004D4922">
      <w:pPr>
        <w:pStyle w:val="ListParagraph"/>
        <w:spacing w:before="120" w:line="360" w:lineRule="auto"/>
        <w:ind w:left="360"/>
        <w:rPr>
          <w:rFonts w:eastAsia="Times New Roman"/>
          <w:bCs w:val="0"/>
        </w:rPr>
      </w:pPr>
    </w:p>
    <w:p w14:paraId="6D8623AB" w14:textId="77777777" w:rsidR="00D54CB6" w:rsidRPr="00D54CB6" w:rsidRDefault="00D54CB6" w:rsidP="004D4922">
      <w:pPr>
        <w:pStyle w:val="ListParagraph"/>
        <w:spacing w:before="120" w:line="360" w:lineRule="auto"/>
        <w:ind w:left="360"/>
        <w:rPr>
          <w:rFonts w:eastAsia="Times New Roman"/>
          <w:bCs w:val="0"/>
        </w:rPr>
      </w:pPr>
      <w:r w:rsidRPr="00D54CB6">
        <w:rPr>
          <w:rFonts w:eastAsia="Times New Roman"/>
          <w:bCs w:val="0"/>
        </w:rPr>
        <w:t>The TF-IDF score is obtained by multiplying the TF and IDF values for each term. This score represents the importance of a term within a specific document and the entire collection. Terms with higher TF-IDF scores are considered more important and are more likely to be included in the summary.</w:t>
      </w:r>
    </w:p>
    <w:p w14:paraId="4E13408B" w14:textId="77777777" w:rsidR="00D54CB6" w:rsidRPr="00D54CB6" w:rsidRDefault="00D54CB6" w:rsidP="004D4922">
      <w:pPr>
        <w:pStyle w:val="ListParagraph"/>
        <w:spacing w:before="120" w:line="360" w:lineRule="auto"/>
        <w:ind w:left="360"/>
        <w:rPr>
          <w:rFonts w:eastAsia="Times New Roman"/>
          <w:bCs w:val="0"/>
        </w:rPr>
      </w:pPr>
    </w:p>
    <w:p w14:paraId="6C557C2E" w14:textId="25F0CCB8" w:rsidR="00D54CB6" w:rsidRDefault="00D54CB6" w:rsidP="004D4922">
      <w:pPr>
        <w:pStyle w:val="ListParagraph"/>
        <w:spacing w:before="120" w:line="360" w:lineRule="auto"/>
        <w:ind w:left="360"/>
        <w:rPr>
          <w:rFonts w:eastAsia="Times New Roman"/>
          <w:bCs w:val="0"/>
        </w:rPr>
      </w:pPr>
      <w:r w:rsidRPr="00D54CB6">
        <w:rPr>
          <w:rFonts w:eastAsia="Times New Roman"/>
          <w:bCs w:val="0"/>
        </w:rPr>
        <w:t>In text summarization, the TF-IDF method can be used in extractive summarization approaches. It helps identify the most important sentences or phrases by considering the TF-IDF scores of the terms they contain. Sentences with higher TF-IDF scores are more likely to be selected for inclusion in the summary.</w:t>
      </w:r>
      <w:r>
        <w:rPr>
          <w:rFonts w:eastAsia="Times New Roman"/>
          <w:bCs w:val="0"/>
        </w:rPr>
        <w:t xml:space="preserve"> </w:t>
      </w:r>
      <w:r w:rsidRPr="00D54CB6">
        <w:rPr>
          <w:rFonts w:eastAsia="Times New Roman"/>
          <w:bCs w:val="0"/>
        </w:rPr>
        <w:t>However, it's important to note that TF-IDF is a simple method that does not capture the semantic meaning of the text. It relies solely on term frequencies and document frequencies. Therefore, it may not always capture the full context or produce summaries that are coherent and comprehensive. Advanced techniques, such as neural networks and natural language processing, are often used in conjunction with TF-IDF to improve the quality of text summarization.</w:t>
      </w:r>
    </w:p>
    <w:p w14:paraId="6A6949F7" w14:textId="77777777" w:rsidR="00FA58E4" w:rsidRDefault="00FA58E4" w:rsidP="00D54CB6">
      <w:pPr>
        <w:pStyle w:val="ListParagraph"/>
        <w:spacing w:before="120" w:line="276" w:lineRule="auto"/>
        <w:ind w:left="360"/>
        <w:rPr>
          <w:rFonts w:eastAsia="Times New Roman"/>
          <w:bCs w:val="0"/>
        </w:rPr>
      </w:pPr>
    </w:p>
    <w:p w14:paraId="243BB1AD" w14:textId="77777777" w:rsidR="004D4922" w:rsidRDefault="004D4922" w:rsidP="00D54CB6">
      <w:pPr>
        <w:pStyle w:val="ListParagraph"/>
        <w:spacing w:before="120" w:line="276" w:lineRule="auto"/>
        <w:ind w:left="360"/>
        <w:rPr>
          <w:rFonts w:eastAsia="Times New Roman"/>
          <w:bCs w:val="0"/>
        </w:rPr>
      </w:pPr>
    </w:p>
    <w:p w14:paraId="4B0CD10D" w14:textId="77777777" w:rsidR="004D4922" w:rsidRDefault="004D4922" w:rsidP="00D54CB6">
      <w:pPr>
        <w:pStyle w:val="ListParagraph"/>
        <w:spacing w:before="120" w:line="276" w:lineRule="auto"/>
        <w:ind w:left="360"/>
        <w:rPr>
          <w:rFonts w:eastAsia="Times New Roman"/>
          <w:bCs w:val="0"/>
        </w:rPr>
      </w:pPr>
    </w:p>
    <w:p w14:paraId="24942A92" w14:textId="77777777" w:rsidR="00FA58E4" w:rsidRPr="00D54CB6" w:rsidRDefault="00FA58E4" w:rsidP="00D54CB6">
      <w:pPr>
        <w:pStyle w:val="ListParagraph"/>
        <w:spacing w:before="120" w:line="276" w:lineRule="auto"/>
        <w:ind w:left="360"/>
        <w:rPr>
          <w:rFonts w:eastAsia="Times New Roman"/>
          <w:bCs w:val="0"/>
        </w:rPr>
      </w:pPr>
    </w:p>
    <w:p w14:paraId="0EDC9FEA" w14:textId="26BFAFD7" w:rsidR="004D7ABE" w:rsidRPr="004D7ABE" w:rsidRDefault="004D7ABE" w:rsidP="00140953">
      <w:pPr>
        <w:pStyle w:val="ListParagraph"/>
        <w:numPr>
          <w:ilvl w:val="1"/>
          <w:numId w:val="2"/>
        </w:numPr>
        <w:spacing w:line="480" w:lineRule="auto"/>
        <w:rPr>
          <w:rFonts w:eastAsia="Times New Roman"/>
          <w:b/>
          <w:sz w:val="32"/>
          <w:szCs w:val="32"/>
        </w:rPr>
      </w:pPr>
      <w:r w:rsidRPr="004D7ABE">
        <w:rPr>
          <w:rFonts w:eastAsia="Times New Roman"/>
          <w:b/>
          <w:sz w:val="32"/>
          <w:szCs w:val="32"/>
        </w:rPr>
        <w:lastRenderedPageBreak/>
        <w:t xml:space="preserve">Working </w:t>
      </w:r>
      <w:r w:rsidR="00B33CE5">
        <w:rPr>
          <w:rFonts w:eastAsia="Times New Roman"/>
          <w:b/>
          <w:sz w:val="32"/>
          <w:szCs w:val="32"/>
        </w:rPr>
        <w:t xml:space="preserve">of </w:t>
      </w:r>
      <w:r w:rsidR="00FA58E4">
        <w:rPr>
          <w:rFonts w:eastAsia="Times New Roman"/>
          <w:b/>
          <w:sz w:val="32"/>
          <w:szCs w:val="32"/>
        </w:rPr>
        <w:t>TF-IDF Extractive Summarization</w:t>
      </w:r>
    </w:p>
    <w:p w14:paraId="4D7E6F44" w14:textId="409CEE21" w:rsidR="00BE24E7" w:rsidRDefault="00BE24E7" w:rsidP="004D4922">
      <w:pPr>
        <w:pStyle w:val="ListParagraph"/>
        <w:numPr>
          <w:ilvl w:val="0"/>
          <w:numId w:val="14"/>
        </w:numPr>
        <w:spacing w:line="360" w:lineRule="auto"/>
        <w:rPr>
          <w:rFonts w:eastAsia="Times New Roman"/>
        </w:rPr>
      </w:pPr>
      <w:r w:rsidRPr="00BE24E7">
        <w:rPr>
          <w:rFonts w:eastAsia="Times New Roman"/>
        </w:rPr>
        <w:t>The TF component measures the frequency of a term within a document. It is calculated by dividing the number of occurrences of a term by the total number of terms in the document. A higher TF value indicates that a term is more important within the document.</w:t>
      </w:r>
    </w:p>
    <w:p w14:paraId="5082BE49" w14:textId="77777777" w:rsidR="00BE24E7" w:rsidRPr="00BE24E7" w:rsidRDefault="00BE24E7" w:rsidP="004D4922">
      <w:pPr>
        <w:pStyle w:val="ListParagraph"/>
        <w:numPr>
          <w:ilvl w:val="0"/>
          <w:numId w:val="14"/>
        </w:numPr>
        <w:spacing w:line="360" w:lineRule="auto"/>
        <w:rPr>
          <w:rFonts w:eastAsia="Times New Roman"/>
        </w:rPr>
      </w:pPr>
      <w:r w:rsidRPr="00BE24E7">
        <w:rPr>
          <w:rFonts w:eastAsia="Times New Roman"/>
        </w:rPr>
        <w:t>The IDF component measures the rarity of a term across the document collection. It is calculated by taking the logarithm of the total number of documents divided by the number of documents that contain the term. A higher IDF value indicates that a term is more unique or significant across the collection.</w:t>
      </w:r>
    </w:p>
    <w:p w14:paraId="2B6EEDA3" w14:textId="3F39A678" w:rsidR="00BE24E7" w:rsidRDefault="00BE24E7" w:rsidP="004D4922">
      <w:pPr>
        <w:pStyle w:val="ListParagraph"/>
        <w:numPr>
          <w:ilvl w:val="0"/>
          <w:numId w:val="14"/>
        </w:numPr>
        <w:spacing w:line="360" w:lineRule="auto"/>
        <w:rPr>
          <w:rFonts w:eastAsia="Times New Roman"/>
        </w:rPr>
      </w:pPr>
      <w:r w:rsidRPr="00BE24E7">
        <w:rPr>
          <w:rFonts w:eastAsia="Times New Roman"/>
        </w:rPr>
        <w:t>To obtain the TF-IDF score for a term in a document, the TF value is multiplied by the IDF value. This score represents the importance of the term within the document and the entire collection. Terms with higher TF-IDF scores are considered more important and are more likely to be included in the summary.</w:t>
      </w:r>
    </w:p>
    <w:p w14:paraId="70EAF3FA" w14:textId="77777777" w:rsidR="00B33CE5" w:rsidRPr="00BE24E7" w:rsidRDefault="00B33CE5" w:rsidP="00B33CE5">
      <w:pPr>
        <w:pStyle w:val="ListParagraph"/>
        <w:spacing w:line="276" w:lineRule="auto"/>
        <w:rPr>
          <w:rFonts w:eastAsia="Times New Roman"/>
        </w:rPr>
      </w:pPr>
    </w:p>
    <w:p w14:paraId="14F4C15B" w14:textId="4F910FBE" w:rsidR="00D625C6" w:rsidRDefault="00B33CE5" w:rsidP="00D625C6">
      <w:pPr>
        <w:spacing w:line="276"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0B15C7AA" wp14:editId="07C8923F">
            <wp:extent cx="1590128" cy="4171950"/>
            <wp:effectExtent l="0" t="0" r="0" b="0"/>
            <wp:docPr id="16838626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62656" name="Picture 1683862656"/>
                    <pic:cNvPicPr/>
                  </pic:nvPicPr>
                  <pic:blipFill>
                    <a:blip r:embed="rId14">
                      <a:extLst>
                        <a:ext uri="{28A0092B-C50C-407E-A947-70E740481C1C}">
                          <a14:useLocalDpi xmlns:a14="http://schemas.microsoft.com/office/drawing/2010/main" val="0"/>
                        </a:ext>
                      </a:extLst>
                    </a:blip>
                    <a:stretch>
                      <a:fillRect/>
                    </a:stretch>
                  </pic:blipFill>
                  <pic:spPr>
                    <a:xfrm>
                      <a:off x="0" y="0"/>
                      <a:ext cx="1592916" cy="4179265"/>
                    </a:xfrm>
                    <a:prstGeom prst="rect">
                      <a:avLst/>
                    </a:prstGeom>
                  </pic:spPr>
                </pic:pic>
              </a:graphicData>
            </a:graphic>
          </wp:inline>
        </w:drawing>
      </w:r>
    </w:p>
    <w:p w14:paraId="4C232BE4" w14:textId="77777777" w:rsidR="004D4922" w:rsidRDefault="004D4922" w:rsidP="00B33CE5">
      <w:pPr>
        <w:pBdr>
          <w:top w:val="nil"/>
          <w:left w:val="nil"/>
          <w:bottom w:val="nil"/>
          <w:right w:val="nil"/>
          <w:between w:val="nil"/>
        </w:pBdr>
        <w:spacing w:after="200" w:line="276" w:lineRule="auto"/>
        <w:jc w:val="center"/>
        <w:rPr>
          <w:rFonts w:ascii="Times New Roman" w:eastAsia="Times New Roman" w:hAnsi="Times New Roman" w:cs="Times New Roman"/>
          <w:sz w:val="24"/>
          <w:szCs w:val="24"/>
        </w:rPr>
      </w:pPr>
    </w:p>
    <w:p w14:paraId="53E49FD1" w14:textId="3C5ADBEC" w:rsidR="00B33CE5" w:rsidRDefault="00B33CE5" w:rsidP="004D4922">
      <w:pPr>
        <w:pBdr>
          <w:top w:val="nil"/>
          <w:left w:val="nil"/>
          <w:bottom w:val="nil"/>
          <w:right w:val="nil"/>
          <w:between w:val="nil"/>
        </w:pBdr>
        <w:spacing w:after="20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2.1 Working of the TF-IDF Algorithm for Extractive Text Summarization</w:t>
      </w:r>
    </w:p>
    <w:p w14:paraId="544D8882" w14:textId="09B633BF" w:rsidR="00734E19" w:rsidRPr="00EC73A5" w:rsidRDefault="00B33CE5" w:rsidP="00EC73A5">
      <w:pPr>
        <w:pStyle w:val="ListParagraph"/>
        <w:numPr>
          <w:ilvl w:val="1"/>
          <w:numId w:val="2"/>
        </w:numPr>
        <w:spacing w:before="120" w:line="360" w:lineRule="auto"/>
        <w:rPr>
          <w:rFonts w:eastAsia="Times New Roman"/>
          <w:b/>
          <w:sz w:val="28"/>
          <w:szCs w:val="28"/>
        </w:rPr>
      </w:pPr>
      <w:r>
        <w:rPr>
          <w:rFonts w:eastAsia="Times New Roman"/>
          <w:b/>
          <w:sz w:val="28"/>
          <w:szCs w:val="28"/>
        </w:rPr>
        <w:lastRenderedPageBreak/>
        <w:t xml:space="preserve"> REST-API overview</w:t>
      </w:r>
    </w:p>
    <w:p w14:paraId="13350877" w14:textId="5B20B472" w:rsidR="00E636F3" w:rsidRDefault="00734E19" w:rsidP="00734E19">
      <w:pPr>
        <w:spacing w:line="360" w:lineRule="auto"/>
        <w:rPr>
          <w:rFonts w:ascii="Times New Roman" w:eastAsia="Times New Roman" w:hAnsi="Times New Roman" w:cs="Times New Roman"/>
          <w:bCs/>
          <w:sz w:val="24"/>
          <w:szCs w:val="24"/>
        </w:rPr>
      </w:pPr>
      <w:r w:rsidRPr="00734E19">
        <w:rPr>
          <w:rFonts w:ascii="Times New Roman" w:eastAsia="Times New Roman" w:hAnsi="Times New Roman" w:cs="Times New Roman"/>
          <w:bCs/>
          <w:sz w:val="24"/>
          <w:szCs w:val="24"/>
        </w:rPr>
        <w:t>A REST API (Representational State Transfer Application Programming Interface) is a web-based interface that allows communication between different software systems. It follows the principles of REST, using HTTP methods like GET, POST, PUT, and DELETE to perform operations on resources. REST APIs enable developers to access and manipulate data over the internet using standard HTTP protocols. They provide a standardized way for systems to interact, making it easier to integrate and exchange data between different applications. REST APIs are widely used in web development, mobile app development, and cloud computing, providing a flexible and scalable approach to building and integrating software systems.</w:t>
      </w:r>
    </w:p>
    <w:p w14:paraId="21BD050C" w14:textId="10B76371" w:rsidR="00734E19" w:rsidRPr="00734E19" w:rsidRDefault="00734E19" w:rsidP="00734E19">
      <w:pPr>
        <w:spacing w:line="360" w:lineRule="auto"/>
        <w:rPr>
          <w:rFonts w:ascii="Times New Roman" w:eastAsia="Times New Roman" w:hAnsi="Times New Roman" w:cs="Times New Roman"/>
          <w:bCs/>
          <w:sz w:val="24"/>
          <w:szCs w:val="24"/>
        </w:rPr>
      </w:pPr>
      <w:r w:rsidRPr="00B33CE5">
        <w:rPr>
          <w:rFonts w:eastAsia="Times New Roman"/>
          <w:b/>
          <w:noProof/>
          <w:sz w:val="32"/>
          <w:szCs w:val="32"/>
        </w:rPr>
        <w:drawing>
          <wp:anchor distT="0" distB="0" distL="114300" distR="114300" simplePos="0" relativeHeight="251666432" behindDoc="0" locked="0" layoutInCell="1" allowOverlap="1" wp14:anchorId="109DFE2E" wp14:editId="666E9A59">
            <wp:simplePos x="0" y="0"/>
            <wp:positionH relativeFrom="margin">
              <wp:align>center</wp:align>
            </wp:positionH>
            <wp:positionV relativeFrom="paragraph">
              <wp:posOffset>119380</wp:posOffset>
            </wp:positionV>
            <wp:extent cx="4396740" cy="4160520"/>
            <wp:effectExtent l="0" t="0" r="3810" b="0"/>
            <wp:wrapSquare wrapText="bothSides"/>
            <wp:docPr id="129806746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067463" name="Picture 1" descr="A diagram of a company&#10;&#10;Description automatically generated"/>
                    <pic:cNvPicPr/>
                  </pic:nvPicPr>
                  <pic:blipFill rotWithShape="1">
                    <a:blip r:embed="rId15">
                      <a:extLst>
                        <a:ext uri="{28A0092B-C50C-407E-A947-70E740481C1C}">
                          <a14:useLocalDpi xmlns:a14="http://schemas.microsoft.com/office/drawing/2010/main" val="0"/>
                        </a:ext>
                      </a:extLst>
                    </a:blip>
                    <a:srcRect l="7445" t="2905" r="15843" b="3788"/>
                    <a:stretch/>
                  </pic:blipFill>
                  <pic:spPr bwMode="auto">
                    <a:xfrm>
                      <a:off x="0" y="0"/>
                      <a:ext cx="4396740" cy="4160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4317D9B" w14:textId="7FF5D9A6" w:rsidR="00B33CE5" w:rsidRPr="00E636F3" w:rsidRDefault="00B33CE5" w:rsidP="00E636F3">
      <w:pPr>
        <w:spacing w:line="480" w:lineRule="auto"/>
        <w:rPr>
          <w:rFonts w:eastAsia="Times New Roman"/>
          <w:b/>
          <w:sz w:val="32"/>
          <w:szCs w:val="32"/>
        </w:rPr>
      </w:pPr>
    </w:p>
    <w:p w14:paraId="0FC83088" w14:textId="19E33E23" w:rsidR="0062417A" w:rsidRDefault="0062417A">
      <w:pPr>
        <w:spacing w:line="480" w:lineRule="auto"/>
        <w:jc w:val="both"/>
        <w:rPr>
          <w:rFonts w:ascii="Times New Roman" w:eastAsia="Times New Roman" w:hAnsi="Times New Roman" w:cs="Times New Roman"/>
          <w:b/>
          <w:sz w:val="32"/>
          <w:szCs w:val="32"/>
        </w:rPr>
      </w:pPr>
    </w:p>
    <w:p w14:paraId="0DFA7DB1" w14:textId="77777777" w:rsidR="0062417A" w:rsidRDefault="0062417A">
      <w:pPr>
        <w:spacing w:line="480" w:lineRule="auto"/>
        <w:jc w:val="both"/>
        <w:rPr>
          <w:rFonts w:ascii="Times New Roman" w:eastAsia="Times New Roman" w:hAnsi="Times New Roman" w:cs="Times New Roman"/>
          <w:b/>
          <w:sz w:val="32"/>
          <w:szCs w:val="32"/>
        </w:rPr>
      </w:pPr>
    </w:p>
    <w:p w14:paraId="5DB4B030" w14:textId="77777777" w:rsidR="0062417A" w:rsidRDefault="0062417A">
      <w:pPr>
        <w:spacing w:line="480" w:lineRule="auto"/>
        <w:jc w:val="both"/>
        <w:rPr>
          <w:rFonts w:ascii="Times New Roman" w:eastAsia="Times New Roman" w:hAnsi="Times New Roman" w:cs="Times New Roman"/>
          <w:b/>
          <w:sz w:val="32"/>
          <w:szCs w:val="32"/>
        </w:rPr>
      </w:pPr>
    </w:p>
    <w:p w14:paraId="77D806D0" w14:textId="77777777" w:rsidR="0062417A" w:rsidRDefault="0062417A">
      <w:pPr>
        <w:spacing w:line="480" w:lineRule="auto"/>
        <w:jc w:val="both"/>
        <w:rPr>
          <w:rFonts w:ascii="Times New Roman" w:eastAsia="Times New Roman" w:hAnsi="Times New Roman" w:cs="Times New Roman"/>
          <w:b/>
          <w:sz w:val="32"/>
          <w:szCs w:val="32"/>
        </w:rPr>
      </w:pPr>
    </w:p>
    <w:p w14:paraId="358A508D" w14:textId="77777777" w:rsidR="0062417A" w:rsidRDefault="0062417A">
      <w:pPr>
        <w:spacing w:line="480" w:lineRule="auto"/>
        <w:jc w:val="both"/>
        <w:rPr>
          <w:rFonts w:ascii="Times New Roman" w:eastAsia="Times New Roman" w:hAnsi="Times New Roman" w:cs="Times New Roman"/>
          <w:b/>
          <w:sz w:val="32"/>
          <w:szCs w:val="32"/>
        </w:rPr>
      </w:pPr>
    </w:p>
    <w:p w14:paraId="1640F5C9" w14:textId="77777777" w:rsidR="0062417A" w:rsidRDefault="0062417A">
      <w:pPr>
        <w:spacing w:line="480" w:lineRule="auto"/>
        <w:jc w:val="both"/>
        <w:rPr>
          <w:rFonts w:ascii="Times New Roman" w:eastAsia="Times New Roman" w:hAnsi="Times New Roman" w:cs="Times New Roman"/>
          <w:b/>
          <w:sz w:val="32"/>
          <w:szCs w:val="32"/>
        </w:rPr>
      </w:pPr>
    </w:p>
    <w:p w14:paraId="0C7BD5F7" w14:textId="05CC1224" w:rsidR="00E9246C" w:rsidRDefault="00E9246C">
      <w:pPr>
        <w:spacing w:line="480" w:lineRule="auto"/>
        <w:jc w:val="both"/>
        <w:rPr>
          <w:rFonts w:ascii="Times New Roman" w:eastAsia="Times New Roman" w:hAnsi="Times New Roman" w:cs="Times New Roman"/>
          <w:b/>
          <w:sz w:val="32"/>
          <w:szCs w:val="32"/>
        </w:rPr>
      </w:pPr>
    </w:p>
    <w:p w14:paraId="00E0A568" w14:textId="77777777" w:rsidR="00E9246C" w:rsidRDefault="00E9246C">
      <w:pPr>
        <w:spacing w:line="480" w:lineRule="auto"/>
        <w:jc w:val="both"/>
        <w:rPr>
          <w:rFonts w:ascii="Times New Roman" w:eastAsia="Times New Roman" w:hAnsi="Times New Roman" w:cs="Times New Roman"/>
          <w:b/>
          <w:sz w:val="32"/>
          <w:szCs w:val="32"/>
        </w:rPr>
      </w:pPr>
    </w:p>
    <w:p w14:paraId="2A64F821" w14:textId="3CFD3A26" w:rsidR="00734E19" w:rsidRPr="00734E19" w:rsidRDefault="00734E19" w:rsidP="00734E19">
      <w:pPr>
        <w:spacing w:line="480" w:lineRule="auto"/>
        <w:jc w:val="center"/>
        <w:rPr>
          <w:rFonts w:ascii="Times New Roman" w:eastAsia="Times New Roman" w:hAnsi="Times New Roman" w:cs="Times New Roman"/>
          <w:bCs/>
          <w:sz w:val="24"/>
          <w:szCs w:val="24"/>
        </w:rPr>
      </w:pPr>
      <w:r w:rsidRPr="00734E19">
        <w:rPr>
          <w:rFonts w:ascii="Times New Roman" w:eastAsia="Times New Roman" w:hAnsi="Times New Roman" w:cs="Times New Roman"/>
          <w:bCs/>
          <w:sz w:val="24"/>
          <w:szCs w:val="24"/>
        </w:rPr>
        <w:t xml:space="preserve">Fig 2.2 overview of a REST-API built </w:t>
      </w:r>
      <w:r w:rsidR="004D4922" w:rsidRPr="00734E19">
        <w:rPr>
          <w:rFonts w:ascii="Times New Roman" w:eastAsia="Times New Roman" w:hAnsi="Times New Roman" w:cs="Times New Roman"/>
          <w:bCs/>
          <w:sz w:val="24"/>
          <w:szCs w:val="24"/>
        </w:rPr>
        <w:t>webapp.</w:t>
      </w:r>
    </w:p>
    <w:p w14:paraId="70101A1A" w14:textId="77777777" w:rsidR="00734E19" w:rsidRDefault="00734E19">
      <w:pPr>
        <w:spacing w:line="480" w:lineRule="auto"/>
        <w:jc w:val="both"/>
        <w:rPr>
          <w:rFonts w:ascii="Times New Roman" w:eastAsia="Times New Roman" w:hAnsi="Times New Roman" w:cs="Times New Roman"/>
          <w:b/>
          <w:sz w:val="32"/>
          <w:szCs w:val="32"/>
        </w:rPr>
      </w:pPr>
    </w:p>
    <w:p w14:paraId="341DFB18" w14:textId="77777777" w:rsidR="00734E19" w:rsidRDefault="00734E19">
      <w:pPr>
        <w:spacing w:line="480" w:lineRule="auto"/>
        <w:jc w:val="both"/>
        <w:rPr>
          <w:rFonts w:ascii="Times New Roman" w:eastAsia="Times New Roman" w:hAnsi="Times New Roman" w:cs="Times New Roman"/>
          <w:b/>
          <w:sz w:val="32"/>
          <w:szCs w:val="32"/>
        </w:rPr>
      </w:pPr>
    </w:p>
    <w:p w14:paraId="3EE9A3AE" w14:textId="77777777" w:rsidR="00FD174C" w:rsidRDefault="00FD174C">
      <w:pPr>
        <w:spacing w:line="480" w:lineRule="auto"/>
        <w:jc w:val="both"/>
        <w:rPr>
          <w:rFonts w:ascii="Times New Roman" w:eastAsia="Times New Roman" w:hAnsi="Times New Roman" w:cs="Times New Roman"/>
          <w:b/>
          <w:sz w:val="32"/>
          <w:szCs w:val="32"/>
        </w:rPr>
      </w:pPr>
    </w:p>
    <w:p w14:paraId="0EE3937E" w14:textId="34C63CF9" w:rsidR="0062417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7F20B962" w14:textId="50338955" w:rsidR="0062417A" w:rsidRDefault="00000000" w:rsidP="008166AE">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297427F6" w14:textId="17CF87B3" w:rsidR="006521EF" w:rsidRDefault="006521EF" w:rsidP="006521EF">
      <w:pPr>
        <w:pStyle w:val="ListParagraph"/>
        <w:numPr>
          <w:ilvl w:val="1"/>
          <w:numId w:val="4"/>
        </w:numPr>
        <w:spacing w:line="480" w:lineRule="auto"/>
        <w:rPr>
          <w:rFonts w:eastAsia="Times New Roman"/>
          <w:b/>
          <w:sz w:val="32"/>
          <w:szCs w:val="32"/>
        </w:rPr>
      </w:pPr>
      <w:r>
        <w:rPr>
          <w:rFonts w:eastAsia="Times New Roman"/>
          <w:b/>
          <w:sz w:val="32"/>
          <w:szCs w:val="32"/>
        </w:rPr>
        <w:t>Tools Requirements</w:t>
      </w:r>
    </w:p>
    <w:p w14:paraId="114D58DB" w14:textId="47BB612C" w:rsidR="00D22792" w:rsidRPr="00F04A98" w:rsidRDefault="00D22792" w:rsidP="00F04A98">
      <w:pPr>
        <w:spacing w:line="276" w:lineRule="auto"/>
        <w:rPr>
          <w:rFonts w:ascii="Times New Roman" w:eastAsia="Times New Roman" w:hAnsi="Times New Roman" w:cs="Times New Roman"/>
          <w:sz w:val="24"/>
          <w:szCs w:val="24"/>
        </w:rPr>
      </w:pPr>
      <w:r w:rsidRPr="00F04A98">
        <w:rPr>
          <w:rFonts w:ascii="Times New Roman" w:eastAsia="Times New Roman" w:hAnsi="Times New Roman" w:cs="Times New Roman"/>
          <w:sz w:val="24"/>
          <w:szCs w:val="24"/>
        </w:rPr>
        <w:t>Chrome extension for a Django-React YouTube transcript summarizer using Transformer pipelines</w:t>
      </w:r>
      <w:r w:rsidR="001B7E0B" w:rsidRPr="00F04A98">
        <w:rPr>
          <w:rFonts w:ascii="Times New Roman" w:eastAsia="Times New Roman" w:hAnsi="Times New Roman" w:cs="Times New Roman"/>
          <w:sz w:val="24"/>
          <w:szCs w:val="24"/>
        </w:rPr>
        <w:t xml:space="preserve"> and TF-IDF requires : </w:t>
      </w:r>
    </w:p>
    <w:p w14:paraId="17322F79" w14:textId="1E4FDCDA" w:rsidR="00D22792" w:rsidRPr="001B7E0B" w:rsidRDefault="00D22792" w:rsidP="001B7E0B">
      <w:pPr>
        <w:pStyle w:val="ListParagraph"/>
        <w:numPr>
          <w:ilvl w:val="1"/>
          <w:numId w:val="20"/>
        </w:numPr>
        <w:spacing w:line="360" w:lineRule="auto"/>
        <w:rPr>
          <w:rFonts w:eastAsia="Times New Roman"/>
        </w:rPr>
      </w:pPr>
      <w:r w:rsidRPr="00D22792">
        <w:rPr>
          <w:rFonts w:eastAsia="Times New Roman"/>
        </w:rPr>
        <w:t>Django: A Python-based web framework that provides the backend infrastructure for handling data processing and serving API endpoints.</w:t>
      </w:r>
    </w:p>
    <w:p w14:paraId="61080DF4" w14:textId="23E81AB2" w:rsidR="00D22792" w:rsidRPr="001B7E0B" w:rsidRDefault="00D22792" w:rsidP="001B7E0B">
      <w:pPr>
        <w:pStyle w:val="ListParagraph"/>
        <w:numPr>
          <w:ilvl w:val="1"/>
          <w:numId w:val="20"/>
        </w:numPr>
        <w:spacing w:line="360" w:lineRule="auto"/>
        <w:rPr>
          <w:rFonts w:eastAsia="Times New Roman"/>
        </w:rPr>
      </w:pPr>
      <w:r w:rsidRPr="00D22792">
        <w:rPr>
          <w:rFonts w:eastAsia="Times New Roman"/>
        </w:rPr>
        <w:t>React: A JavaScript library for building user interfaces. It will be used to create the frontend of the Chrome extension, allowing users to interact with the summarization functionality.</w:t>
      </w:r>
    </w:p>
    <w:p w14:paraId="2A09C5B2" w14:textId="5EEF9DCD" w:rsidR="00D22792" w:rsidRPr="001B7E0B" w:rsidRDefault="00D22792" w:rsidP="001B7E0B">
      <w:pPr>
        <w:pStyle w:val="ListParagraph"/>
        <w:numPr>
          <w:ilvl w:val="1"/>
          <w:numId w:val="20"/>
        </w:numPr>
        <w:spacing w:line="360" w:lineRule="auto"/>
        <w:rPr>
          <w:rFonts w:eastAsia="Times New Roman"/>
        </w:rPr>
      </w:pPr>
      <w:r w:rsidRPr="00D22792">
        <w:rPr>
          <w:rFonts w:eastAsia="Times New Roman"/>
        </w:rPr>
        <w:t>Transformer Pipelines</w:t>
      </w:r>
      <w:r w:rsidR="00695DAF">
        <w:rPr>
          <w:rFonts w:eastAsia="Times New Roman"/>
        </w:rPr>
        <w:t xml:space="preserve"> and TF-IDF </w:t>
      </w:r>
      <w:r w:rsidRPr="00D22792">
        <w:rPr>
          <w:rFonts w:eastAsia="Times New Roman"/>
        </w:rPr>
        <w:t>: A Python library that provides a high-level API for using pre-trained Transformer models, such as BERT, for various natural language processing tasks, including text summarization.</w:t>
      </w:r>
    </w:p>
    <w:p w14:paraId="07FB52DE" w14:textId="60550504" w:rsidR="00D22792" w:rsidRPr="001B7E0B" w:rsidRDefault="00D22792" w:rsidP="001B7E0B">
      <w:pPr>
        <w:pStyle w:val="ListParagraph"/>
        <w:numPr>
          <w:ilvl w:val="1"/>
          <w:numId w:val="20"/>
        </w:numPr>
        <w:spacing w:line="360" w:lineRule="auto"/>
        <w:rPr>
          <w:rFonts w:eastAsia="Times New Roman"/>
        </w:rPr>
      </w:pPr>
      <w:r w:rsidRPr="00D22792">
        <w:rPr>
          <w:rFonts w:eastAsia="Times New Roman"/>
        </w:rPr>
        <w:t>Chrome Extension Development Tools: These include the Chrome browser, a text editor or integrated development environment (IDE) for writing code, and the necessary tools for packaging and publishing the extension.</w:t>
      </w:r>
    </w:p>
    <w:p w14:paraId="4DA57DF3" w14:textId="7C493D10" w:rsidR="00D22792" w:rsidRPr="001B7E0B" w:rsidRDefault="00D22792" w:rsidP="001B7E0B">
      <w:pPr>
        <w:pStyle w:val="ListParagraph"/>
        <w:numPr>
          <w:ilvl w:val="1"/>
          <w:numId w:val="20"/>
        </w:numPr>
        <w:spacing w:line="360" w:lineRule="auto"/>
        <w:rPr>
          <w:rFonts w:eastAsia="Times New Roman"/>
        </w:rPr>
      </w:pPr>
      <w:r w:rsidRPr="00D22792">
        <w:rPr>
          <w:rFonts w:eastAsia="Times New Roman"/>
        </w:rPr>
        <w:t>YouTube API: You will need to set up a YouTube API key to access the YouTube transcript data and integrate it with your Django backend.</w:t>
      </w:r>
    </w:p>
    <w:p w14:paraId="60DDAA91" w14:textId="1C0F287B" w:rsidR="00D22792" w:rsidRDefault="00D22792" w:rsidP="001B7E0B">
      <w:pPr>
        <w:pStyle w:val="ListParagraph"/>
        <w:numPr>
          <w:ilvl w:val="1"/>
          <w:numId w:val="20"/>
        </w:numPr>
        <w:spacing w:line="360" w:lineRule="auto"/>
        <w:rPr>
          <w:rFonts w:eastAsia="Times New Roman"/>
        </w:rPr>
      </w:pPr>
      <w:r w:rsidRPr="00D22792">
        <w:rPr>
          <w:rFonts w:eastAsia="Times New Roman"/>
        </w:rPr>
        <w:t>HTML, CSS, and JavaScript: These web technologies will be used to design and style the user interface of the Chrome extension.</w:t>
      </w:r>
    </w:p>
    <w:p w14:paraId="0508106C" w14:textId="3436BBE2" w:rsidR="000C483A" w:rsidRPr="00D22792" w:rsidRDefault="000C483A" w:rsidP="001B7E0B">
      <w:pPr>
        <w:pStyle w:val="ListParagraph"/>
        <w:numPr>
          <w:ilvl w:val="1"/>
          <w:numId w:val="20"/>
        </w:numPr>
        <w:spacing w:line="360" w:lineRule="auto"/>
        <w:rPr>
          <w:rFonts w:eastAsia="Times New Roman"/>
        </w:rPr>
      </w:pPr>
      <w:r>
        <w:rPr>
          <w:rFonts w:eastAsia="Times New Roman"/>
        </w:rPr>
        <w:t>API-Contracts – Used Postman for testing the API built.</w:t>
      </w:r>
    </w:p>
    <w:p w14:paraId="32E56DF8" w14:textId="4926D5D8" w:rsidR="00D22792" w:rsidRPr="00D22792" w:rsidRDefault="00D22792" w:rsidP="00D22792">
      <w:pPr>
        <w:pStyle w:val="ListParagraph"/>
        <w:spacing w:line="276" w:lineRule="auto"/>
        <w:rPr>
          <w:rFonts w:eastAsia="Times New Roman"/>
        </w:rPr>
      </w:pPr>
    </w:p>
    <w:p w14:paraId="5DD5BEDB" w14:textId="77777777" w:rsidR="008114F6" w:rsidRPr="008114F6" w:rsidRDefault="008114F6" w:rsidP="008114F6">
      <w:pPr>
        <w:spacing w:line="276" w:lineRule="auto"/>
        <w:ind w:left="360"/>
        <w:rPr>
          <w:rFonts w:eastAsia="Times New Roman"/>
        </w:rPr>
      </w:pPr>
    </w:p>
    <w:p w14:paraId="71740BBF" w14:textId="77777777" w:rsidR="00695DAF" w:rsidRDefault="008114F6" w:rsidP="00695DAF">
      <w:pPr>
        <w:pStyle w:val="ListParagraph"/>
        <w:numPr>
          <w:ilvl w:val="1"/>
          <w:numId w:val="4"/>
        </w:numPr>
        <w:spacing w:line="480" w:lineRule="auto"/>
        <w:rPr>
          <w:rFonts w:eastAsia="Times New Roman"/>
          <w:b/>
          <w:sz w:val="32"/>
          <w:szCs w:val="32"/>
        </w:rPr>
      </w:pPr>
      <w:r>
        <w:rPr>
          <w:rFonts w:eastAsia="Times New Roman"/>
          <w:b/>
          <w:sz w:val="32"/>
          <w:szCs w:val="32"/>
        </w:rPr>
        <w:t>Working Methodology</w:t>
      </w:r>
    </w:p>
    <w:p w14:paraId="43D87975" w14:textId="19E67AFB" w:rsidR="00A3107B" w:rsidRDefault="0057759A" w:rsidP="0015023A">
      <w:pPr>
        <w:spacing w:line="360" w:lineRule="auto"/>
        <w:rPr>
          <w:rFonts w:ascii="Times New Roman" w:hAnsi="Times New Roman" w:cs="Times New Roman"/>
          <w:color w:val="292929"/>
          <w:sz w:val="24"/>
          <w:szCs w:val="24"/>
        </w:rPr>
      </w:pPr>
      <w:r>
        <w:rPr>
          <w:rFonts w:ascii="Times New Roman" w:hAnsi="Times New Roman" w:cs="Times New Roman"/>
          <w:color w:val="292929"/>
          <w:sz w:val="24"/>
          <w:szCs w:val="24"/>
        </w:rPr>
        <w:t xml:space="preserve">1.) </w:t>
      </w:r>
      <w:r w:rsidR="001B7E0B" w:rsidRPr="00695DAF">
        <w:rPr>
          <w:rFonts w:ascii="Times New Roman" w:hAnsi="Times New Roman" w:cs="Times New Roman"/>
          <w:color w:val="292929"/>
          <w:sz w:val="24"/>
          <w:szCs w:val="24"/>
        </w:rPr>
        <w:t>Setting up the Django Backend for REST- architecture</w:t>
      </w:r>
    </w:p>
    <w:p w14:paraId="4DCA9CA5" w14:textId="62968BF1" w:rsidR="00D25782" w:rsidRDefault="00D25782" w:rsidP="0015023A">
      <w:pPr>
        <w:spacing w:line="360" w:lineRule="auto"/>
        <w:rPr>
          <w:rFonts w:ascii="Times New Roman" w:hAnsi="Times New Roman" w:cs="Times New Roman"/>
          <w:color w:val="292929"/>
          <w:sz w:val="24"/>
          <w:szCs w:val="24"/>
        </w:rPr>
      </w:pPr>
      <w:r>
        <w:rPr>
          <w:rFonts w:ascii="Times New Roman" w:hAnsi="Times New Roman" w:cs="Times New Roman"/>
          <w:color w:val="292929"/>
          <w:sz w:val="24"/>
          <w:szCs w:val="24"/>
        </w:rPr>
        <w:t xml:space="preserve">Firstly, we can start by creating a test environment by </w:t>
      </w:r>
      <w:r w:rsidRPr="00D25782">
        <w:rPr>
          <w:rFonts w:ascii="Times New Roman" w:hAnsi="Times New Roman" w:cs="Times New Roman"/>
          <w:color w:val="292929"/>
          <w:sz w:val="24"/>
          <w:szCs w:val="24"/>
        </w:rPr>
        <w:t xml:space="preserve">virtualenv, creating a virtual environment, and installing Django in it. Now we are required to some of the necessary packages for the project listed below </w:t>
      </w:r>
      <w:r>
        <w:rPr>
          <w:rFonts w:ascii="Times New Roman" w:hAnsi="Times New Roman" w:cs="Times New Roman"/>
          <w:color w:val="292929"/>
          <w:sz w:val="24"/>
          <w:szCs w:val="24"/>
        </w:rPr>
        <w:t>:</w:t>
      </w:r>
    </w:p>
    <w:p w14:paraId="0D4A59D9" w14:textId="4235AF6D" w:rsidR="00D25782" w:rsidRPr="00D25782" w:rsidRDefault="00D25782" w:rsidP="00D25782">
      <w:pPr>
        <w:pStyle w:val="ListParagraph"/>
        <w:numPr>
          <w:ilvl w:val="0"/>
          <w:numId w:val="21"/>
        </w:numPr>
        <w:spacing w:line="276" w:lineRule="auto"/>
        <w:rPr>
          <w:color w:val="292929"/>
        </w:rPr>
      </w:pPr>
      <w:r w:rsidRPr="00D25782">
        <w:rPr>
          <w:color w:val="292929"/>
        </w:rPr>
        <w:t>Django-rest-framework</w:t>
      </w:r>
    </w:p>
    <w:p w14:paraId="7A3BC6A6" w14:textId="57A1B37A" w:rsidR="00D25782" w:rsidRPr="00D25782" w:rsidRDefault="00D25782" w:rsidP="00D25782">
      <w:pPr>
        <w:pStyle w:val="ListParagraph"/>
        <w:numPr>
          <w:ilvl w:val="0"/>
          <w:numId w:val="21"/>
        </w:numPr>
        <w:spacing w:line="276" w:lineRule="auto"/>
        <w:rPr>
          <w:color w:val="292929"/>
        </w:rPr>
      </w:pPr>
      <w:r w:rsidRPr="00D25782">
        <w:rPr>
          <w:color w:val="292929"/>
        </w:rPr>
        <w:t>Cors-headers</w:t>
      </w:r>
    </w:p>
    <w:p w14:paraId="521A6997" w14:textId="33228B3B" w:rsidR="00D25782" w:rsidRPr="00D25782" w:rsidRDefault="00D25782" w:rsidP="00D25782">
      <w:pPr>
        <w:pStyle w:val="ListParagraph"/>
        <w:numPr>
          <w:ilvl w:val="0"/>
          <w:numId w:val="21"/>
        </w:numPr>
        <w:spacing w:line="276" w:lineRule="auto"/>
        <w:rPr>
          <w:color w:val="292929"/>
        </w:rPr>
      </w:pPr>
      <w:r w:rsidRPr="00D25782">
        <w:rPr>
          <w:color w:val="292929"/>
        </w:rPr>
        <w:t>Tensofrflow/pytorch</w:t>
      </w:r>
    </w:p>
    <w:p w14:paraId="0489EFCA" w14:textId="248660DE" w:rsidR="00D25782" w:rsidRPr="00D25782" w:rsidRDefault="00D25782" w:rsidP="00D25782">
      <w:pPr>
        <w:pStyle w:val="ListParagraph"/>
        <w:numPr>
          <w:ilvl w:val="0"/>
          <w:numId w:val="21"/>
        </w:numPr>
        <w:spacing w:line="276" w:lineRule="auto"/>
        <w:rPr>
          <w:color w:val="292929"/>
        </w:rPr>
      </w:pPr>
      <w:r w:rsidRPr="00D25782">
        <w:rPr>
          <w:color w:val="292929"/>
        </w:rPr>
        <w:lastRenderedPageBreak/>
        <w:t>Youtube transcript api</w:t>
      </w:r>
    </w:p>
    <w:p w14:paraId="4EB8B75C" w14:textId="7EF77890" w:rsidR="00A3107B" w:rsidRDefault="00D25782" w:rsidP="00D25782">
      <w:pPr>
        <w:pStyle w:val="ListParagraph"/>
        <w:numPr>
          <w:ilvl w:val="0"/>
          <w:numId w:val="21"/>
        </w:numPr>
        <w:spacing w:line="276" w:lineRule="auto"/>
        <w:rPr>
          <w:color w:val="292929"/>
        </w:rPr>
      </w:pPr>
      <w:r w:rsidRPr="00D25782">
        <w:rPr>
          <w:color w:val="292929"/>
        </w:rPr>
        <w:t>Nltk and punkt package in nltk</w:t>
      </w:r>
    </w:p>
    <w:p w14:paraId="68D6AFC7" w14:textId="77777777" w:rsidR="00D25782" w:rsidRDefault="00D25782" w:rsidP="00D25782">
      <w:pPr>
        <w:pStyle w:val="ListParagraph"/>
        <w:spacing w:line="276" w:lineRule="auto"/>
        <w:ind w:left="1080"/>
        <w:rPr>
          <w:color w:val="292929"/>
        </w:rPr>
      </w:pPr>
    </w:p>
    <w:p w14:paraId="0E5FBE75" w14:textId="77777777" w:rsidR="00D25782" w:rsidRPr="00D25782" w:rsidRDefault="00D25782" w:rsidP="00D25782">
      <w:pPr>
        <w:pStyle w:val="ListParagraph"/>
        <w:spacing w:line="276" w:lineRule="auto"/>
        <w:ind w:left="1080"/>
        <w:rPr>
          <w:color w:val="292929"/>
        </w:rPr>
      </w:pPr>
    </w:p>
    <w:p w14:paraId="029B4D86" w14:textId="4D3F6A83" w:rsidR="001C6608" w:rsidRDefault="0057759A" w:rsidP="0057759A">
      <w:pPr>
        <w:pStyle w:val="pw-post-body-paragraph"/>
        <w:shd w:val="clear" w:color="auto" w:fill="FFFFFF"/>
        <w:spacing w:before="206" w:beforeAutospacing="0" w:after="0" w:afterAutospacing="0" w:line="276" w:lineRule="auto"/>
        <w:rPr>
          <w:color w:val="292929"/>
          <w:spacing w:val="-1"/>
        </w:rPr>
      </w:pPr>
      <w:r>
        <w:rPr>
          <w:color w:val="292929"/>
          <w:spacing w:val="-1"/>
        </w:rPr>
        <w:t>2.)</w:t>
      </w:r>
      <w:r w:rsidR="00D25782">
        <w:rPr>
          <w:color w:val="292929"/>
          <w:spacing w:val="-1"/>
        </w:rPr>
        <w:t>Devise the logic for the TF-IDF extractive summarization method :</w:t>
      </w:r>
    </w:p>
    <w:p w14:paraId="3226F1CB" w14:textId="77777777" w:rsidR="00D25782" w:rsidRDefault="00D25782" w:rsidP="00D25782">
      <w:pPr>
        <w:pStyle w:val="pw-post-body-paragraph"/>
        <w:shd w:val="clear" w:color="auto" w:fill="FFFFFF"/>
        <w:spacing w:before="206" w:beforeAutospacing="0" w:after="0" w:afterAutospacing="0" w:line="276" w:lineRule="auto"/>
        <w:rPr>
          <w:color w:val="292929"/>
          <w:spacing w:val="-1"/>
        </w:rPr>
      </w:pPr>
    </w:p>
    <w:p w14:paraId="2B019150" w14:textId="77777777" w:rsidR="00D25782" w:rsidRPr="00E36F26" w:rsidRDefault="00D25782" w:rsidP="00D25782">
      <w:pPr>
        <w:pStyle w:val="pw-post-body-paragraph"/>
        <w:shd w:val="clear" w:color="auto" w:fill="FFFFFF"/>
        <w:spacing w:before="206" w:beforeAutospacing="0"/>
        <w:contextualSpacing/>
        <w:rPr>
          <w:rFonts w:ascii="Consolas" w:hAnsi="Consolas"/>
          <w:color w:val="292929"/>
          <w:spacing w:val="-1"/>
          <w:sz w:val="22"/>
          <w:szCs w:val="22"/>
        </w:rPr>
      </w:pPr>
      <w:r w:rsidRPr="00E36F26">
        <w:rPr>
          <w:rFonts w:ascii="Consolas" w:hAnsi="Consolas"/>
          <w:color w:val="292929"/>
          <w:spacing w:val="-1"/>
          <w:sz w:val="22"/>
          <w:szCs w:val="22"/>
        </w:rPr>
        <w:t>def calc_TF(text_data, freq_list):  # calculating the TF score of each word in each sentence</w:t>
      </w:r>
    </w:p>
    <w:p w14:paraId="763061BB" w14:textId="77777777" w:rsidR="00D25782" w:rsidRPr="00E36F26" w:rsidRDefault="00D25782" w:rsidP="00D25782">
      <w:pPr>
        <w:pStyle w:val="pw-post-body-paragraph"/>
        <w:shd w:val="clear" w:color="auto" w:fill="FFFFFF"/>
        <w:spacing w:before="206" w:beforeAutospacing="0"/>
        <w:contextualSpacing/>
        <w:rPr>
          <w:rFonts w:ascii="Consolas" w:hAnsi="Consolas"/>
          <w:color w:val="292929"/>
          <w:spacing w:val="-1"/>
          <w:sz w:val="22"/>
          <w:szCs w:val="22"/>
        </w:rPr>
      </w:pPr>
      <w:r w:rsidRPr="00E36F26">
        <w:rPr>
          <w:rFonts w:ascii="Consolas" w:hAnsi="Consolas"/>
          <w:color w:val="292929"/>
          <w:spacing w:val="-1"/>
          <w:sz w:val="22"/>
          <w:szCs w:val="22"/>
        </w:rPr>
        <w:t xml:space="preserve">    # {'id': 1, 'tf_score': 0.08333333333333333, 'key': 'lorem'}, {'id': 1, 'tf_score': 0.08333333333333333, 'key': 'ipsum'}</w:t>
      </w:r>
    </w:p>
    <w:p w14:paraId="39224190" w14:textId="77777777" w:rsidR="00D25782" w:rsidRPr="00E36F26" w:rsidRDefault="00D25782" w:rsidP="00D25782">
      <w:pPr>
        <w:pStyle w:val="pw-post-body-paragraph"/>
        <w:shd w:val="clear" w:color="auto" w:fill="FFFFFF"/>
        <w:spacing w:before="206" w:beforeAutospacing="0"/>
        <w:contextualSpacing/>
        <w:rPr>
          <w:rFonts w:ascii="Consolas" w:hAnsi="Consolas"/>
          <w:color w:val="292929"/>
          <w:spacing w:val="-1"/>
          <w:sz w:val="22"/>
          <w:szCs w:val="22"/>
        </w:rPr>
      </w:pPr>
      <w:r w:rsidRPr="00E36F26">
        <w:rPr>
          <w:rFonts w:ascii="Consolas" w:hAnsi="Consolas"/>
          <w:color w:val="292929"/>
          <w:spacing w:val="-1"/>
          <w:sz w:val="22"/>
          <w:szCs w:val="22"/>
        </w:rPr>
        <w:t xml:space="preserve">    tf_scores = []</w:t>
      </w:r>
    </w:p>
    <w:p w14:paraId="723A0A40" w14:textId="77777777" w:rsidR="00D25782" w:rsidRPr="00E36F26" w:rsidRDefault="00D25782" w:rsidP="00D25782">
      <w:pPr>
        <w:pStyle w:val="pw-post-body-paragraph"/>
        <w:shd w:val="clear" w:color="auto" w:fill="FFFFFF"/>
        <w:spacing w:before="206" w:beforeAutospacing="0"/>
        <w:contextualSpacing/>
        <w:rPr>
          <w:rFonts w:ascii="Consolas" w:hAnsi="Consolas"/>
          <w:color w:val="292929"/>
          <w:spacing w:val="-1"/>
          <w:sz w:val="22"/>
          <w:szCs w:val="22"/>
        </w:rPr>
      </w:pPr>
      <w:r w:rsidRPr="00E36F26">
        <w:rPr>
          <w:rFonts w:ascii="Consolas" w:hAnsi="Consolas"/>
          <w:color w:val="292929"/>
          <w:spacing w:val="-1"/>
          <w:sz w:val="22"/>
          <w:szCs w:val="22"/>
        </w:rPr>
        <w:t xml:space="preserve">    for item in freq_list:</w:t>
      </w:r>
    </w:p>
    <w:p w14:paraId="37A82A64" w14:textId="77777777" w:rsidR="00D25782" w:rsidRPr="00E36F26" w:rsidRDefault="00D25782" w:rsidP="00D25782">
      <w:pPr>
        <w:pStyle w:val="pw-post-body-paragraph"/>
        <w:shd w:val="clear" w:color="auto" w:fill="FFFFFF"/>
        <w:spacing w:before="206" w:beforeAutospacing="0"/>
        <w:contextualSpacing/>
        <w:rPr>
          <w:rFonts w:ascii="Consolas" w:hAnsi="Consolas"/>
          <w:color w:val="292929"/>
          <w:spacing w:val="-1"/>
          <w:sz w:val="22"/>
          <w:szCs w:val="22"/>
        </w:rPr>
      </w:pPr>
      <w:r w:rsidRPr="00E36F26">
        <w:rPr>
          <w:rFonts w:ascii="Consolas" w:hAnsi="Consolas"/>
          <w:color w:val="292929"/>
          <w:spacing w:val="-1"/>
          <w:sz w:val="22"/>
          <w:szCs w:val="22"/>
        </w:rPr>
        <w:t xml:space="preserve">        ID = item['id']</w:t>
      </w:r>
    </w:p>
    <w:p w14:paraId="496F22F5" w14:textId="77777777" w:rsidR="00D25782" w:rsidRPr="00E36F26" w:rsidRDefault="00D25782" w:rsidP="00D25782">
      <w:pPr>
        <w:pStyle w:val="pw-post-body-paragraph"/>
        <w:shd w:val="clear" w:color="auto" w:fill="FFFFFF"/>
        <w:spacing w:before="206" w:beforeAutospacing="0"/>
        <w:contextualSpacing/>
        <w:rPr>
          <w:rFonts w:ascii="Consolas" w:hAnsi="Consolas"/>
          <w:color w:val="292929"/>
          <w:spacing w:val="-1"/>
          <w:sz w:val="22"/>
          <w:szCs w:val="22"/>
        </w:rPr>
      </w:pPr>
      <w:r w:rsidRPr="00E36F26">
        <w:rPr>
          <w:rFonts w:ascii="Consolas" w:hAnsi="Consolas"/>
          <w:color w:val="292929"/>
          <w:spacing w:val="-1"/>
          <w:sz w:val="22"/>
          <w:szCs w:val="22"/>
        </w:rPr>
        <w:t xml:space="preserve">        for k in item['freq_dict']:</w:t>
      </w:r>
    </w:p>
    <w:p w14:paraId="479CE8AB" w14:textId="77777777" w:rsidR="00D25782" w:rsidRPr="00E36F26" w:rsidRDefault="00D25782" w:rsidP="00D25782">
      <w:pPr>
        <w:pStyle w:val="pw-post-body-paragraph"/>
        <w:shd w:val="clear" w:color="auto" w:fill="FFFFFF"/>
        <w:spacing w:before="206" w:beforeAutospacing="0"/>
        <w:contextualSpacing/>
        <w:rPr>
          <w:rFonts w:ascii="Consolas" w:hAnsi="Consolas"/>
          <w:color w:val="292929"/>
          <w:spacing w:val="-1"/>
          <w:sz w:val="22"/>
          <w:szCs w:val="22"/>
        </w:rPr>
      </w:pPr>
      <w:r w:rsidRPr="00E36F26">
        <w:rPr>
          <w:rFonts w:ascii="Consolas" w:hAnsi="Consolas"/>
          <w:color w:val="292929"/>
          <w:spacing w:val="-1"/>
          <w:sz w:val="22"/>
          <w:szCs w:val="22"/>
        </w:rPr>
        <w:t xml:space="preserve">            temp = {</w:t>
      </w:r>
    </w:p>
    <w:p w14:paraId="6996D5E4" w14:textId="77777777" w:rsidR="00D25782" w:rsidRPr="00E36F26" w:rsidRDefault="00D25782" w:rsidP="00D25782">
      <w:pPr>
        <w:pStyle w:val="pw-post-body-paragraph"/>
        <w:shd w:val="clear" w:color="auto" w:fill="FFFFFF"/>
        <w:spacing w:before="206" w:beforeAutospacing="0"/>
        <w:contextualSpacing/>
        <w:rPr>
          <w:rFonts w:ascii="Consolas" w:hAnsi="Consolas"/>
          <w:color w:val="292929"/>
          <w:spacing w:val="-1"/>
          <w:sz w:val="22"/>
          <w:szCs w:val="22"/>
        </w:rPr>
      </w:pPr>
      <w:r w:rsidRPr="00E36F26">
        <w:rPr>
          <w:rFonts w:ascii="Consolas" w:hAnsi="Consolas"/>
          <w:color w:val="292929"/>
          <w:spacing w:val="-1"/>
          <w:sz w:val="22"/>
          <w:szCs w:val="22"/>
        </w:rPr>
        <w:t xml:space="preserve">                'id': item['id'],</w:t>
      </w:r>
    </w:p>
    <w:p w14:paraId="5A9869A3" w14:textId="77777777" w:rsidR="00D25782" w:rsidRPr="00E36F26" w:rsidRDefault="00D25782" w:rsidP="00D25782">
      <w:pPr>
        <w:pStyle w:val="pw-post-body-paragraph"/>
        <w:shd w:val="clear" w:color="auto" w:fill="FFFFFF"/>
        <w:spacing w:before="206" w:beforeAutospacing="0"/>
        <w:contextualSpacing/>
        <w:rPr>
          <w:rFonts w:ascii="Consolas" w:hAnsi="Consolas"/>
          <w:color w:val="292929"/>
          <w:spacing w:val="-1"/>
          <w:sz w:val="22"/>
          <w:szCs w:val="22"/>
        </w:rPr>
      </w:pPr>
      <w:r w:rsidRPr="00E36F26">
        <w:rPr>
          <w:rFonts w:ascii="Consolas" w:hAnsi="Consolas"/>
          <w:color w:val="292929"/>
          <w:spacing w:val="-1"/>
          <w:sz w:val="22"/>
          <w:szCs w:val="22"/>
        </w:rPr>
        <w:t xml:space="preserve">                'tf_score': item['freq_dict'][k]/text_data[ID-1]['word count'],</w:t>
      </w:r>
    </w:p>
    <w:p w14:paraId="24197BF1" w14:textId="77777777" w:rsidR="00D25782" w:rsidRPr="00E36F26" w:rsidRDefault="00D25782" w:rsidP="00D25782">
      <w:pPr>
        <w:pStyle w:val="pw-post-body-paragraph"/>
        <w:shd w:val="clear" w:color="auto" w:fill="FFFFFF"/>
        <w:spacing w:before="206" w:beforeAutospacing="0"/>
        <w:contextualSpacing/>
        <w:rPr>
          <w:rFonts w:ascii="Consolas" w:hAnsi="Consolas"/>
          <w:color w:val="292929"/>
          <w:spacing w:val="-1"/>
          <w:sz w:val="22"/>
          <w:szCs w:val="22"/>
        </w:rPr>
      </w:pPr>
      <w:r w:rsidRPr="00E36F26">
        <w:rPr>
          <w:rFonts w:ascii="Consolas" w:hAnsi="Consolas"/>
          <w:color w:val="292929"/>
          <w:spacing w:val="-1"/>
          <w:sz w:val="22"/>
          <w:szCs w:val="22"/>
        </w:rPr>
        <w:t xml:space="preserve">                'key': k</w:t>
      </w:r>
    </w:p>
    <w:p w14:paraId="00B48B58" w14:textId="77777777" w:rsidR="00D25782" w:rsidRPr="00E36F26" w:rsidRDefault="00D25782" w:rsidP="00D25782">
      <w:pPr>
        <w:pStyle w:val="pw-post-body-paragraph"/>
        <w:shd w:val="clear" w:color="auto" w:fill="FFFFFF"/>
        <w:spacing w:before="206" w:beforeAutospacing="0"/>
        <w:contextualSpacing/>
        <w:rPr>
          <w:rFonts w:ascii="Consolas" w:hAnsi="Consolas"/>
          <w:color w:val="292929"/>
          <w:spacing w:val="-1"/>
          <w:sz w:val="22"/>
          <w:szCs w:val="22"/>
        </w:rPr>
      </w:pPr>
      <w:r w:rsidRPr="00E36F26">
        <w:rPr>
          <w:rFonts w:ascii="Consolas" w:hAnsi="Consolas"/>
          <w:color w:val="292929"/>
          <w:spacing w:val="-1"/>
          <w:sz w:val="22"/>
          <w:szCs w:val="22"/>
        </w:rPr>
        <w:t xml:space="preserve">            }</w:t>
      </w:r>
    </w:p>
    <w:p w14:paraId="29526AB0" w14:textId="77777777" w:rsidR="00D25782" w:rsidRPr="00E36F26" w:rsidRDefault="00D25782" w:rsidP="00D25782">
      <w:pPr>
        <w:pStyle w:val="pw-post-body-paragraph"/>
        <w:shd w:val="clear" w:color="auto" w:fill="FFFFFF"/>
        <w:spacing w:before="206" w:beforeAutospacing="0"/>
        <w:contextualSpacing/>
        <w:rPr>
          <w:rFonts w:ascii="Consolas" w:hAnsi="Consolas"/>
          <w:color w:val="292929"/>
          <w:spacing w:val="-1"/>
          <w:sz w:val="22"/>
          <w:szCs w:val="22"/>
        </w:rPr>
      </w:pPr>
      <w:r w:rsidRPr="00E36F26">
        <w:rPr>
          <w:rFonts w:ascii="Consolas" w:hAnsi="Consolas"/>
          <w:color w:val="292929"/>
          <w:spacing w:val="-1"/>
          <w:sz w:val="22"/>
          <w:szCs w:val="22"/>
        </w:rPr>
        <w:t xml:space="preserve">            tf_scores.append(temp)</w:t>
      </w:r>
    </w:p>
    <w:p w14:paraId="29818DDC" w14:textId="4D035F44" w:rsidR="00D25782" w:rsidRPr="00E36F26" w:rsidRDefault="00D25782" w:rsidP="00D25782">
      <w:pPr>
        <w:pStyle w:val="pw-post-body-paragraph"/>
        <w:shd w:val="clear" w:color="auto" w:fill="FFFFFF"/>
        <w:spacing w:before="206" w:beforeAutospacing="0"/>
        <w:contextualSpacing/>
        <w:rPr>
          <w:rFonts w:ascii="Consolas" w:hAnsi="Consolas"/>
          <w:color w:val="292929"/>
          <w:spacing w:val="-1"/>
          <w:sz w:val="22"/>
          <w:szCs w:val="22"/>
        </w:rPr>
      </w:pPr>
      <w:r w:rsidRPr="00E36F26">
        <w:rPr>
          <w:rFonts w:ascii="Consolas" w:hAnsi="Consolas"/>
          <w:color w:val="292929"/>
          <w:spacing w:val="-1"/>
          <w:sz w:val="22"/>
          <w:szCs w:val="22"/>
        </w:rPr>
        <w:t xml:space="preserve">    return tf_scores</w:t>
      </w:r>
    </w:p>
    <w:p w14:paraId="6A2BEA51" w14:textId="77777777" w:rsidR="00D25782" w:rsidRPr="00E36F26" w:rsidRDefault="00D25782" w:rsidP="00D25782">
      <w:pPr>
        <w:pStyle w:val="pw-post-body-paragraph"/>
        <w:shd w:val="clear" w:color="auto" w:fill="FFFFFF"/>
        <w:spacing w:before="206" w:beforeAutospacing="0"/>
        <w:contextualSpacing/>
        <w:rPr>
          <w:rFonts w:ascii="Consolas" w:hAnsi="Consolas"/>
          <w:color w:val="292929"/>
          <w:spacing w:val="-1"/>
          <w:sz w:val="22"/>
          <w:szCs w:val="22"/>
        </w:rPr>
      </w:pPr>
    </w:p>
    <w:p w14:paraId="31C90483" w14:textId="77777777" w:rsidR="00D25782" w:rsidRPr="00E36F26" w:rsidRDefault="00D25782" w:rsidP="00D25782">
      <w:pPr>
        <w:pStyle w:val="pw-post-body-paragraph"/>
        <w:shd w:val="clear" w:color="auto" w:fill="FFFFFF"/>
        <w:spacing w:before="206" w:beforeAutospacing="0"/>
        <w:contextualSpacing/>
        <w:rPr>
          <w:rFonts w:ascii="Consolas" w:hAnsi="Consolas"/>
          <w:color w:val="292929"/>
          <w:spacing w:val="-1"/>
          <w:sz w:val="22"/>
          <w:szCs w:val="22"/>
        </w:rPr>
      </w:pPr>
      <w:r w:rsidRPr="00E36F26">
        <w:rPr>
          <w:rFonts w:ascii="Consolas" w:hAnsi="Consolas"/>
          <w:color w:val="292929"/>
          <w:spacing w:val="-1"/>
          <w:sz w:val="22"/>
          <w:szCs w:val="22"/>
        </w:rPr>
        <w:t># calculating the IDF score of each word in each sentence</w:t>
      </w:r>
    </w:p>
    <w:p w14:paraId="07BEDC53" w14:textId="77777777" w:rsidR="00D25782" w:rsidRPr="00E36F26" w:rsidRDefault="00D25782" w:rsidP="00D25782">
      <w:pPr>
        <w:pStyle w:val="pw-post-body-paragraph"/>
        <w:shd w:val="clear" w:color="auto" w:fill="FFFFFF"/>
        <w:spacing w:before="206" w:beforeAutospacing="0"/>
        <w:contextualSpacing/>
        <w:rPr>
          <w:rFonts w:ascii="Consolas" w:hAnsi="Consolas"/>
          <w:color w:val="292929"/>
          <w:spacing w:val="-1"/>
          <w:sz w:val="22"/>
          <w:szCs w:val="22"/>
        </w:rPr>
      </w:pPr>
      <w:r w:rsidRPr="00E36F26">
        <w:rPr>
          <w:rFonts w:ascii="Consolas" w:hAnsi="Consolas"/>
          <w:color w:val="292929"/>
          <w:spacing w:val="-1"/>
          <w:sz w:val="22"/>
          <w:szCs w:val="22"/>
        </w:rPr>
        <w:t># {'id': 1, 'idf_score': 0.0, 'key': 'lorem'}</w:t>
      </w:r>
    </w:p>
    <w:p w14:paraId="4017219C" w14:textId="77777777" w:rsidR="00D25782" w:rsidRPr="00E36F26" w:rsidRDefault="00D25782" w:rsidP="00D25782">
      <w:pPr>
        <w:pStyle w:val="pw-post-body-paragraph"/>
        <w:shd w:val="clear" w:color="auto" w:fill="FFFFFF"/>
        <w:spacing w:before="206" w:beforeAutospacing="0"/>
        <w:contextualSpacing/>
        <w:rPr>
          <w:rFonts w:ascii="Consolas" w:hAnsi="Consolas"/>
          <w:color w:val="292929"/>
          <w:spacing w:val="-1"/>
          <w:sz w:val="22"/>
          <w:szCs w:val="22"/>
        </w:rPr>
      </w:pPr>
      <w:r w:rsidRPr="00E36F26">
        <w:rPr>
          <w:rFonts w:ascii="Consolas" w:hAnsi="Consolas"/>
          <w:color w:val="292929"/>
          <w:spacing w:val="-1"/>
          <w:sz w:val="22"/>
          <w:szCs w:val="22"/>
        </w:rPr>
        <w:t>def calc_IDF(text_data, freq_list) -&gt; list:</w:t>
      </w:r>
    </w:p>
    <w:p w14:paraId="5271461F" w14:textId="77777777" w:rsidR="00D25782" w:rsidRPr="00E36F26" w:rsidRDefault="00D25782" w:rsidP="00D25782">
      <w:pPr>
        <w:pStyle w:val="pw-post-body-paragraph"/>
        <w:shd w:val="clear" w:color="auto" w:fill="FFFFFF"/>
        <w:spacing w:before="206" w:beforeAutospacing="0"/>
        <w:contextualSpacing/>
        <w:rPr>
          <w:rFonts w:ascii="Consolas" w:hAnsi="Consolas"/>
          <w:color w:val="292929"/>
          <w:spacing w:val="-1"/>
          <w:sz w:val="22"/>
          <w:szCs w:val="22"/>
        </w:rPr>
      </w:pPr>
      <w:r w:rsidRPr="00E36F26">
        <w:rPr>
          <w:rFonts w:ascii="Consolas" w:hAnsi="Consolas"/>
          <w:color w:val="292929"/>
          <w:spacing w:val="-1"/>
          <w:sz w:val="22"/>
          <w:szCs w:val="22"/>
        </w:rPr>
        <w:t xml:space="preserve">    idf_scores = []</w:t>
      </w:r>
    </w:p>
    <w:p w14:paraId="5E9BF50B" w14:textId="77777777" w:rsidR="00D25782" w:rsidRPr="00E36F26" w:rsidRDefault="00D25782" w:rsidP="00D25782">
      <w:pPr>
        <w:pStyle w:val="pw-post-body-paragraph"/>
        <w:shd w:val="clear" w:color="auto" w:fill="FFFFFF"/>
        <w:spacing w:before="206" w:beforeAutospacing="0"/>
        <w:contextualSpacing/>
        <w:rPr>
          <w:rFonts w:ascii="Consolas" w:hAnsi="Consolas"/>
          <w:color w:val="292929"/>
          <w:spacing w:val="-1"/>
          <w:sz w:val="22"/>
          <w:szCs w:val="22"/>
        </w:rPr>
      </w:pPr>
      <w:r w:rsidRPr="00E36F26">
        <w:rPr>
          <w:rFonts w:ascii="Consolas" w:hAnsi="Consolas"/>
          <w:color w:val="292929"/>
          <w:spacing w:val="-1"/>
          <w:sz w:val="22"/>
          <w:szCs w:val="22"/>
        </w:rPr>
        <w:t xml:space="preserve">    cnt = 0</w:t>
      </w:r>
    </w:p>
    <w:p w14:paraId="20148269" w14:textId="77777777" w:rsidR="00D25782" w:rsidRPr="00E36F26" w:rsidRDefault="00D25782" w:rsidP="00D25782">
      <w:pPr>
        <w:pStyle w:val="pw-post-body-paragraph"/>
        <w:shd w:val="clear" w:color="auto" w:fill="FFFFFF"/>
        <w:spacing w:before="206" w:beforeAutospacing="0"/>
        <w:contextualSpacing/>
        <w:rPr>
          <w:rFonts w:ascii="Consolas" w:hAnsi="Consolas"/>
          <w:color w:val="292929"/>
          <w:spacing w:val="-1"/>
          <w:sz w:val="22"/>
          <w:szCs w:val="22"/>
        </w:rPr>
      </w:pPr>
      <w:r w:rsidRPr="00E36F26">
        <w:rPr>
          <w:rFonts w:ascii="Consolas" w:hAnsi="Consolas"/>
          <w:color w:val="292929"/>
          <w:spacing w:val="-1"/>
          <w:sz w:val="22"/>
          <w:szCs w:val="22"/>
        </w:rPr>
        <w:t xml:space="preserve">    for item in freq_list:</w:t>
      </w:r>
    </w:p>
    <w:p w14:paraId="4DDBC0B3" w14:textId="77777777" w:rsidR="00D25782" w:rsidRPr="00E36F26" w:rsidRDefault="00D25782" w:rsidP="00D25782">
      <w:pPr>
        <w:pStyle w:val="pw-post-body-paragraph"/>
        <w:shd w:val="clear" w:color="auto" w:fill="FFFFFF"/>
        <w:spacing w:before="206" w:beforeAutospacing="0"/>
        <w:contextualSpacing/>
        <w:rPr>
          <w:rFonts w:ascii="Consolas" w:hAnsi="Consolas"/>
          <w:color w:val="292929"/>
          <w:spacing w:val="-1"/>
          <w:sz w:val="22"/>
          <w:szCs w:val="22"/>
        </w:rPr>
      </w:pPr>
      <w:r w:rsidRPr="00E36F26">
        <w:rPr>
          <w:rFonts w:ascii="Consolas" w:hAnsi="Consolas"/>
          <w:color w:val="292929"/>
          <w:spacing w:val="-1"/>
          <w:sz w:val="22"/>
          <w:szCs w:val="22"/>
        </w:rPr>
        <w:t xml:space="preserve">        cnt += 1</w:t>
      </w:r>
    </w:p>
    <w:p w14:paraId="027C629B" w14:textId="77777777" w:rsidR="00D25782" w:rsidRPr="00E36F26" w:rsidRDefault="00D25782" w:rsidP="00D25782">
      <w:pPr>
        <w:pStyle w:val="pw-post-body-paragraph"/>
        <w:shd w:val="clear" w:color="auto" w:fill="FFFFFF"/>
        <w:spacing w:before="206" w:beforeAutospacing="0"/>
        <w:contextualSpacing/>
        <w:rPr>
          <w:rFonts w:ascii="Consolas" w:hAnsi="Consolas"/>
          <w:color w:val="292929"/>
          <w:spacing w:val="-1"/>
          <w:sz w:val="22"/>
          <w:szCs w:val="22"/>
        </w:rPr>
      </w:pPr>
      <w:r w:rsidRPr="00E36F26">
        <w:rPr>
          <w:rFonts w:ascii="Consolas" w:hAnsi="Consolas"/>
          <w:color w:val="292929"/>
          <w:spacing w:val="-1"/>
          <w:sz w:val="22"/>
          <w:szCs w:val="22"/>
        </w:rPr>
        <w:t xml:space="preserve">        for k in item['freq_dict']:</w:t>
      </w:r>
    </w:p>
    <w:p w14:paraId="78DF8409" w14:textId="77777777" w:rsidR="00D25782" w:rsidRPr="00E36F26" w:rsidRDefault="00D25782" w:rsidP="00D25782">
      <w:pPr>
        <w:pStyle w:val="pw-post-body-paragraph"/>
        <w:shd w:val="clear" w:color="auto" w:fill="FFFFFF"/>
        <w:spacing w:before="206" w:beforeAutospacing="0"/>
        <w:contextualSpacing/>
        <w:rPr>
          <w:rFonts w:ascii="Consolas" w:hAnsi="Consolas"/>
          <w:color w:val="292929"/>
          <w:spacing w:val="-1"/>
          <w:sz w:val="22"/>
          <w:szCs w:val="22"/>
        </w:rPr>
      </w:pPr>
      <w:r w:rsidRPr="00E36F26">
        <w:rPr>
          <w:rFonts w:ascii="Consolas" w:hAnsi="Consolas"/>
          <w:color w:val="292929"/>
          <w:spacing w:val="-1"/>
          <w:sz w:val="22"/>
          <w:szCs w:val="22"/>
        </w:rPr>
        <w:t xml:space="preserve">            val = sum([k in tempDict['freq_dict'] for tempDict in freq_list])</w:t>
      </w:r>
    </w:p>
    <w:p w14:paraId="31D94229" w14:textId="77777777" w:rsidR="00D25782" w:rsidRPr="00E36F26" w:rsidRDefault="00D25782" w:rsidP="00D25782">
      <w:pPr>
        <w:pStyle w:val="pw-post-body-paragraph"/>
        <w:shd w:val="clear" w:color="auto" w:fill="FFFFFF"/>
        <w:spacing w:before="206" w:beforeAutospacing="0"/>
        <w:contextualSpacing/>
        <w:rPr>
          <w:rFonts w:ascii="Consolas" w:hAnsi="Consolas"/>
          <w:color w:val="292929"/>
          <w:spacing w:val="-1"/>
          <w:sz w:val="22"/>
          <w:szCs w:val="22"/>
        </w:rPr>
      </w:pPr>
      <w:r w:rsidRPr="00E36F26">
        <w:rPr>
          <w:rFonts w:ascii="Consolas" w:hAnsi="Consolas"/>
          <w:color w:val="292929"/>
          <w:spacing w:val="-1"/>
          <w:sz w:val="22"/>
          <w:szCs w:val="22"/>
        </w:rPr>
        <w:t xml:space="preserve">            temp = {</w:t>
      </w:r>
    </w:p>
    <w:p w14:paraId="76CBF73B" w14:textId="77777777" w:rsidR="00D25782" w:rsidRPr="00E36F26" w:rsidRDefault="00D25782" w:rsidP="00D25782">
      <w:pPr>
        <w:pStyle w:val="pw-post-body-paragraph"/>
        <w:shd w:val="clear" w:color="auto" w:fill="FFFFFF"/>
        <w:spacing w:before="206" w:beforeAutospacing="0"/>
        <w:contextualSpacing/>
        <w:rPr>
          <w:rFonts w:ascii="Consolas" w:hAnsi="Consolas"/>
          <w:color w:val="292929"/>
          <w:spacing w:val="-1"/>
          <w:sz w:val="22"/>
          <w:szCs w:val="22"/>
        </w:rPr>
      </w:pPr>
      <w:r w:rsidRPr="00E36F26">
        <w:rPr>
          <w:rFonts w:ascii="Consolas" w:hAnsi="Consolas"/>
          <w:color w:val="292929"/>
          <w:spacing w:val="-1"/>
          <w:sz w:val="22"/>
          <w:szCs w:val="22"/>
        </w:rPr>
        <w:t xml:space="preserve">                'id': cnt,</w:t>
      </w:r>
    </w:p>
    <w:p w14:paraId="09D8988F" w14:textId="77777777" w:rsidR="00D25782" w:rsidRPr="00E36F26" w:rsidRDefault="00D25782" w:rsidP="00D25782">
      <w:pPr>
        <w:pStyle w:val="pw-post-body-paragraph"/>
        <w:shd w:val="clear" w:color="auto" w:fill="FFFFFF"/>
        <w:spacing w:before="206" w:beforeAutospacing="0"/>
        <w:contextualSpacing/>
        <w:rPr>
          <w:rFonts w:ascii="Consolas" w:hAnsi="Consolas"/>
          <w:color w:val="292929"/>
          <w:spacing w:val="-1"/>
          <w:sz w:val="22"/>
          <w:szCs w:val="22"/>
        </w:rPr>
      </w:pPr>
      <w:r w:rsidRPr="00E36F26">
        <w:rPr>
          <w:rFonts w:ascii="Consolas" w:hAnsi="Consolas"/>
          <w:color w:val="292929"/>
          <w:spacing w:val="-1"/>
          <w:sz w:val="22"/>
          <w:szCs w:val="22"/>
        </w:rPr>
        <w:t xml:space="preserve">                'idf_score': math.log(len(text_data)/(val+1)),</w:t>
      </w:r>
    </w:p>
    <w:p w14:paraId="55615ED2" w14:textId="77777777" w:rsidR="00D25782" w:rsidRPr="00E36F26" w:rsidRDefault="00D25782" w:rsidP="00D25782">
      <w:pPr>
        <w:pStyle w:val="pw-post-body-paragraph"/>
        <w:shd w:val="clear" w:color="auto" w:fill="FFFFFF"/>
        <w:spacing w:before="206" w:beforeAutospacing="0"/>
        <w:contextualSpacing/>
        <w:rPr>
          <w:rFonts w:ascii="Consolas" w:hAnsi="Consolas"/>
          <w:color w:val="292929"/>
          <w:spacing w:val="-1"/>
          <w:sz w:val="22"/>
          <w:szCs w:val="22"/>
        </w:rPr>
      </w:pPr>
      <w:r w:rsidRPr="00E36F26">
        <w:rPr>
          <w:rFonts w:ascii="Consolas" w:hAnsi="Consolas"/>
          <w:color w:val="292929"/>
          <w:spacing w:val="-1"/>
          <w:sz w:val="22"/>
          <w:szCs w:val="22"/>
        </w:rPr>
        <w:t xml:space="preserve">                'key': k</w:t>
      </w:r>
    </w:p>
    <w:p w14:paraId="137F72F6" w14:textId="77777777" w:rsidR="00D25782" w:rsidRPr="00E36F26" w:rsidRDefault="00D25782" w:rsidP="00D25782">
      <w:pPr>
        <w:pStyle w:val="pw-post-body-paragraph"/>
        <w:shd w:val="clear" w:color="auto" w:fill="FFFFFF"/>
        <w:spacing w:before="206" w:beforeAutospacing="0"/>
        <w:contextualSpacing/>
        <w:rPr>
          <w:rFonts w:ascii="Consolas" w:hAnsi="Consolas"/>
          <w:color w:val="292929"/>
          <w:spacing w:val="-1"/>
          <w:sz w:val="22"/>
          <w:szCs w:val="22"/>
        </w:rPr>
      </w:pPr>
      <w:r w:rsidRPr="00E36F26">
        <w:rPr>
          <w:rFonts w:ascii="Consolas" w:hAnsi="Consolas"/>
          <w:color w:val="292929"/>
          <w:spacing w:val="-1"/>
          <w:sz w:val="22"/>
          <w:szCs w:val="22"/>
        </w:rPr>
        <w:t xml:space="preserve">            }</w:t>
      </w:r>
    </w:p>
    <w:p w14:paraId="1B6A0496" w14:textId="77777777" w:rsidR="00D25782" w:rsidRPr="00E36F26" w:rsidRDefault="00D25782" w:rsidP="00D25782">
      <w:pPr>
        <w:pStyle w:val="pw-post-body-paragraph"/>
        <w:shd w:val="clear" w:color="auto" w:fill="FFFFFF"/>
        <w:spacing w:before="206" w:beforeAutospacing="0"/>
        <w:contextualSpacing/>
        <w:rPr>
          <w:rFonts w:ascii="Consolas" w:hAnsi="Consolas"/>
          <w:color w:val="292929"/>
          <w:spacing w:val="-1"/>
          <w:sz w:val="22"/>
          <w:szCs w:val="22"/>
        </w:rPr>
      </w:pPr>
      <w:r w:rsidRPr="00E36F26">
        <w:rPr>
          <w:rFonts w:ascii="Consolas" w:hAnsi="Consolas"/>
          <w:color w:val="292929"/>
          <w:spacing w:val="-1"/>
          <w:sz w:val="22"/>
          <w:szCs w:val="22"/>
        </w:rPr>
        <w:t xml:space="preserve">            idf_scores.append(temp)</w:t>
      </w:r>
    </w:p>
    <w:p w14:paraId="4D3EB154" w14:textId="77777777" w:rsidR="00D25782" w:rsidRPr="00E36F26" w:rsidRDefault="00D25782" w:rsidP="00D25782">
      <w:pPr>
        <w:pStyle w:val="pw-post-body-paragraph"/>
        <w:shd w:val="clear" w:color="auto" w:fill="FFFFFF"/>
        <w:spacing w:before="206" w:beforeAutospacing="0"/>
        <w:contextualSpacing/>
        <w:rPr>
          <w:rFonts w:ascii="Consolas" w:hAnsi="Consolas"/>
          <w:color w:val="292929"/>
          <w:spacing w:val="-1"/>
          <w:sz w:val="22"/>
          <w:szCs w:val="22"/>
        </w:rPr>
      </w:pPr>
      <w:r w:rsidRPr="00E36F26">
        <w:rPr>
          <w:rFonts w:ascii="Consolas" w:hAnsi="Consolas"/>
          <w:color w:val="292929"/>
          <w:spacing w:val="-1"/>
          <w:sz w:val="22"/>
          <w:szCs w:val="22"/>
        </w:rPr>
        <w:t xml:space="preserve">    return idf_scores</w:t>
      </w:r>
    </w:p>
    <w:p w14:paraId="7925BE40" w14:textId="77777777" w:rsidR="00D25782" w:rsidRPr="00E36F26" w:rsidRDefault="00D25782" w:rsidP="00D25782">
      <w:pPr>
        <w:pStyle w:val="pw-post-body-paragraph"/>
        <w:shd w:val="clear" w:color="auto" w:fill="FFFFFF"/>
        <w:spacing w:before="206" w:beforeAutospacing="0"/>
        <w:contextualSpacing/>
        <w:rPr>
          <w:rFonts w:ascii="Consolas" w:hAnsi="Consolas"/>
          <w:color w:val="292929"/>
          <w:spacing w:val="-1"/>
          <w:sz w:val="22"/>
          <w:szCs w:val="22"/>
        </w:rPr>
      </w:pPr>
    </w:p>
    <w:p w14:paraId="38009C2E" w14:textId="77777777" w:rsidR="00D25782" w:rsidRPr="00E36F26" w:rsidRDefault="00D25782" w:rsidP="00D25782">
      <w:pPr>
        <w:pStyle w:val="pw-post-body-paragraph"/>
        <w:shd w:val="clear" w:color="auto" w:fill="FFFFFF"/>
        <w:spacing w:before="206" w:beforeAutospacing="0"/>
        <w:contextualSpacing/>
        <w:rPr>
          <w:rFonts w:ascii="Consolas" w:hAnsi="Consolas"/>
          <w:color w:val="292929"/>
          <w:spacing w:val="-1"/>
          <w:sz w:val="22"/>
          <w:szCs w:val="22"/>
        </w:rPr>
      </w:pPr>
    </w:p>
    <w:p w14:paraId="0A745F2A" w14:textId="77777777" w:rsidR="00D25782" w:rsidRPr="00E36F26" w:rsidRDefault="00D25782" w:rsidP="00D25782">
      <w:pPr>
        <w:pStyle w:val="pw-post-body-paragraph"/>
        <w:shd w:val="clear" w:color="auto" w:fill="FFFFFF"/>
        <w:spacing w:before="206" w:beforeAutospacing="0"/>
        <w:contextualSpacing/>
        <w:rPr>
          <w:rFonts w:ascii="Consolas" w:hAnsi="Consolas"/>
          <w:color w:val="292929"/>
          <w:spacing w:val="-1"/>
          <w:sz w:val="22"/>
          <w:szCs w:val="22"/>
        </w:rPr>
      </w:pPr>
      <w:r w:rsidRPr="00E36F26">
        <w:rPr>
          <w:rFonts w:ascii="Consolas" w:hAnsi="Consolas"/>
          <w:color w:val="292929"/>
          <w:spacing w:val="-1"/>
          <w:sz w:val="22"/>
          <w:szCs w:val="22"/>
        </w:rPr>
        <w:t># calculating the TF-IDF score of each word in each sentence</w:t>
      </w:r>
    </w:p>
    <w:p w14:paraId="2D73888E" w14:textId="77777777" w:rsidR="00D25782" w:rsidRPr="00E36F26" w:rsidRDefault="00D25782" w:rsidP="00D25782">
      <w:pPr>
        <w:pStyle w:val="pw-post-body-paragraph"/>
        <w:shd w:val="clear" w:color="auto" w:fill="FFFFFF"/>
        <w:spacing w:before="206" w:beforeAutospacing="0"/>
        <w:contextualSpacing/>
        <w:rPr>
          <w:rFonts w:ascii="Consolas" w:hAnsi="Consolas"/>
          <w:color w:val="292929"/>
          <w:spacing w:val="-1"/>
          <w:sz w:val="22"/>
          <w:szCs w:val="22"/>
        </w:rPr>
      </w:pPr>
      <w:r w:rsidRPr="00E36F26">
        <w:rPr>
          <w:rFonts w:ascii="Consolas" w:hAnsi="Consolas"/>
          <w:color w:val="292929"/>
          <w:spacing w:val="-1"/>
          <w:sz w:val="22"/>
          <w:szCs w:val="22"/>
        </w:rPr>
        <w:t># {'id': 1, 'tfidf_score': 0.0, 'key': 'lorem'}</w:t>
      </w:r>
    </w:p>
    <w:p w14:paraId="444A6F33" w14:textId="77777777" w:rsidR="00D25782" w:rsidRPr="00E36F26" w:rsidRDefault="00D25782" w:rsidP="00D25782">
      <w:pPr>
        <w:pStyle w:val="pw-post-body-paragraph"/>
        <w:shd w:val="clear" w:color="auto" w:fill="FFFFFF"/>
        <w:spacing w:before="206" w:beforeAutospacing="0"/>
        <w:contextualSpacing/>
        <w:rPr>
          <w:rFonts w:ascii="Consolas" w:hAnsi="Consolas"/>
          <w:color w:val="292929"/>
          <w:spacing w:val="-1"/>
          <w:sz w:val="22"/>
          <w:szCs w:val="22"/>
        </w:rPr>
      </w:pPr>
      <w:r w:rsidRPr="00E36F26">
        <w:rPr>
          <w:rFonts w:ascii="Consolas" w:hAnsi="Consolas"/>
          <w:color w:val="292929"/>
          <w:spacing w:val="-1"/>
          <w:sz w:val="22"/>
          <w:szCs w:val="22"/>
        </w:rPr>
        <w:t>def calc_TF_IDF(tf_scores, idf_scores):</w:t>
      </w:r>
    </w:p>
    <w:p w14:paraId="7698D988" w14:textId="77777777" w:rsidR="00D25782" w:rsidRPr="00E36F26" w:rsidRDefault="00D25782" w:rsidP="00D25782">
      <w:pPr>
        <w:pStyle w:val="pw-post-body-paragraph"/>
        <w:shd w:val="clear" w:color="auto" w:fill="FFFFFF"/>
        <w:spacing w:before="206" w:beforeAutospacing="0"/>
        <w:contextualSpacing/>
        <w:rPr>
          <w:rFonts w:ascii="Consolas" w:hAnsi="Consolas"/>
          <w:color w:val="292929"/>
          <w:spacing w:val="-1"/>
          <w:sz w:val="22"/>
          <w:szCs w:val="22"/>
        </w:rPr>
      </w:pPr>
      <w:r w:rsidRPr="00E36F26">
        <w:rPr>
          <w:rFonts w:ascii="Consolas" w:hAnsi="Consolas"/>
          <w:color w:val="292929"/>
          <w:spacing w:val="-1"/>
          <w:sz w:val="22"/>
          <w:szCs w:val="22"/>
        </w:rPr>
        <w:t xml:space="preserve">    tfidf_scores = []</w:t>
      </w:r>
    </w:p>
    <w:p w14:paraId="60DE26B9" w14:textId="77777777" w:rsidR="00D25782" w:rsidRPr="00E36F26" w:rsidRDefault="00D25782" w:rsidP="00D25782">
      <w:pPr>
        <w:pStyle w:val="pw-post-body-paragraph"/>
        <w:shd w:val="clear" w:color="auto" w:fill="FFFFFF"/>
        <w:spacing w:before="206" w:beforeAutospacing="0"/>
        <w:contextualSpacing/>
        <w:rPr>
          <w:rFonts w:ascii="Consolas" w:hAnsi="Consolas"/>
          <w:color w:val="292929"/>
          <w:spacing w:val="-1"/>
          <w:sz w:val="22"/>
          <w:szCs w:val="22"/>
        </w:rPr>
      </w:pPr>
      <w:r w:rsidRPr="00E36F26">
        <w:rPr>
          <w:rFonts w:ascii="Consolas" w:hAnsi="Consolas"/>
          <w:color w:val="292929"/>
          <w:spacing w:val="-1"/>
          <w:sz w:val="22"/>
          <w:szCs w:val="22"/>
        </w:rPr>
        <w:t xml:space="preserve">    for j in idf_scores:</w:t>
      </w:r>
    </w:p>
    <w:p w14:paraId="45806BD6" w14:textId="77777777" w:rsidR="00D25782" w:rsidRPr="00E36F26" w:rsidRDefault="00D25782" w:rsidP="00D25782">
      <w:pPr>
        <w:pStyle w:val="pw-post-body-paragraph"/>
        <w:shd w:val="clear" w:color="auto" w:fill="FFFFFF"/>
        <w:spacing w:before="206" w:beforeAutospacing="0"/>
        <w:contextualSpacing/>
        <w:rPr>
          <w:rFonts w:ascii="Consolas" w:hAnsi="Consolas"/>
          <w:color w:val="292929"/>
          <w:spacing w:val="-1"/>
          <w:sz w:val="22"/>
          <w:szCs w:val="22"/>
        </w:rPr>
      </w:pPr>
      <w:r w:rsidRPr="00E36F26">
        <w:rPr>
          <w:rFonts w:ascii="Consolas" w:hAnsi="Consolas"/>
          <w:color w:val="292929"/>
          <w:spacing w:val="-1"/>
          <w:sz w:val="22"/>
          <w:szCs w:val="22"/>
        </w:rPr>
        <w:t xml:space="preserve">        for i in tf_scores:</w:t>
      </w:r>
    </w:p>
    <w:p w14:paraId="6AB5C868" w14:textId="77777777" w:rsidR="00D25782" w:rsidRPr="00E36F26" w:rsidRDefault="00D25782" w:rsidP="00D25782">
      <w:pPr>
        <w:pStyle w:val="pw-post-body-paragraph"/>
        <w:shd w:val="clear" w:color="auto" w:fill="FFFFFF"/>
        <w:spacing w:before="206" w:beforeAutospacing="0"/>
        <w:contextualSpacing/>
        <w:rPr>
          <w:rFonts w:ascii="Consolas" w:hAnsi="Consolas"/>
          <w:color w:val="292929"/>
          <w:spacing w:val="-1"/>
          <w:sz w:val="22"/>
          <w:szCs w:val="22"/>
        </w:rPr>
      </w:pPr>
      <w:r w:rsidRPr="00E36F26">
        <w:rPr>
          <w:rFonts w:ascii="Consolas" w:hAnsi="Consolas"/>
          <w:color w:val="292929"/>
          <w:spacing w:val="-1"/>
          <w:sz w:val="22"/>
          <w:szCs w:val="22"/>
        </w:rPr>
        <w:t xml:space="preserve">            if j['key'] == i['key'] and j['id'] == i['id']:</w:t>
      </w:r>
    </w:p>
    <w:p w14:paraId="5AD62B8D" w14:textId="77777777" w:rsidR="00D25782" w:rsidRPr="00E36F26" w:rsidRDefault="00D25782" w:rsidP="00D25782">
      <w:pPr>
        <w:pStyle w:val="pw-post-body-paragraph"/>
        <w:shd w:val="clear" w:color="auto" w:fill="FFFFFF"/>
        <w:spacing w:before="206" w:beforeAutospacing="0"/>
        <w:contextualSpacing/>
        <w:rPr>
          <w:rFonts w:ascii="Consolas" w:hAnsi="Consolas"/>
          <w:color w:val="292929"/>
          <w:spacing w:val="-1"/>
          <w:sz w:val="22"/>
          <w:szCs w:val="22"/>
        </w:rPr>
      </w:pPr>
      <w:r w:rsidRPr="00E36F26">
        <w:rPr>
          <w:rFonts w:ascii="Consolas" w:hAnsi="Consolas"/>
          <w:color w:val="292929"/>
          <w:spacing w:val="-1"/>
          <w:sz w:val="22"/>
          <w:szCs w:val="22"/>
        </w:rPr>
        <w:t xml:space="preserve">                temp = {</w:t>
      </w:r>
    </w:p>
    <w:p w14:paraId="65519E08" w14:textId="77777777" w:rsidR="00D25782" w:rsidRPr="00E36F26" w:rsidRDefault="00D25782" w:rsidP="00D25782">
      <w:pPr>
        <w:pStyle w:val="pw-post-body-paragraph"/>
        <w:shd w:val="clear" w:color="auto" w:fill="FFFFFF"/>
        <w:spacing w:before="206" w:beforeAutospacing="0"/>
        <w:contextualSpacing/>
        <w:rPr>
          <w:rFonts w:ascii="Consolas" w:hAnsi="Consolas"/>
          <w:color w:val="292929"/>
          <w:spacing w:val="-1"/>
          <w:sz w:val="22"/>
          <w:szCs w:val="22"/>
        </w:rPr>
      </w:pPr>
      <w:r w:rsidRPr="00E36F26">
        <w:rPr>
          <w:rFonts w:ascii="Consolas" w:hAnsi="Consolas"/>
          <w:color w:val="292929"/>
          <w:spacing w:val="-1"/>
          <w:sz w:val="22"/>
          <w:szCs w:val="22"/>
        </w:rPr>
        <w:t xml:space="preserve">                    'id': j['id'],</w:t>
      </w:r>
    </w:p>
    <w:p w14:paraId="072882A2" w14:textId="77777777" w:rsidR="00D25782" w:rsidRPr="00E36F26" w:rsidRDefault="00D25782" w:rsidP="00D25782">
      <w:pPr>
        <w:pStyle w:val="pw-post-body-paragraph"/>
        <w:shd w:val="clear" w:color="auto" w:fill="FFFFFF"/>
        <w:spacing w:before="206" w:beforeAutospacing="0"/>
        <w:contextualSpacing/>
        <w:rPr>
          <w:rFonts w:ascii="Consolas" w:hAnsi="Consolas"/>
          <w:color w:val="292929"/>
          <w:spacing w:val="-1"/>
          <w:sz w:val="22"/>
          <w:szCs w:val="22"/>
        </w:rPr>
      </w:pPr>
      <w:r w:rsidRPr="00E36F26">
        <w:rPr>
          <w:rFonts w:ascii="Consolas" w:hAnsi="Consolas"/>
          <w:color w:val="292929"/>
          <w:spacing w:val="-1"/>
          <w:sz w:val="22"/>
          <w:szCs w:val="22"/>
        </w:rPr>
        <w:lastRenderedPageBreak/>
        <w:t xml:space="preserve">                    'tfidf_score': j['idf_score']*i['tf_score'],</w:t>
      </w:r>
    </w:p>
    <w:p w14:paraId="38283FA4" w14:textId="77777777" w:rsidR="00D25782" w:rsidRPr="00E36F26" w:rsidRDefault="00D25782" w:rsidP="00D25782">
      <w:pPr>
        <w:pStyle w:val="pw-post-body-paragraph"/>
        <w:shd w:val="clear" w:color="auto" w:fill="FFFFFF"/>
        <w:spacing w:before="206" w:beforeAutospacing="0"/>
        <w:contextualSpacing/>
        <w:rPr>
          <w:rFonts w:ascii="Consolas" w:hAnsi="Consolas"/>
          <w:color w:val="292929"/>
          <w:spacing w:val="-1"/>
          <w:sz w:val="22"/>
          <w:szCs w:val="22"/>
        </w:rPr>
      </w:pPr>
      <w:r w:rsidRPr="00E36F26">
        <w:rPr>
          <w:rFonts w:ascii="Consolas" w:hAnsi="Consolas"/>
          <w:color w:val="292929"/>
          <w:spacing w:val="-1"/>
          <w:sz w:val="22"/>
          <w:szCs w:val="22"/>
        </w:rPr>
        <w:t xml:space="preserve">                    'key': j['key']</w:t>
      </w:r>
    </w:p>
    <w:p w14:paraId="7B1E58A8" w14:textId="77777777" w:rsidR="00D25782" w:rsidRPr="00E36F26" w:rsidRDefault="00D25782" w:rsidP="00D25782">
      <w:pPr>
        <w:pStyle w:val="pw-post-body-paragraph"/>
        <w:shd w:val="clear" w:color="auto" w:fill="FFFFFF"/>
        <w:spacing w:before="206" w:beforeAutospacing="0"/>
        <w:contextualSpacing/>
        <w:rPr>
          <w:rFonts w:ascii="Consolas" w:hAnsi="Consolas"/>
          <w:color w:val="292929"/>
          <w:spacing w:val="-1"/>
          <w:sz w:val="22"/>
          <w:szCs w:val="22"/>
        </w:rPr>
      </w:pPr>
      <w:r w:rsidRPr="00E36F26">
        <w:rPr>
          <w:rFonts w:ascii="Consolas" w:hAnsi="Consolas"/>
          <w:color w:val="292929"/>
          <w:spacing w:val="-1"/>
          <w:sz w:val="22"/>
          <w:szCs w:val="22"/>
        </w:rPr>
        <w:t xml:space="preserve">                }</w:t>
      </w:r>
    </w:p>
    <w:p w14:paraId="563C1C51" w14:textId="77777777" w:rsidR="00D25782" w:rsidRPr="00E36F26" w:rsidRDefault="00D25782" w:rsidP="00D25782">
      <w:pPr>
        <w:pStyle w:val="pw-post-body-paragraph"/>
        <w:shd w:val="clear" w:color="auto" w:fill="FFFFFF"/>
        <w:spacing w:before="206" w:beforeAutospacing="0"/>
        <w:contextualSpacing/>
        <w:rPr>
          <w:rFonts w:ascii="Consolas" w:hAnsi="Consolas"/>
          <w:color w:val="292929"/>
          <w:spacing w:val="-1"/>
          <w:sz w:val="22"/>
          <w:szCs w:val="22"/>
        </w:rPr>
      </w:pPr>
      <w:r w:rsidRPr="00E36F26">
        <w:rPr>
          <w:rFonts w:ascii="Consolas" w:hAnsi="Consolas"/>
          <w:color w:val="292929"/>
          <w:spacing w:val="-1"/>
          <w:sz w:val="22"/>
          <w:szCs w:val="22"/>
        </w:rPr>
        <w:t xml:space="preserve">                tfidf_scores.append(temp)</w:t>
      </w:r>
    </w:p>
    <w:p w14:paraId="79098BE9" w14:textId="5B172FDB" w:rsidR="00D25782" w:rsidRDefault="00D25782" w:rsidP="00D25782">
      <w:pPr>
        <w:pStyle w:val="pw-post-body-paragraph"/>
        <w:shd w:val="clear" w:color="auto" w:fill="FFFFFF"/>
        <w:spacing w:before="206" w:beforeAutospacing="0" w:after="0" w:afterAutospacing="0"/>
        <w:contextualSpacing/>
        <w:rPr>
          <w:rFonts w:ascii="Consolas" w:hAnsi="Consolas"/>
          <w:color w:val="292929"/>
          <w:spacing w:val="-1"/>
          <w:sz w:val="22"/>
          <w:szCs w:val="22"/>
        </w:rPr>
      </w:pPr>
      <w:r w:rsidRPr="00E36F26">
        <w:rPr>
          <w:rFonts w:ascii="Consolas" w:hAnsi="Consolas"/>
          <w:color w:val="292929"/>
          <w:spacing w:val="-1"/>
          <w:sz w:val="22"/>
          <w:szCs w:val="22"/>
        </w:rPr>
        <w:t xml:space="preserve">    return tfidf_scores</w:t>
      </w:r>
    </w:p>
    <w:p w14:paraId="5F4CD342" w14:textId="77777777" w:rsidR="00E36F26" w:rsidRPr="00E36F26" w:rsidRDefault="00E36F26" w:rsidP="00D25782">
      <w:pPr>
        <w:pStyle w:val="pw-post-body-paragraph"/>
        <w:shd w:val="clear" w:color="auto" w:fill="FFFFFF"/>
        <w:spacing w:before="206" w:beforeAutospacing="0" w:after="0" w:afterAutospacing="0"/>
        <w:contextualSpacing/>
        <w:rPr>
          <w:rFonts w:ascii="Consolas" w:hAnsi="Consolas"/>
          <w:color w:val="292929"/>
          <w:spacing w:val="-1"/>
          <w:sz w:val="22"/>
          <w:szCs w:val="22"/>
        </w:rPr>
      </w:pPr>
    </w:p>
    <w:p w14:paraId="34A2C02B" w14:textId="467B36B1" w:rsidR="00D25782" w:rsidRDefault="0057759A" w:rsidP="00D25782">
      <w:pPr>
        <w:pStyle w:val="pw-post-body-paragraph"/>
        <w:shd w:val="clear" w:color="auto" w:fill="FFFFFF"/>
        <w:spacing w:before="206" w:beforeAutospacing="0" w:after="0" w:afterAutospacing="0" w:line="276" w:lineRule="auto"/>
        <w:rPr>
          <w:color w:val="292929"/>
          <w:spacing w:val="-1"/>
        </w:rPr>
      </w:pPr>
      <w:r>
        <w:rPr>
          <w:color w:val="292929"/>
          <w:spacing w:val="-1"/>
        </w:rPr>
        <w:t>3.)</w:t>
      </w:r>
      <w:r w:rsidR="00E36F26">
        <w:rPr>
          <w:color w:val="292929"/>
          <w:spacing w:val="-1"/>
        </w:rPr>
        <w:t>Devise a logic to extract youtube link and then send it to the model for generating the summary from of the transcripts :</w:t>
      </w:r>
    </w:p>
    <w:p w14:paraId="1B240055" w14:textId="77777777" w:rsidR="00E36F26" w:rsidRDefault="00E36F26" w:rsidP="00D25782">
      <w:pPr>
        <w:pStyle w:val="pw-post-body-paragraph"/>
        <w:shd w:val="clear" w:color="auto" w:fill="FFFFFF"/>
        <w:spacing w:before="206" w:beforeAutospacing="0" w:after="0" w:afterAutospacing="0" w:line="276" w:lineRule="auto"/>
        <w:rPr>
          <w:color w:val="292929"/>
          <w:spacing w:val="-1"/>
        </w:rPr>
      </w:pPr>
    </w:p>
    <w:p w14:paraId="7D5C2D4E" w14:textId="77777777" w:rsidR="00E36F26" w:rsidRPr="00E36F26" w:rsidRDefault="00E36F26" w:rsidP="00E36F26">
      <w:pPr>
        <w:pStyle w:val="pw-post-body-paragraph"/>
        <w:shd w:val="clear" w:color="auto" w:fill="FFFFFF"/>
        <w:spacing w:before="206" w:beforeAutospacing="0" w:line="276" w:lineRule="auto"/>
        <w:contextualSpacing/>
        <w:rPr>
          <w:rFonts w:ascii="Consolas" w:hAnsi="Consolas"/>
          <w:color w:val="292929"/>
          <w:spacing w:val="-1"/>
        </w:rPr>
      </w:pPr>
      <w:r w:rsidRPr="00E36F26">
        <w:rPr>
          <w:rFonts w:ascii="Consolas" w:hAnsi="Consolas"/>
          <w:color w:val="292929"/>
          <w:spacing w:val="-1"/>
        </w:rPr>
        <w:t>from youtube_transcript_api import YouTubeTranscriptApi</w:t>
      </w:r>
    </w:p>
    <w:p w14:paraId="54430A5D" w14:textId="77777777" w:rsidR="00E36F26" w:rsidRPr="00E36F26" w:rsidRDefault="00E36F26" w:rsidP="00E36F26">
      <w:pPr>
        <w:pStyle w:val="pw-post-body-paragraph"/>
        <w:shd w:val="clear" w:color="auto" w:fill="FFFFFF"/>
        <w:spacing w:before="206" w:beforeAutospacing="0" w:line="276" w:lineRule="auto"/>
        <w:contextualSpacing/>
        <w:rPr>
          <w:rFonts w:ascii="Consolas" w:hAnsi="Consolas"/>
          <w:color w:val="292929"/>
          <w:spacing w:val="-1"/>
        </w:rPr>
      </w:pPr>
      <w:r w:rsidRPr="00E36F26">
        <w:rPr>
          <w:rFonts w:ascii="Consolas" w:hAnsi="Consolas"/>
          <w:color w:val="292929"/>
          <w:spacing w:val="-1"/>
        </w:rPr>
        <w:t>from transformers import pipeline</w:t>
      </w:r>
    </w:p>
    <w:p w14:paraId="098438C5" w14:textId="77777777" w:rsidR="00E36F26" w:rsidRPr="00E36F26" w:rsidRDefault="00E36F26" w:rsidP="00E36F26">
      <w:pPr>
        <w:pStyle w:val="pw-post-body-paragraph"/>
        <w:shd w:val="clear" w:color="auto" w:fill="FFFFFF"/>
        <w:spacing w:before="206" w:beforeAutospacing="0" w:line="276" w:lineRule="auto"/>
        <w:contextualSpacing/>
        <w:rPr>
          <w:rFonts w:ascii="Consolas" w:hAnsi="Consolas"/>
          <w:color w:val="292929"/>
          <w:spacing w:val="-1"/>
          <w:sz w:val="22"/>
          <w:szCs w:val="22"/>
        </w:rPr>
      </w:pPr>
    </w:p>
    <w:p w14:paraId="3082814F" w14:textId="77777777" w:rsidR="00E36F26" w:rsidRPr="00E36F26" w:rsidRDefault="00E36F26" w:rsidP="00E36F26">
      <w:pPr>
        <w:pStyle w:val="pw-post-body-paragraph"/>
        <w:shd w:val="clear" w:color="auto" w:fill="FFFFFF"/>
        <w:spacing w:before="206" w:beforeAutospacing="0" w:line="276" w:lineRule="auto"/>
        <w:contextualSpacing/>
        <w:rPr>
          <w:rFonts w:ascii="Consolas" w:hAnsi="Consolas"/>
          <w:color w:val="292929"/>
          <w:spacing w:val="-1"/>
          <w:sz w:val="22"/>
          <w:szCs w:val="22"/>
        </w:rPr>
      </w:pPr>
      <w:r w:rsidRPr="00E36F26">
        <w:rPr>
          <w:rFonts w:ascii="Consolas" w:hAnsi="Consolas"/>
          <w:color w:val="292929"/>
          <w:spacing w:val="-1"/>
          <w:sz w:val="22"/>
          <w:szCs w:val="22"/>
        </w:rPr>
        <w:t>def get_transcript(video_id):</w:t>
      </w:r>
    </w:p>
    <w:p w14:paraId="19A77FD4" w14:textId="77777777" w:rsidR="00E36F26" w:rsidRPr="00E36F26" w:rsidRDefault="00E36F26" w:rsidP="00E36F26">
      <w:pPr>
        <w:pStyle w:val="pw-post-body-paragraph"/>
        <w:shd w:val="clear" w:color="auto" w:fill="FFFFFF"/>
        <w:spacing w:before="206" w:beforeAutospacing="0" w:line="276" w:lineRule="auto"/>
        <w:contextualSpacing/>
        <w:rPr>
          <w:rFonts w:ascii="Consolas" w:hAnsi="Consolas"/>
          <w:color w:val="292929"/>
          <w:spacing w:val="-1"/>
          <w:sz w:val="22"/>
          <w:szCs w:val="22"/>
        </w:rPr>
      </w:pPr>
      <w:r w:rsidRPr="00E36F26">
        <w:rPr>
          <w:rFonts w:ascii="Consolas" w:hAnsi="Consolas"/>
          <w:color w:val="292929"/>
          <w:spacing w:val="-1"/>
          <w:sz w:val="22"/>
          <w:szCs w:val="22"/>
        </w:rPr>
        <w:t xml:space="preserve">    transcript_list = YouTubeTranscriptApi.get_transcript(video_id)</w:t>
      </w:r>
    </w:p>
    <w:p w14:paraId="49DFB079" w14:textId="77777777" w:rsidR="00E36F26" w:rsidRPr="00E36F26" w:rsidRDefault="00E36F26" w:rsidP="00E36F26">
      <w:pPr>
        <w:pStyle w:val="pw-post-body-paragraph"/>
        <w:shd w:val="clear" w:color="auto" w:fill="FFFFFF"/>
        <w:spacing w:before="206" w:beforeAutospacing="0" w:line="276" w:lineRule="auto"/>
        <w:contextualSpacing/>
        <w:rPr>
          <w:rFonts w:ascii="Consolas" w:hAnsi="Consolas"/>
          <w:color w:val="292929"/>
          <w:spacing w:val="-1"/>
          <w:sz w:val="22"/>
          <w:szCs w:val="22"/>
        </w:rPr>
      </w:pPr>
      <w:r w:rsidRPr="00E36F26">
        <w:rPr>
          <w:rFonts w:ascii="Consolas" w:hAnsi="Consolas"/>
          <w:color w:val="292929"/>
          <w:spacing w:val="-1"/>
          <w:sz w:val="22"/>
          <w:szCs w:val="22"/>
        </w:rPr>
        <w:t xml:space="preserve">    transcript = ' '.join([d['text'] for d in transcript_list])</w:t>
      </w:r>
    </w:p>
    <w:p w14:paraId="25576DD6" w14:textId="7E79653F" w:rsidR="00E36F26" w:rsidRPr="00E36F26" w:rsidRDefault="00E36F26" w:rsidP="00E36F26">
      <w:pPr>
        <w:pStyle w:val="pw-post-body-paragraph"/>
        <w:shd w:val="clear" w:color="auto" w:fill="FFFFFF"/>
        <w:spacing w:before="206" w:beforeAutospacing="0" w:line="276" w:lineRule="auto"/>
        <w:contextualSpacing/>
        <w:rPr>
          <w:rFonts w:ascii="Consolas" w:hAnsi="Consolas"/>
          <w:color w:val="292929"/>
          <w:spacing w:val="-1"/>
          <w:sz w:val="22"/>
          <w:szCs w:val="22"/>
        </w:rPr>
      </w:pPr>
      <w:r w:rsidRPr="00E36F26">
        <w:rPr>
          <w:rFonts w:ascii="Consolas" w:hAnsi="Consolas"/>
          <w:color w:val="292929"/>
          <w:spacing w:val="-1"/>
          <w:sz w:val="22"/>
          <w:szCs w:val="22"/>
        </w:rPr>
        <w:t xml:space="preserve">    return transcript</w:t>
      </w:r>
    </w:p>
    <w:p w14:paraId="261D81E3" w14:textId="77777777" w:rsidR="00E36F26" w:rsidRPr="00E36F26" w:rsidRDefault="00E36F26" w:rsidP="00E36F26">
      <w:pPr>
        <w:pStyle w:val="pw-post-body-paragraph"/>
        <w:shd w:val="clear" w:color="auto" w:fill="FFFFFF"/>
        <w:spacing w:before="206" w:beforeAutospacing="0" w:line="276" w:lineRule="auto"/>
        <w:contextualSpacing/>
        <w:rPr>
          <w:rFonts w:ascii="Consolas" w:hAnsi="Consolas"/>
          <w:color w:val="292929"/>
          <w:spacing w:val="-1"/>
          <w:sz w:val="22"/>
          <w:szCs w:val="22"/>
        </w:rPr>
      </w:pPr>
      <w:r w:rsidRPr="00E36F26">
        <w:rPr>
          <w:rFonts w:ascii="Consolas" w:hAnsi="Consolas"/>
          <w:color w:val="292929"/>
          <w:spacing w:val="-1"/>
          <w:sz w:val="22"/>
          <w:szCs w:val="22"/>
        </w:rPr>
        <w:t>def get_summary(transcript):</w:t>
      </w:r>
    </w:p>
    <w:p w14:paraId="550CB575" w14:textId="77777777" w:rsidR="00E36F26" w:rsidRPr="00E36F26" w:rsidRDefault="00E36F26" w:rsidP="00E36F26">
      <w:pPr>
        <w:pStyle w:val="pw-post-body-paragraph"/>
        <w:shd w:val="clear" w:color="auto" w:fill="FFFFFF"/>
        <w:spacing w:before="206" w:beforeAutospacing="0" w:line="276" w:lineRule="auto"/>
        <w:contextualSpacing/>
        <w:rPr>
          <w:rFonts w:ascii="Consolas" w:hAnsi="Consolas"/>
          <w:color w:val="292929"/>
          <w:spacing w:val="-1"/>
          <w:sz w:val="22"/>
          <w:szCs w:val="22"/>
        </w:rPr>
      </w:pPr>
      <w:r w:rsidRPr="00E36F26">
        <w:rPr>
          <w:rFonts w:ascii="Consolas" w:hAnsi="Consolas"/>
          <w:color w:val="292929"/>
          <w:spacing w:val="-1"/>
          <w:sz w:val="22"/>
          <w:szCs w:val="22"/>
        </w:rPr>
        <w:t xml:space="preserve">    summariser = pipeline(</w:t>
      </w:r>
    </w:p>
    <w:p w14:paraId="639A3B18" w14:textId="77777777" w:rsidR="00E36F26" w:rsidRPr="00E36F26" w:rsidRDefault="00E36F26" w:rsidP="00E36F26">
      <w:pPr>
        <w:pStyle w:val="pw-post-body-paragraph"/>
        <w:shd w:val="clear" w:color="auto" w:fill="FFFFFF"/>
        <w:spacing w:before="206" w:beforeAutospacing="0" w:line="276" w:lineRule="auto"/>
        <w:contextualSpacing/>
        <w:rPr>
          <w:rFonts w:ascii="Consolas" w:hAnsi="Consolas"/>
          <w:color w:val="292929"/>
          <w:spacing w:val="-1"/>
          <w:sz w:val="22"/>
          <w:szCs w:val="22"/>
        </w:rPr>
      </w:pPr>
      <w:r w:rsidRPr="00E36F26">
        <w:rPr>
          <w:rFonts w:ascii="Consolas" w:hAnsi="Consolas"/>
          <w:color w:val="292929"/>
          <w:spacing w:val="-1"/>
          <w:sz w:val="22"/>
          <w:szCs w:val="22"/>
        </w:rPr>
        <w:t xml:space="preserve">        "summarization",</w:t>
      </w:r>
    </w:p>
    <w:p w14:paraId="2ED9EFA5" w14:textId="77777777" w:rsidR="00E36F26" w:rsidRPr="00E36F26" w:rsidRDefault="00E36F26" w:rsidP="00E36F26">
      <w:pPr>
        <w:pStyle w:val="pw-post-body-paragraph"/>
        <w:shd w:val="clear" w:color="auto" w:fill="FFFFFF"/>
        <w:spacing w:before="206" w:beforeAutospacing="0" w:line="276" w:lineRule="auto"/>
        <w:contextualSpacing/>
        <w:rPr>
          <w:rFonts w:ascii="Consolas" w:hAnsi="Consolas"/>
          <w:color w:val="292929"/>
          <w:spacing w:val="-1"/>
          <w:sz w:val="22"/>
          <w:szCs w:val="22"/>
        </w:rPr>
      </w:pPr>
      <w:r w:rsidRPr="00E36F26">
        <w:rPr>
          <w:rFonts w:ascii="Consolas" w:hAnsi="Consolas"/>
          <w:color w:val="292929"/>
          <w:spacing w:val="-1"/>
          <w:sz w:val="22"/>
          <w:szCs w:val="22"/>
        </w:rPr>
        <w:t xml:space="preserve">        model="sshleifer/distilbart-cnn-12-6",</w:t>
      </w:r>
    </w:p>
    <w:p w14:paraId="79CB644E" w14:textId="77777777" w:rsidR="00E36F26" w:rsidRPr="00E36F26" w:rsidRDefault="00E36F26" w:rsidP="00E36F26">
      <w:pPr>
        <w:pStyle w:val="pw-post-body-paragraph"/>
        <w:shd w:val="clear" w:color="auto" w:fill="FFFFFF"/>
        <w:spacing w:before="206" w:beforeAutospacing="0" w:line="276" w:lineRule="auto"/>
        <w:contextualSpacing/>
        <w:rPr>
          <w:rFonts w:ascii="Consolas" w:hAnsi="Consolas"/>
          <w:color w:val="292929"/>
          <w:spacing w:val="-1"/>
          <w:sz w:val="22"/>
          <w:szCs w:val="22"/>
        </w:rPr>
      </w:pPr>
      <w:r w:rsidRPr="00E36F26">
        <w:rPr>
          <w:rFonts w:ascii="Consolas" w:hAnsi="Consolas"/>
          <w:color w:val="292929"/>
          <w:spacing w:val="-1"/>
          <w:sz w:val="22"/>
          <w:szCs w:val="22"/>
        </w:rPr>
        <w:t xml:space="preserve">        tokenizer="sshleifer/distilbart-cnn-12-6",</w:t>
      </w:r>
    </w:p>
    <w:p w14:paraId="0AD3FC99" w14:textId="77777777" w:rsidR="00E36F26" w:rsidRPr="00E36F26" w:rsidRDefault="00E36F26" w:rsidP="00E36F26">
      <w:pPr>
        <w:pStyle w:val="pw-post-body-paragraph"/>
        <w:shd w:val="clear" w:color="auto" w:fill="FFFFFF"/>
        <w:spacing w:before="206" w:beforeAutospacing="0" w:line="276" w:lineRule="auto"/>
        <w:contextualSpacing/>
        <w:rPr>
          <w:rFonts w:ascii="Consolas" w:hAnsi="Consolas"/>
          <w:color w:val="292929"/>
          <w:spacing w:val="-1"/>
          <w:sz w:val="22"/>
          <w:szCs w:val="22"/>
        </w:rPr>
      </w:pPr>
      <w:r w:rsidRPr="00E36F26">
        <w:rPr>
          <w:rFonts w:ascii="Consolas" w:hAnsi="Consolas"/>
          <w:color w:val="292929"/>
          <w:spacing w:val="-1"/>
          <w:sz w:val="22"/>
          <w:szCs w:val="22"/>
        </w:rPr>
        <w:t xml:space="preserve">        revision="a4f8f3e",</w:t>
      </w:r>
    </w:p>
    <w:p w14:paraId="018E4198" w14:textId="77777777" w:rsidR="00E36F26" w:rsidRPr="00E36F26" w:rsidRDefault="00E36F26" w:rsidP="00E36F26">
      <w:pPr>
        <w:pStyle w:val="pw-post-body-paragraph"/>
        <w:shd w:val="clear" w:color="auto" w:fill="FFFFFF"/>
        <w:spacing w:before="206" w:beforeAutospacing="0" w:line="276" w:lineRule="auto"/>
        <w:contextualSpacing/>
        <w:rPr>
          <w:rFonts w:ascii="Consolas" w:hAnsi="Consolas"/>
          <w:color w:val="292929"/>
          <w:spacing w:val="-1"/>
          <w:sz w:val="22"/>
          <w:szCs w:val="22"/>
        </w:rPr>
      </w:pPr>
      <w:r w:rsidRPr="00E36F26">
        <w:rPr>
          <w:rFonts w:ascii="Consolas" w:hAnsi="Consolas"/>
          <w:color w:val="292929"/>
          <w:spacing w:val="-1"/>
          <w:sz w:val="22"/>
          <w:szCs w:val="22"/>
        </w:rPr>
        <w:t xml:space="preserve">        max_length=100,</w:t>
      </w:r>
    </w:p>
    <w:p w14:paraId="497706AF" w14:textId="77777777" w:rsidR="00E36F26" w:rsidRPr="00E36F26" w:rsidRDefault="00E36F26" w:rsidP="00E36F26">
      <w:pPr>
        <w:pStyle w:val="pw-post-body-paragraph"/>
        <w:shd w:val="clear" w:color="auto" w:fill="FFFFFF"/>
        <w:spacing w:before="206" w:beforeAutospacing="0" w:line="276" w:lineRule="auto"/>
        <w:contextualSpacing/>
        <w:rPr>
          <w:rFonts w:ascii="Consolas" w:hAnsi="Consolas"/>
          <w:color w:val="292929"/>
          <w:spacing w:val="-1"/>
          <w:sz w:val="22"/>
          <w:szCs w:val="22"/>
        </w:rPr>
      </w:pPr>
      <w:r w:rsidRPr="00E36F26">
        <w:rPr>
          <w:rFonts w:ascii="Consolas" w:hAnsi="Consolas"/>
          <w:color w:val="292929"/>
          <w:spacing w:val="-1"/>
          <w:sz w:val="22"/>
          <w:szCs w:val="22"/>
        </w:rPr>
        <w:t xml:space="preserve">    )</w:t>
      </w:r>
    </w:p>
    <w:p w14:paraId="764856B1" w14:textId="77777777" w:rsidR="00E36F26" w:rsidRPr="00E36F26" w:rsidRDefault="00E36F26" w:rsidP="00E36F26">
      <w:pPr>
        <w:pStyle w:val="pw-post-body-paragraph"/>
        <w:shd w:val="clear" w:color="auto" w:fill="FFFFFF"/>
        <w:spacing w:before="206" w:beforeAutospacing="0" w:line="276" w:lineRule="auto"/>
        <w:contextualSpacing/>
        <w:rPr>
          <w:rFonts w:ascii="Consolas" w:hAnsi="Consolas"/>
          <w:color w:val="292929"/>
          <w:spacing w:val="-1"/>
          <w:sz w:val="22"/>
          <w:szCs w:val="22"/>
        </w:rPr>
      </w:pPr>
      <w:r w:rsidRPr="00E36F26">
        <w:rPr>
          <w:rFonts w:ascii="Consolas" w:hAnsi="Consolas"/>
          <w:color w:val="292929"/>
          <w:spacing w:val="-1"/>
          <w:sz w:val="22"/>
          <w:szCs w:val="22"/>
        </w:rPr>
        <w:t xml:space="preserve">    summary = ''</w:t>
      </w:r>
    </w:p>
    <w:p w14:paraId="5032B7EA" w14:textId="77777777" w:rsidR="00E36F26" w:rsidRPr="00E36F26" w:rsidRDefault="00E36F26" w:rsidP="00E36F26">
      <w:pPr>
        <w:pStyle w:val="pw-post-body-paragraph"/>
        <w:shd w:val="clear" w:color="auto" w:fill="FFFFFF"/>
        <w:spacing w:before="206" w:beforeAutospacing="0" w:line="276" w:lineRule="auto"/>
        <w:contextualSpacing/>
        <w:rPr>
          <w:rFonts w:ascii="Consolas" w:hAnsi="Consolas"/>
          <w:color w:val="292929"/>
          <w:spacing w:val="-1"/>
          <w:sz w:val="22"/>
          <w:szCs w:val="22"/>
        </w:rPr>
      </w:pPr>
      <w:r w:rsidRPr="00E36F26">
        <w:rPr>
          <w:rFonts w:ascii="Consolas" w:hAnsi="Consolas"/>
          <w:color w:val="292929"/>
          <w:spacing w:val="-1"/>
          <w:sz w:val="22"/>
          <w:szCs w:val="22"/>
        </w:rPr>
        <w:t xml:space="preserve">    for i in range(0, (len(transcript)//1000)+1):</w:t>
      </w:r>
    </w:p>
    <w:p w14:paraId="44C67056" w14:textId="77777777" w:rsidR="00E36F26" w:rsidRPr="00E36F26" w:rsidRDefault="00E36F26" w:rsidP="00E36F26">
      <w:pPr>
        <w:pStyle w:val="pw-post-body-paragraph"/>
        <w:shd w:val="clear" w:color="auto" w:fill="FFFFFF"/>
        <w:spacing w:before="206" w:beforeAutospacing="0" w:line="276" w:lineRule="auto"/>
        <w:contextualSpacing/>
        <w:rPr>
          <w:rFonts w:ascii="Consolas" w:hAnsi="Consolas"/>
          <w:color w:val="292929"/>
          <w:spacing w:val="-1"/>
          <w:sz w:val="22"/>
          <w:szCs w:val="22"/>
        </w:rPr>
      </w:pPr>
      <w:r w:rsidRPr="00E36F26">
        <w:rPr>
          <w:rFonts w:ascii="Consolas" w:hAnsi="Consolas"/>
          <w:color w:val="292929"/>
          <w:spacing w:val="-1"/>
          <w:sz w:val="22"/>
          <w:szCs w:val="22"/>
        </w:rPr>
        <w:t xml:space="preserve">        summary_text = summariser(</w:t>
      </w:r>
    </w:p>
    <w:p w14:paraId="0BD07567" w14:textId="77777777" w:rsidR="00E36F26" w:rsidRPr="00E36F26" w:rsidRDefault="00E36F26" w:rsidP="00E36F26">
      <w:pPr>
        <w:pStyle w:val="pw-post-body-paragraph"/>
        <w:shd w:val="clear" w:color="auto" w:fill="FFFFFF"/>
        <w:spacing w:before="206" w:beforeAutospacing="0" w:line="276" w:lineRule="auto"/>
        <w:contextualSpacing/>
        <w:rPr>
          <w:rFonts w:ascii="Consolas" w:hAnsi="Consolas"/>
          <w:color w:val="292929"/>
          <w:spacing w:val="-1"/>
          <w:sz w:val="22"/>
          <w:szCs w:val="22"/>
        </w:rPr>
      </w:pPr>
      <w:r w:rsidRPr="00E36F26">
        <w:rPr>
          <w:rFonts w:ascii="Consolas" w:hAnsi="Consolas"/>
          <w:color w:val="292929"/>
          <w:spacing w:val="-1"/>
          <w:sz w:val="22"/>
          <w:szCs w:val="22"/>
        </w:rPr>
        <w:t xml:space="preserve">            transcript[i*1000:(i+1)*1000])[0]['summary_text']</w:t>
      </w:r>
    </w:p>
    <w:p w14:paraId="5734A1F2" w14:textId="77777777" w:rsidR="00E36F26" w:rsidRPr="00E36F26" w:rsidRDefault="00E36F26" w:rsidP="00E36F26">
      <w:pPr>
        <w:pStyle w:val="pw-post-body-paragraph"/>
        <w:shd w:val="clear" w:color="auto" w:fill="FFFFFF"/>
        <w:spacing w:before="206" w:beforeAutospacing="0" w:line="276" w:lineRule="auto"/>
        <w:contextualSpacing/>
        <w:rPr>
          <w:rFonts w:ascii="Consolas" w:hAnsi="Consolas"/>
          <w:color w:val="292929"/>
          <w:spacing w:val="-1"/>
          <w:sz w:val="22"/>
          <w:szCs w:val="22"/>
        </w:rPr>
      </w:pPr>
      <w:r w:rsidRPr="00E36F26">
        <w:rPr>
          <w:rFonts w:ascii="Consolas" w:hAnsi="Consolas"/>
          <w:color w:val="292929"/>
          <w:spacing w:val="-1"/>
          <w:sz w:val="22"/>
          <w:szCs w:val="22"/>
        </w:rPr>
        <w:t xml:space="preserve">        summary = summary + summary_text + ' '</w:t>
      </w:r>
    </w:p>
    <w:p w14:paraId="04905A4D" w14:textId="19359D3A" w:rsidR="00E36F26" w:rsidRDefault="00E36F26" w:rsidP="00E36F26">
      <w:pPr>
        <w:pStyle w:val="pw-post-body-paragraph"/>
        <w:shd w:val="clear" w:color="auto" w:fill="FFFFFF"/>
        <w:spacing w:before="206" w:beforeAutospacing="0" w:after="0" w:afterAutospacing="0" w:line="276" w:lineRule="auto"/>
        <w:contextualSpacing/>
        <w:rPr>
          <w:rFonts w:ascii="Consolas" w:hAnsi="Consolas"/>
          <w:color w:val="292929"/>
          <w:spacing w:val="-1"/>
          <w:sz w:val="22"/>
          <w:szCs w:val="22"/>
        </w:rPr>
      </w:pPr>
      <w:r w:rsidRPr="00E36F26">
        <w:rPr>
          <w:rFonts w:ascii="Consolas" w:hAnsi="Consolas"/>
          <w:color w:val="292929"/>
          <w:spacing w:val="-1"/>
          <w:sz w:val="22"/>
          <w:szCs w:val="22"/>
        </w:rPr>
        <w:t xml:space="preserve">    return summary</w:t>
      </w:r>
    </w:p>
    <w:p w14:paraId="4F91BE2D" w14:textId="77777777" w:rsidR="00E36F26" w:rsidRPr="00E36F26" w:rsidRDefault="00E36F26" w:rsidP="00E36F26">
      <w:pPr>
        <w:pStyle w:val="pw-post-body-paragraph"/>
        <w:shd w:val="clear" w:color="auto" w:fill="FFFFFF"/>
        <w:spacing w:before="206" w:beforeAutospacing="0" w:after="0" w:afterAutospacing="0" w:line="276" w:lineRule="auto"/>
        <w:contextualSpacing/>
        <w:rPr>
          <w:color w:val="292929"/>
          <w:spacing w:val="-1"/>
        </w:rPr>
      </w:pPr>
    </w:p>
    <w:p w14:paraId="3AA0178A" w14:textId="1C0A5600" w:rsidR="00E36F26" w:rsidRDefault="0057759A" w:rsidP="00E36F26">
      <w:pPr>
        <w:pStyle w:val="pw-post-body-paragraph"/>
        <w:shd w:val="clear" w:color="auto" w:fill="FFFFFF"/>
        <w:spacing w:before="206" w:beforeAutospacing="0" w:after="0" w:afterAutospacing="0" w:line="276" w:lineRule="auto"/>
        <w:contextualSpacing/>
        <w:rPr>
          <w:color w:val="292929"/>
          <w:spacing w:val="-1"/>
        </w:rPr>
      </w:pPr>
      <w:r>
        <w:rPr>
          <w:color w:val="292929"/>
          <w:spacing w:val="-1"/>
        </w:rPr>
        <w:t>4.)</w:t>
      </w:r>
      <w:r w:rsidR="00E36F26" w:rsidRPr="00E36F26">
        <w:rPr>
          <w:color w:val="292929"/>
          <w:spacing w:val="-1"/>
        </w:rPr>
        <w:t xml:space="preserve">Build an endpoint for </w:t>
      </w:r>
      <w:r w:rsidRPr="00E36F26">
        <w:rPr>
          <w:color w:val="292929"/>
          <w:spacing w:val="-1"/>
        </w:rPr>
        <w:t>both logic</w:t>
      </w:r>
      <w:r w:rsidR="00E36F26" w:rsidRPr="00E36F26">
        <w:rPr>
          <w:color w:val="292929"/>
          <w:spacing w:val="-1"/>
        </w:rPr>
        <w:t xml:space="preserve"> and build a corresponding view for handling the post request made by the client from the frontend.</w:t>
      </w:r>
    </w:p>
    <w:p w14:paraId="4FC21904" w14:textId="77777777" w:rsidR="00E36F26" w:rsidRDefault="00E36F26" w:rsidP="00E36F26">
      <w:pPr>
        <w:pStyle w:val="pw-post-body-paragraph"/>
        <w:shd w:val="clear" w:color="auto" w:fill="FFFFFF"/>
        <w:spacing w:before="206" w:beforeAutospacing="0" w:after="0" w:afterAutospacing="0" w:line="276" w:lineRule="auto"/>
        <w:contextualSpacing/>
        <w:rPr>
          <w:color w:val="292929"/>
          <w:spacing w:val="-1"/>
        </w:rPr>
      </w:pPr>
    </w:p>
    <w:p w14:paraId="54A5C3D8" w14:textId="77777777" w:rsidR="00E36F26" w:rsidRPr="00E36F26" w:rsidRDefault="00E36F26" w:rsidP="00E36F26">
      <w:pPr>
        <w:pStyle w:val="pw-post-body-paragraph"/>
        <w:shd w:val="clear" w:color="auto" w:fill="FFFFFF"/>
        <w:spacing w:before="206" w:line="276" w:lineRule="auto"/>
        <w:contextualSpacing/>
        <w:rPr>
          <w:rFonts w:ascii="Consolas" w:eastAsia="UD Digi Kyokasho N-B" w:hAnsi="Consolas"/>
          <w:color w:val="292929"/>
          <w:spacing w:val="-1"/>
          <w:sz w:val="22"/>
          <w:szCs w:val="22"/>
        </w:rPr>
      </w:pPr>
      <w:r w:rsidRPr="00E36F26">
        <w:rPr>
          <w:rFonts w:ascii="Consolas" w:eastAsia="UD Digi Kyokasho N-B" w:hAnsi="Consolas"/>
          <w:color w:val="292929"/>
          <w:spacing w:val="-1"/>
          <w:sz w:val="22"/>
          <w:szCs w:val="22"/>
        </w:rPr>
        <w:t>class SummarizeView(APIView):</w:t>
      </w:r>
    </w:p>
    <w:p w14:paraId="765724E2" w14:textId="77777777" w:rsidR="00E36F26" w:rsidRPr="00E36F26" w:rsidRDefault="00E36F26" w:rsidP="00E36F26">
      <w:pPr>
        <w:pStyle w:val="pw-post-body-paragraph"/>
        <w:shd w:val="clear" w:color="auto" w:fill="FFFFFF"/>
        <w:spacing w:before="206" w:line="276" w:lineRule="auto"/>
        <w:contextualSpacing/>
        <w:rPr>
          <w:rFonts w:ascii="Consolas" w:eastAsia="UD Digi Kyokasho N-B" w:hAnsi="Consolas"/>
          <w:color w:val="292929"/>
          <w:spacing w:val="-1"/>
          <w:sz w:val="22"/>
          <w:szCs w:val="22"/>
        </w:rPr>
      </w:pPr>
      <w:r w:rsidRPr="00E36F26">
        <w:rPr>
          <w:rFonts w:ascii="Consolas" w:eastAsia="UD Digi Kyokasho N-B" w:hAnsi="Consolas"/>
          <w:color w:val="292929"/>
          <w:spacing w:val="-1"/>
          <w:sz w:val="22"/>
          <w:szCs w:val="22"/>
        </w:rPr>
        <w:t xml:space="preserve">    def post(self, request):</w:t>
      </w:r>
    </w:p>
    <w:p w14:paraId="082EF621" w14:textId="77777777" w:rsidR="00E36F26" w:rsidRPr="00E36F26" w:rsidRDefault="00E36F26" w:rsidP="00E36F26">
      <w:pPr>
        <w:pStyle w:val="pw-post-body-paragraph"/>
        <w:shd w:val="clear" w:color="auto" w:fill="FFFFFF"/>
        <w:spacing w:before="206" w:line="276" w:lineRule="auto"/>
        <w:contextualSpacing/>
        <w:rPr>
          <w:rFonts w:ascii="Consolas" w:eastAsia="UD Digi Kyokasho N-B" w:hAnsi="Consolas"/>
          <w:color w:val="292929"/>
          <w:spacing w:val="-1"/>
          <w:sz w:val="22"/>
          <w:szCs w:val="22"/>
        </w:rPr>
      </w:pPr>
      <w:r w:rsidRPr="00E36F26">
        <w:rPr>
          <w:rFonts w:ascii="Consolas" w:eastAsia="UD Digi Kyokasho N-B" w:hAnsi="Consolas"/>
          <w:color w:val="292929"/>
          <w:spacing w:val="-1"/>
          <w:sz w:val="22"/>
          <w:szCs w:val="22"/>
        </w:rPr>
        <w:t xml:space="preserve">        youtube_link = request.data.get('youtube_link')</w:t>
      </w:r>
    </w:p>
    <w:p w14:paraId="0CA50591" w14:textId="77777777" w:rsidR="00E36F26" w:rsidRPr="00E36F26" w:rsidRDefault="00E36F26" w:rsidP="00E36F26">
      <w:pPr>
        <w:pStyle w:val="pw-post-body-paragraph"/>
        <w:shd w:val="clear" w:color="auto" w:fill="FFFFFF"/>
        <w:spacing w:before="206" w:line="276" w:lineRule="auto"/>
        <w:contextualSpacing/>
        <w:rPr>
          <w:rFonts w:ascii="Consolas" w:eastAsia="UD Digi Kyokasho N-B" w:hAnsi="Consolas"/>
          <w:color w:val="292929"/>
          <w:spacing w:val="-1"/>
          <w:sz w:val="22"/>
          <w:szCs w:val="22"/>
        </w:rPr>
      </w:pPr>
      <w:r w:rsidRPr="00E36F26">
        <w:rPr>
          <w:rFonts w:ascii="Consolas" w:eastAsia="UD Digi Kyokasho N-B" w:hAnsi="Consolas"/>
          <w:color w:val="292929"/>
          <w:spacing w:val="-1"/>
          <w:sz w:val="22"/>
          <w:szCs w:val="22"/>
        </w:rPr>
        <w:t xml:space="preserve">        youtube_link = youtube_link.split('=')[1]</w:t>
      </w:r>
    </w:p>
    <w:p w14:paraId="31D33A48" w14:textId="77777777" w:rsidR="00E36F26" w:rsidRPr="00E36F26" w:rsidRDefault="00E36F26" w:rsidP="00E36F26">
      <w:pPr>
        <w:pStyle w:val="pw-post-body-paragraph"/>
        <w:shd w:val="clear" w:color="auto" w:fill="FFFFFF"/>
        <w:spacing w:before="206" w:line="276" w:lineRule="auto"/>
        <w:contextualSpacing/>
        <w:rPr>
          <w:rFonts w:ascii="Consolas" w:eastAsia="UD Digi Kyokasho N-B" w:hAnsi="Consolas"/>
          <w:color w:val="292929"/>
          <w:spacing w:val="-1"/>
          <w:sz w:val="22"/>
          <w:szCs w:val="22"/>
        </w:rPr>
      </w:pPr>
      <w:r w:rsidRPr="00E36F26">
        <w:rPr>
          <w:rFonts w:ascii="Consolas" w:eastAsia="UD Digi Kyokasho N-B" w:hAnsi="Consolas"/>
          <w:color w:val="292929"/>
          <w:spacing w:val="-1"/>
          <w:sz w:val="22"/>
          <w:szCs w:val="22"/>
        </w:rPr>
        <w:t xml:space="preserve">        transcripts = get_transcript(youtube_link)</w:t>
      </w:r>
    </w:p>
    <w:p w14:paraId="0F6FB540" w14:textId="77777777" w:rsidR="00E36F26" w:rsidRPr="00E36F26" w:rsidRDefault="00E36F26" w:rsidP="00E36F26">
      <w:pPr>
        <w:pStyle w:val="pw-post-body-paragraph"/>
        <w:shd w:val="clear" w:color="auto" w:fill="FFFFFF"/>
        <w:spacing w:before="206" w:line="276" w:lineRule="auto"/>
        <w:contextualSpacing/>
        <w:rPr>
          <w:rFonts w:ascii="Consolas" w:eastAsia="UD Digi Kyokasho N-B" w:hAnsi="Consolas"/>
          <w:color w:val="292929"/>
          <w:spacing w:val="-1"/>
          <w:sz w:val="22"/>
          <w:szCs w:val="22"/>
        </w:rPr>
      </w:pPr>
      <w:r w:rsidRPr="00E36F26">
        <w:rPr>
          <w:rFonts w:ascii="Consolas" w:eastAsia="UD Digi Kyokasho N-B" w:hAnsi="Consolas"/>
          <w:color w:val="292929"/>
          <w:spacing w:val="-1"/>
          <w:sz w:val="22"/>
          <w:szCs w:val="22"/>
        </w:rPr>
        <w:t xml:space="preserve">        summary = get_summary(transcripts)</w:t>
      </w:r>
    </w:p>
    <w:p w14:paraId="4E43083A" w14:textId="4B890A9A" w:rsidR="00E36F26" w:rsidRPr="00E36F26" w:rsidRDefault="00E36F26" w:rsidP="00E36F26">
      <w:pPr>
        <w:pStyle w:val="pw-post-body-paragraph"/>
        <w:shd w:val="clear" w:color="auto" w:fill="FFFFFF"/>
        <w:spacing w:before="206" w:beforeAutospacing="0" w:after="0" w:afterAutospacing="0" w:line="276" w:lineRule="auto"/>
        <w:contextualSpacing/>
        <w:rPr>
          <w:rFonts w:ascii="Consolas" w:eastAsia="UD Digi Kyokasho N-B" w:hAnsi="Consolas"/>
          <w:color w:val="292929"/>
          <w:spacing w:val="-1"/>
          <w:sz w:val="22"/>
          <w:szCs w:val="22"/>
        </w:rPr>
      </w:pPr>
      <w:r w:rsidRPr="00E36F26">
        <w:rPr>
          <w:rFonts w:ascii="Consolas" w:eastAsia="UD Digi Kyokasho N-B" w:hAnsi="Consolas"/>
          <w:color w:val="292929"/>
          <w:spacing w:val="-1"/>
          <w:sz w:val="22"/>
          <w:szCs w:val="22"/>
        </w:rPr>
        <w:t xml:space="preserve">        return Response(summary)</w:t>
      </w:r>
    </w:p>
    <w:p w14:paraId="7023345E" w14:textId="04FFF4C1" w:rsidR="00A3107B" w:rsidRDefault="00A3107B" w:rsidP="00A3107B">
      <w:pPr>
        <w:pStyle w:val="pw-post-body-paragraph"/>
        <w:shd w:val="clear" w:color="auto" w:fill="FFFFFF"/>
        <w:spacing w:before="206" w:beforeAutospacing="0" w:after="0" w:afterAutospacing="0" w:line="480" w:lineRule="atLeast"/>
        <w:rPr>
          <w:rFonts w:ascii="Georgia" w:hAnsi="Georgia"/>
          <w:color w:val="292929"/>
          <w:spacing w:val="-1"/>
          <w:sz w:val="30"/>
          <w:szCs w:val="30"/>
        </w:rPr>
      </w:pPr>
    </w:p>
    <w:p w14:paraId="17834A33" w14:textId="5C4BC269" w:rsidR="00B76A65" w:rsidRDefault="0057759A" w:rsidP="00B76A65">
      <w:pPr>
        <w:pStyle w:val="pw-post-body-paragraph"/>
        <w:shd w:val="clear" w:color="auto" w:fill="FFFFFF"/>
        <w:spacing w:before="206" w:beforeAutospacing="0" w:after="0" w:afterAutospacing="0" w:line="276" w:lineRule="auto"/>
        <w:rPr>
          <w:color w:val="292929"/>
          <w:spacing w:val="-1"/>
        </w:rPr>
      </w:pPr>
      <w:r>
        <w:rPr>
          <w:color w:val="292929"/>
          <w:spacing w:val="-1"/>
        </w:rPr>
        <w:lastRenderedPageBreak/>
        <w:t>5.)</w:t>
      </w:r>
      <w:r w:rsidR="00B76A65" w:rsidRPr="00B76A65">
        <w:rPr>
          <w:color w:val="292929"/>
          <w:spacing w:val="-1"/>
        </w:rPr>
        <w:t>Check if the api is working from POSTMAN.</w:t>
      </w:r>
      <w:r w:rsidR="00B76A65">
        <w:rPr>
          <w:color w:val="292929"/>
          <w:spacing w:val="-1"/>
        </w:rPr>
        <w:t xml:space="preserve"> </w:t>
      </w:r>
      <w:r w:rsidR="00B76A65" w:rsidRPr="00B76A65">
        <w:rPr>
          <w:color w:val="292929"/>
          <w:spacing w:val="-1"/>
        </w:rPr>
        <w:t>Fire up the localhost url with the given endpoint pass on the json data to it to test the api.</w:t>
      </w:r>
    </w:p>
    <w:p w14:paraId="4954EA5B" w14:textId="77777777" w:rsidR="008105FC" w:rsidRDefault="008105FC" w:rsidP="00B76A65">
      <w:pPr>
        <w:pStyle w:val="pw-post-body-paragraph"/>
        <w:shd w:val="clear" w:color="auto" w:fill="FFFFFF"/>
        <w:spacing w:before="206" w:beforeAutospacing="0" w:after="0" w:afterAutospacing="0" w:line="276" w:lineRule="auto"/>
        <w:rPr>
          <w:color w:val="292929"/>
          <w:spacing w:val="-1"/>
        </w:rPr>
      </w:pPr>
    </w:p>
    <w:p w14:paraId="0E0136F4" w14:textId="63F4A2A1" w:rsidR="0057759A" w:rsidRDefault="0057759A" w:rsidP="00B76A65">
      <w:pPr>
        <w:pStyle w:val="pw-post-body-paragraph"/>
        <w:shd w:val="clear" w:color="auto" w:fill="FFFFFF"/>
        <w:spacing w:before="206" w:beforeAutospacing="0" w:after="0" w:afterAutospacing="0" w:line="276" w:lineRule="auto"/>
        <w:rPr>
          <w:color w:val="292929"/>
          <w:spacing w:val="-1"/>
        </w:rPr>
      </w:pPr>
      <w:r w:rsidRPr="0057759A">
        <w:rPr>
          <w:noProof/>
          <w:color w:val="292929"/>
          <w:spacing w:val="-1"/>
        </w:rPr>
        <w:drawing>
          <wp:inline distT="0" distB="0" distL="0" distR="0" wp14:anchorId="3B0FF239" wp14:editId="1FDE1F82">
            <wp:extent cx="5731510" cy="1230630"/>
            <wp:effectExtent l="0" t="0" r="2540" b="7620"/>
            <wp:docPr id="1256958643" name="Picture 1" descr="A black background with many smal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958643" name="Picture 1" descr="A black background with many small text&#10;&#10;Description automatically generated"/>
                    <pic:cNvPicPr/>
                  </pic:nvPicPr>
                  <pic:blipFill>
                    <a:blip r:embed="rId16"/>
                    <a:stretch>
                      <a:fillRect/>
                    </a:stretch>
                  </pic:blipFill>
                  <pic:spPr>
                    <a:xfrm>
                      <a:off x="0" y="0"/>
                      <a:ext cx="5731510" cy="1230630"/>
                    </a:xfrm>
                    <a:prstGeom prst="rect">
                      <a:avLst/>
                    </a:prstGeom>
                  </pic:spPr>
                </pic:pic>
              </a:graphicData>
            </a:graphic>
          </wp:inline>
        </w:drawing>
      </w:r>
    </w:p>
    <w:p w14:paraId="40492D5A" w14:textId="729F50FB" w:rsidR="008105FC" w:rsidRDefault="008105FC" w:rsidP="008105FC">
      <w:pPr>
        <w:pStyle w:val="pw-post-body-paragraph"/>
        <w:shd w:val="clear" w:color="auto" w:fill="FFFFFF"/>
        <w:spacing w:before="206" w:beforeAutospacing="0" w:after="0" w:afterAutospacing="0" w:line="276" w:lineRule="auto"/>
        <w:jc w:val="center"/>
        <w:rPr>
          <w:color w:val="292929"/>
          <w:spacing w:val="-1"/>
        </w:rPr>
      </w:pPr>
      <w:r>
        <w:rPr>
          <w:color w:val="292929"/>
          <w:spacing w:val="-1"/>
        </w:rPr>
        <w:t>Fig 3.1 Request to the API and waiting for a response</w:t>
      </w:r>
    </w:p>
    <w:p w14:paraId="3B427F22" w14:textId="77777777" w:rsidR="008105FC" w:rsidRDefault="008105FC" w:rsidP="008105FC">
      <w:pPr>
        <w:pStyle w:val="pw-post-body-paragraph"/>
        <w:shd w:val="clear" w:color="auto" w:fill="FFFFFF"/>
        <w:spacing w:before="206" w:beforeAutospacing="0" w:after="0" w:afterAutospacing="0" w:line="276" w:lineRule="auto"/>
        <w:jc w:val="center"/>
        <w:rPr>
          <w:color w:val="292929"/>
          <w:spacing w:val="-1"/>
        </w:rPr>
      </w:pPr>
    </w:p>
    <w:p w14:paraId="7BA5DD26" w14:textId="77777777" w:rsidR="008105FC" w:rsidRDefault="008105FC" w:rsidP="008105FC">
      <w:pPr>
        <w:pStyle w:val="pw-post-body-paragraph"/>
        <w:shd w:val="clear" w:color="auto" w:fill="FFFFFF"/>
        <w:spacing w:before="206" w:beforeAutospacing="0" w:after="0" w:afterAutospacing="0" w:line="276" w:lineRule="auto"/>
        <w:jc w:val="center"/>
        <w:rPr>
          <w:color w:val="292929"/>
          <w:spacing w:val="-1"/>
        </w:rPr>
      </w:pPr>
    </w:p>
    <w:p w14:paraId="51EB45B4" w14:textId="7FC6E5C1" w:rsidR="008A0AE6" w:rsidRDefault="0057759A" w:rsidP="0057759A">
      <w:pPr>
        <w:pStyle w:val="pw-post-body-paragraph"/>
        <w:shd w:val="clear" w:color="auto" w:fill="FFFFFF"/>
        <w:spacing w:before="206" w:beforeAutospacing="0" w:after="0" w:afterAutospacing="0" w:line="276" w:lineRule="auto"/>
        <w:rPr>
          <w:color w:val="292929"/>
          <w:spacing w:val="-1"/>
        </w:rPr>
      </w:pPr>
      <w:r w:rsidRPr="0057759A">
        <w:rPr>
          <w:noProof/>
          <w:color w:val="292929"/>
          <w:spacing w:val="-1"/>
        </w:rPr>
        <w:drawing>
          <wp:inline distT="0" distB="0" distL="0" distR="0" wp14:anchorId="312986C0" wp14:editId="7C4DC61C">
            <wp:extent cx="5731510" cy="886460"/>
            <wp:effectExtent l="0" t="0" r="2540" b="8890"/>
            <wp:docPr id="728668751" name="Picture 1" descr="A black background with blue and white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668751" name="Picture 1" descr="A black background with blue and white lights&#10;&#10;Description automatically generated"/>
                    <pic:cNvPicPr/>
                  </pic:nvPicPr>
                  <pic:blipFill>
                    <a:blip r:embed="rId17"/>
                    <a:stretch>
                      <a:fillRect/>
                    </a:stretch>
                  </pic:blipFill>
                  <pic:spPr>
                    <a:xfrm>
                      <a:off x="0" y="0"/>
                      <a:ext cx="5731510" cy="886460"/>
                    </a:xfrm>
                    <a:prstGeom prst="rect">
                      <a:avLst/>
                    </a:prstGeom>
                  </pic:spPr>
                </pic:pic>
              </a:graphicData>
            </a:graphic>
          </wp:inline>
        </w:drawing>
      </w:r>
    </w:p>
    <w:p w14:paraId="35043BDD" w14:textId="6F3A863C" w:rsidR="0057759A" w:rsidRDefault="008105FC" w:rsidP="008105FC">
      <w:pPr>
        <w:pStyle w:val="pw-post-body-paragraph"/>
        <w:shd w:val="clear" w:color="auto" w:fill="FFFFFF"/>
        <w:spacing w:before="206" w:beforeAutospacing="0" w:after="0" w:afterAutospacing="0" w:line="276" w:lineRule="auto"/>
        <w:jc w:val="center"/>
        <w:rPr>
          <w:color w:val="292929"/>
          <w:spacing w:val="-1"/>
        </w:rPr>
      </w:pPr>
      <w:r>
        <w:rPr>
          <w:color w:val="292929"/>
          <w:spacing w:val="-1"/>
        </w:rPr>
        <w:t>Fig 3.2 Sample Response for the Project</w:t>
      </w:r>
    </w:p>
    <w:p w14:paraId="23373DFC" w14:textId="77777777" w:rsidR="008105FC" w:rsidRPr="0057759A" w:rsidRDefault="008105FC" w:rsidP="008105FC">
      <w:pPr>
        <w:pStyle w:val="pw-post-body-paragraph"/>
        <w:shd w:val="clear" w:color="auto" w:fill="FFFFFF"/>
        <w:spacing w:before="206" w:beforeAutospacing="0" w:after="0" w:afterAutospacing="0" w:line="276" w:lineRule="auto"/>
        <w:jc w:val="center"/>
        <w:rPr>
          <w:color w:val="292929"/>
          <w:spacing w:val="-1"/>
        </w:rPr>
      </w:pPr>
    </w:p>
    <w:p w14:paraId="157DACEB" w14:textId="34D15FE5" w:rsidR="00D25782" w:rsidRPr="0057759A" w:rsidRDefault="0057759A">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r w:rsidRPr="0057759A">
        <w:rPr>
          <w:rFonts w:ascii="Times New Roman" w:eastAsia="Times New Roman" w:hAnsi="Times New Roman" w:cs="Times New Roman"/>
          <w:bCs/>
          <w:sz w:val="24"/>
          <w:szCs w:val="24"/>
        </w:rPr>
        <w:t>Build a frontend (React and make an API call to the url for the response)</w:t>
      </w:r>
    </w:p>
    <w:p w14:paraId="328E755D" w14:textId="77777777" w:rsidR="0057759A" w:rsidRPr="0057759A" w:rsidRDefault="0057759A" w:rsidP="0057759A">
      <w:pPr>
        <w:contextualSpacing/>
        <w:jc w:val="both"/>
        <w:rPr>
          <w:rFonts w:ascii="Consolas" w:eastAsia="Times New Roman" w:hAnsi="Consolas" w:cs="Times New Roman"/>
          <w:bCs/>
        </w:rPr>
      </w:pPr>
      <w:r w:rsidRPr="0057759A">
        <w:rPr>
          <w:rFonts w:ascii="Consolas" w:eastAsia="Times New Roman" w:hAnsi="Consolas" w:cs="Times New Roman"/>
          <w:bCs/>
        </w:rPr>
        <w:t>function MyForm() {</w:t>
      </w:r>
    </w:p>
    <w:p w14:paraId="1E394A40" w14:textId="77777777" w:rsidR="0057759A" w:rsidRPr="0057759A" w:rsidRDefault="0057759A" w:rsidP="0057759A">
      <w:pPr>
        <w:contextualSpacing/>
        <w:jc w:val="both"/>
        <w:rPr>
          <w:rFonts w:ascii="Consolas" w:eastAsia="Times New Roman" w:hAnsi="Consolas" w:cs="Times New Roman"/>
          <w:bCs/>
        </w:rPr>
      </w:pPr>
      <w:r w:rsidRPr="0057759A">
        <w:rPr>
          <w:rFonts w:ascii="Consolas" w:eastAsia="Times New Roman" w:hAnsi="Consolas" w:cs="Times New Roman"/>
          <w:bCs/>
        </w:rPr>
        <w:t xml:space="preserve">  const [inputValue, setInputValue] = useState('');</w:t>
      </w:r>
    </w:p>
    <w:p w14:paraId="16E24E72" w14:textId="77777777" w:rsidR="0057759A" w:rsidRPr="0057759A" w:rsidRDefault="0057759A" w:rsidP="0057759A">
      <w:pPr>
        <w:contextualSpacing/>
        <w:jc w:val="both"/>
        <w:rPr>
          <w:rFonts w:ascii="Consolas" w:eastAsia="Times New Roman" w:hAnsi="Consolas" w:cs="Times New Roman"/>
          <w:bCs/>
        </w:rPr>
      </w:pPr>
      <w:r w:rsidRPr="0057759A">
        <w:rPr>
          <w:rFonts w:ascii="Consolas" w:eastAsia="Times New Roman" w:hAnsi="Consolas" w:cs="Times New Roman"/>
          <w:bCs/>
        </w:rPr>
        <w:t xml:space="preserve">  var data = '';</w:t>
      </w:r>
    </w:p>
    <w:p w14:paraId="02E8330D" w14:textId="77777777" w:rsidR="0057759A" w:rsidRPr="0057759A" w:rsidRDefault="0057759A" w:rsidP="0057759A">
      <w:pPr>
        <w:contextualSpacing/>
        <w:jc w:val="both"/>
        <w:rPr>
          <w:rFonts w:ascii="Consolas" w:eastAsia="Times New Roman" w:hAnsi="Consolas" w:cs="Times New Roman"/>
          <w:bCs/>
        </w:rPr>
      </w:pPr>
      <w:r w:rsidRPr="0057759A">
        <w:rPr>
          <w:rFonts w:ascii="Consolas" w:eastAsia="Times New Roman" w:hAnsi="Consolas" w:cs="Times New Roman"/>
          <w:bCs/>
        </w:rPr>
        <w:t xml:space="preserve">  const handleSubmit = (event) =&gt; {</w:t>
      </w:r>
    </w:p>
    <w:p w14:paraId="20FB1FB7" w14:textId="77777777" w:rsidR="0057759A" w:rsidRPr="0057759A" w:rsidRDefault="0057759A" w:rsidP="0057759A">
      <w:pPr>
        <w:contextualSpacing/>
        <w:jc w:val="both"/>
        <w:rPr>
          <w:rFonts w:ascii="Consolas" w:eastAsia="Times New Roman" w:hAnsi="Consolas" w:cs="Times New Roman"/>
          <w:bCs/>
        </w:rPr>
      </w:pPr>
      <w:r w:rsidRPr="0057759A">
        <w:rPr>
          <w:rFonts w:ascii="Consolas" w:eastAsia="Times New Roman" w:hAnsi="Consolas" w:cs="Times New Roman"/>
          <w:bCs/>
        </w:rPr>
        <w:t xml:space="preserve">    event.preventDefault();</w:t>
      </w:r>
    </w:p>
    <w:p w14:paraId="5CFC667B" w14:textId="77777777" w:rsidR="0057759A" w:rsidRPr="0057759A" w:rsidRDefault="0057759A" w:rsidP="0057759A">
      <w:pPr>
        <w:contextualSpacing/>
        <w:jc w:val="both"/>
        <w:rPr>
          <w:rFonts w:ascii="Consolas" w:eastAsia="Times New Roman" w:hAnsi="Consolas" w:cs="Times New Roman"/>
          <w:bCs/>
        </w:rPr>
      </w:pPr>
      <w:r w:rsidRPr="0057759A">
        <w:rPr>
          <w:rFonts w:ascii="Consolas" w:eastAsia="Times New Roman" w:hAnsi="Consolas" w:cs="Times New Roman"/>
          <w:bCs/>
        </w:rPr>
        <w:t xml:space="preserve">    console.log('sent');</w:t>
      </w:r>
    </w:p>
    <w:p w14:paraId="59F45399" w14:textId="77777777" w:rsidR="0057759A" w:rsidRPr="0057759A" w:rsidRDefault="0057759A" w:rsidP="0057759A">
      <w:pPr>
        <w:contextualSpacing/>
        <w:jc w:val="both"/>
        <w:rPr>
          <w:rFonts w:ascii="Consolas" w:eastAsia="Times New Roman" w:hAnsi="Consolas" w:cs="Times New Roman"/>
          <w:bCs/>
        </w:rPr>
      </w:pPr>
      <w:r w:rsidRPr="0057759A">
        <w:rPr>
          <w:rFonts w:ascii="Consolas" w:eastAsia="Times New Roman" w:hAnsi="Consolas" w:cs="Times New Roman"/>
          <w:bCs/>
        </w:rPr>
        <w:t xml:space="preserve">    axios</w:t>
      </w:r>
    </w:p>
    <w:p w14:paraId="0D380966" w14:textId="77777777" w:rsidR="0057759A" w:rsidRPr="0057759A" w:rsidRDefault="0057759A" w:rsidP="0057759A">
      <w:pPr>
        <w:contextualSpacing/>
        <w:jc w:val="both"/>
        <w:rPr>
          <w:rFonts w:ascii="Consolas" w:eastAsia="Times New Roman" w:hAnsi="Consolas" w:cs="Times New Roman"/>
          <w:bCs/>
        </w:rPr>
      </w:pPr>
      <w:r w:rsidRPr="0057759A">
        <w:rPr>
          <w:rFonts w:ascii="Consolas" w:eastAsia="Times New Roman" w:hAnsi="Consolas" w:cs="Times New Roman"/>
          <w:bCs/>
        </w:rPr>
        <w:t xml:space="preserve">      .post('http://127.0.0.1:8000/api/summarize/', {</w:t>
      </w:r>
    </w:p>
    <w:p w14:paraId="39CD4859" w14:textId="77777777" w:rsidR="0057759A" w:rsidRPr="0057759A" w:rsidRDefault="0057759A" w:rsidP="0057759A">
      <w:pPr>
        <w:contextualSpacing/>
        <w:jc w:val="both"/>
        <w:rPr>
          <w:rFonts w:ascii="Consolas" w:eastAsia="Times New Roman" w:hAnsi="Consolas" w:cs="Times New Roman"/>
          <w:bCs/>
        </w:rPr>
      </w:pPr>
      <w:r w:rsidRPr="0057759A">
        <w:rPr>
          <w:rFonts w:ascii="Consolas" w:eastAsia="Times New Roman" w:hAnsi="Consolas" w:cs="Times New Roman"/>
          <w:bCs/>
        </w:rPr>
        <w:t xml:space="preserve">        youtube_link: inputValue,</w:t>
      </w:r>
    </w:p>
    <w:p w14:paraId="135D6450" w14:textId="77777777" w:rsidR="0057759A" w:rsidRPr="0057759A" w:rsidRDefault="0057759A" w:rsidP="0057759A">
      <w:pPr>
        <w:contextualSpacing/>
        <w:jc w:val="both"/>
        <w:rPr>
          <w:rFonts w:ascii="Consolas" w:eastAsia="Times New Roman" w:hAnsi="Consolas" w:cs="Times New Roman"/>
          <w:bCs/>
        </w:rPr>
      </w:pPr>
      <w:r w:rsidRPr="0057759A">
        <w:rPr>
          <w:rFonts w:ascii="Consolas" w:eastAsia="Times New Roman" w:hAnsi="Consolas" w:cs="Times New Roman"/>
          <w:bCs/>
        </w:rPr>
        <w:t xml:space="preserve">      })</w:t>
      </w:r>
    </w:p>
    <w:p w14:paraId="00DE0CB6" w14:textId="77777777" w:rsidR="0057759A" w:rsidRPr="0057759A" w:rsidRDefault="0057759A" w:rsidP="0057759A">
      <w:pPr>
        <w:contextualSpacing/>
        <w:jc w:val="both"/>
        <w:rPr>
          <w:rFonts w:ascii="Consolas" w:eastAsia="Times New Roman" w:hAnsi="Consolas" w:cs="Times New Roman"/>
          <w:bCs/>
        </w:rPr>
      </w:pPr>
      <w:r w:rsidRPr="0057759A">
        <w:rPr>
          <w:rFonts w:ascii="Consolas" w:eastAsia="Times New Roman" w:hAnsi="Consolas" w:cs="Times New Roman"/>
          <w:bCs/>
        </w:rPr>
        <w:t xml:space="preserve">      .then((response) =&gt; {</w:t>
      </w:r>
    </w:p>
    <w:p w14:paraId="619A45B5" w14:textId="77777777" w:rsidR="0057759A" w:rsidRPr="0057759A" w:rsidRDefault="0057759A" w:rsidP="0057759A">
      <w:pPr>
        <w:contextualSpacing/>
        <w:jc w:val="both"/>
        <w:rPr>
          <w:rFonts w:ascii="Consolas" w:eastAsia="Times New Roman" w:hAnsi="Consolas" w:cs="Times New Roman"/>
          <w:bCs/>
        </w:rPr>
      </w:pPr>
      <w:r w:rsidRPr="0057759A">
        <w:rPr>
          <w:rFonts w:ascii="Consolas" w:eastAsia="Times New Roman" w:hAnsi="Consolas" w:cs="Times New Roman"/>
          <w:bCs/>
        </w:rPr>
        <w:t xml:space="preserve">        console.log(response.data);</w:t>
      </w:r>
    </w:p>
    <w:p w14:paraId="7671154E" w14:textId="77777777" w:rsidR="0057759A" w:rsidRPr="0057759A" w:rsidRDefault="0057759A" w:rsidP="0057759A">
      <w:pPr>
        <w:contextualSpacing/>
        <w:jc w:val="both"/>
        <w:rPr>
          <w:rFonts w:ascii="Consolas" w:eastAsia="Times New Roman" w:hAnsi="Consolas" w:cs="Times New Roman"/>
          <w:bCs/>
        </w:rPr>
      </w:pPr>
      <w:r w:rsidRPr="0057759A">
        <w:rPr>
          <w:rFonts w:ascii="Consolas" w:eastAsia="Times New Roman" w:hAnsi="Consolas" w:cs="Times New Roman"/>
          <w:bCs/>
        </w:rPr>
        <w:t xml:space="preserve">        data = response.data;</w:t>
      </w:r>
    </w:p>
    <w:p w14:paraId="6B4B53DC" w14:textId="77777777" w:rsidR="0057759A" w:rsidRPr="0057759A" w:rsidRDefault="0057759A" w:rsidP="0057759A">
      <w:pPr>
        <w:contextualSpacing/>
        <w:jc w:val="both"/>
        <w:rPr>
          <w:rFonts w:ascii="Consolas" w:eastAsia="Times New Roman" w:hAnsi="Consolas" w:cs="Times New Roman"/>
          <w:bCs/>
        </w:rPr>
      </w:pPr>
      <w:r w:rsidRPr="0057759A">
        <w:rPr>
          <w:rFonts w:ascii="Consolas" w:eastAsia="Times New Roman" w:hAnsi="Consolas" w:cs="Times New Roman"/>
          <w:bCs/>
        </w:rPr>
        <w:t xml:space="preserve">      })</w:t>
      </w:r>
    </w:p>
    <w:p w14:paraId="43DD08F2" w14:textId="77777777" w:rsidR="0057759A" w:rsidRPr="0057759A" w:rsidRDefault="0057759A" w:rsidP="0057759A">
      <w:pPr>
        <w:contextualSpacing/>
        <w:jc w:val="both"/>
        <w:rPr>
          <w:rFonts w:ascii="Consolas" w:eastAsia="Times New Roman" w:hAnsi="Consolas" w:cs="Times New Roman"/>
          <w:bCs/>
        </w:rPr>
      </w:pPr>
      <w:r w:rsidRPr="0057759A">
        <w:rPr>
          <w:rFonts w:ascii="Consolas" w:eastAsia="Times New Roman" w:hAnsi="Consolas" w:cs="Times New Roman"/>
          <w:bCs/>
        </w:rPr>
        <w:t xml:space="preserve">      .catch((error) =&gt; {</w:t>
      </w:r>
    </w:p>
    <w:p w14:paraId="11AD06A8" w14:textId="77777777" w:rsidR="0057759A" w:rsidRPr="0057759A" w:rsidRDefault="0057759A" w:rsidP="0057759A">
      <w:pPr>
        <w:contextualSpacing/>
        <w:jc w:val="both"/>
        <w:rPr>
          <w:rFonts w:ascii="Consolas" w:eastAsia="Times New Roman" w:hAnsi="Consolas" w:cs="Times New Roman"/>
          <w:bCs/>
        </w:rPr>
      </w:pPr>
      <w:r w:rsidRPr="0057759A">
        <w:rPr>
          <w:rFonts w:ascii="Consolas" w:eastAsia="Times New Roman" w:hAnsi="Consolas" w:cs="Times New Roman"/>
          <w:bCs/>
        </w:rPr>
        <w:t xml:space="preserve">        console.error(error);</w:t>
      </w:r>
    </w:p>
    <w:p w14:paraId="35E50D3C" w14:textId="77777777" w:rsidR="0057759A" w:rsidRPr="0057759A" w:rsidRDefault="0057759A" w:rsidP="0057759A">
      <w:pPr>
        <w:contextualSpacing/>
        <w:jc w:val="both"/>
        <w:rPr>
          <w:rFonts w:ascii="Consolas" w:eastAsia="Times New Roman" w:hAnsi="Consolas" w:cs="Times New Roman"/>
          <w:bCs/>
        </w:rPr>
      </w:pPr>
      <w:r w:rsidRPr="0057759A">
        <w:rPr>
          <w:rFonts w:ascii="Consolas" w:eastAsia="Times New Roman" w:hAnsi="Consolas" w:cs="Times New Roman"/>
          <w:bCs/>
        </w:rPr>
        <w:t xml:space="preserve">      });</w:t>
      </w:r>
    </w:p>
    <w:p w14:paraId="5E8D964E" w14:textId="05521CA4" w:rsidR="00D25782" w:rsidRDefault="0057759A" w:rsidP="0057759A">
      <w:pPr>
        <w:contextualSpacing/>
        <w:jc w:val="both"/>
        <w:rPr>
          <w:rFonts w:ascii="Consolas" w:eastAsia="Times New Roman" w:hAnsi="Consolas" w:cs="Times New Roman"/>
          <w:bCs/>
        </w:rPr>
      </w:pPr>
      <w:r w:rsidRPr="0057759A">
        <w:rPr>
          <w:rFonts w:ascii="Consolas" w:eastAsia="Times New Roman" w:hAnsi="Consolas" w:cs="Times New Roman"/>
          <w:bCs/>
        </w:rPr>
        <w:t xml:space="preserve">  };</w:t>
      </w:r>
    </w:p>
    <w:p w14:paraId="30FFA97B" w14:textId="77777777" w:rsidR="0057759A" w:rsidRPr="0057759A" w:rsidRDefault="0057759A" w:rsidP="0057759A">
      <w:pPr>
        <w:contextualSpacing/>
        <w:jc w:val="both"/>
        <w:rPr>
          <w:rFonts w:ascii="Consolas" w:eastAsia="Times New Roman" w:hAnsi="Consolas" w:cs="Times New Roman"/>
          <w:bCs/>
        </w:rPr>
      </w:pPr>
    </w:p>
    <w:p w14:paraId="59A279C5" w14:textId="313956E2" w:rsidR="0057759A" w:rsidRPr="0057759A" w:rsidRDefault="0057759A">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w:t>
      </w:r>
      <w:r w:rsidRPr="0057759A">
        <w:rPr>
          <w:rFonts w:ascii="Times New Roman" w:eastAsia="Times New Roman" w:hAnsi="Times New Roman" w:cs="Times New Roman"/>
          <w:bCs/>
          <w:sz w:val="24"/>
          <w:szCs w:val="24"/>
        </w:rPr>
        <w:t>Add CSS/SCSS and styling to frontend as per the requirements</w:t>
      </w:r>
    </w:p>
    <w:p w14:paraId="232520D4" w14:textId="77777777" w:rsidR="008105FC" w:rsidRDefault="008105FC" w:rsidP="008105FC">
      <w:pPr>
        <w:spacing w:line="480" w:lineRule="auto"/>
        <w:jc w:val="both"/>
        <w:rPr>
          <w:rFonts w:eastAsia="Times New Roman"/>
          <w:b/>
          <w:sz w:val="32"/>
          <w:szCs w:val="32"/>
        </w:rPr>
      </w:pPr>
      <w:r w:rsidRPr="00D54CB6">
        <w:rPr>
          <w:rFonts w:ascii="Times New Roman" w:eastAsia="Times New Roman" w:hAnsi="Times New Roman" w:cs="Times New Roman"/>
          <w:b/>
          <w:noProof/>
          <w:sz w:val="28"/>
          <w:szCs w:val="28"/>
        </w:rPr>
        <w:lastRenderedPageBreak/>
        <w:drawing>
          <wp:anchor distT="0" distB="0" distL="114300" distR="114300" simplePos="0" relativeHeight="251668480" behindDoc="0" locked="0" layoutInCell="1" allowOverlap="1" wp14:anchorId="552FBC7B" wp14:editId="0A1BFC9D">
            <wp:simplePos x="0" y="0"/>
            <wp:positionH relativeFrom="margin">
              <wp:align>left</wp:align>
            </wp:positionH>
            <wp:positionV relativeFrom="paragraph">
              <wp:posOffset>31750</wp:posOffset>
            </wp:positionV>
            <wp:extent cx="5895975" cy="2410460"/>
            <wp:effectExtent l="0" t="0" r="9525" b="8890"/>
            <wp:wrapSquare wrapText="bothSides"/>
            <wp:docPr id="307880151" name="Picture 1" descr="A diagram of a cloud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80151" name="Picture 1" descr="A diagram of a cloud with arrows&#10;&#10;Description automatically generated"/>
                    <pic:cNvPicPr/>
                  </pic:nvPicPr>
                  <pic:blipFill rotWithShape="1">
                    <a:blip r:embed="rId18">
                      <a:extLst>
                        <a:ext uri="{28A0092B-C50C-407E-A947-70E740481C1C}">
                          <a14:useLocalDpi xmlns:a14="http://schemas.microsoft.com/office/drawing/2010/main" val="0"/>
                        </a:ext>
                      </a:extLst>
                    </a:blip>
                    <a:srcRect l="1064" t="2818" r="420" b="2296"/>
                    <a:stretch/>
                  </pic:blipFill>
                  <pic:spPr bwMode="auto">
                    <a:xfrm>
                      <a:off x="0" y="0"/>
                      <a:ext cx="5895975" cy="2410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19B9B4" w14:textId="001960AF" w:rsidR="00D25782" w:rsidRPr="008105FC" w:rsidRDefault="008105FC" w:rsidP="008105FC">
      <w:pPr>
        <w:spacing w:line="480" w:lineRule="auto"/>
        <w:jc w:val="center"/>
        <w:rPr>
          <w:rFonts w:eastAsia="Times New Roman"/>
          <w:b/>
          <w:sz w:val="32"/>
          <w:szCs w:val="32"/>
        </w:rPr>
      </w:pPr>
      <w:r>
        <w:rPr>
          <w:rFonts w:ascii="Times New Roman" w:eastAsia="Times New Roman" w:hAnsi="Times New Roman" w:cs="Times New Roman"/>
          <w:bCs/>
          <w:sz w:val="24"/>
          <w:szCs w:val="24"/>
        </w:rPr>
        <w:t xml:space="preserve">Fig 3.3 </w:t>
      </w:r>
      <w:r w:rsidRPr="008105FC">
        <w:rPr>
          <w:rFonts w:ascii="Times New Roman" w:eastAsia="Times New Roman" w:hAnsi="Times New Roman" w:cs="Times New Roman"/>
          <w:bCs/>
          <w:sz w:val="24"/>
          <w:szCs w:val="24"/>
        </w:rPr>
        <w:t>Working Methodology for the project</w:t>
      </w:r>
    </w:p>
    <w:p w14:paraId="2A6D13B2" w14:textId="77777777" w:rsidR="00D25782" w:rsidRDefault="00D25782">
      <w:pPr>
        <w:spacing w:line="480" w:lineRule="auto"/>
        <w:jc w:val="both"/>
        <w:rPr>
          <w:rFonts w:eastAsia="Times New Roman"/>
          <w:b/>
          <w:sz w:val="32"/>
          <w:szCs w:val="32"/>
        </w:rPr>
      </w:pPr>
    </w:p>
    <w:p w14:paraId="551438B2" w14:textId="77777777" w:rsidR="00D25782" w:rsidRDefault="00D25782">
      <w:pPr>
        <w:spacing w:line="480" w:lineRule="auto"/>
        <w:jc w:val="both"/>
        <w:rPr>
          <w:rFonts w:eastAsia="Times New Roman"/>
          <w:b/>
          <w:sz w:val="32"/>
          <w:szCs w:val="32"/>
        </w:rPr>
      </w:pPr>
    </w:p>
    <w:p w14:paraId="5B49AD7F" w14:textId="77777777" w:rsidR="00D25782" w:rsidRDefault="00D25782">
      <w:pPr>
        <w:spacing w:line="480" w:lineRule="auto"/>
        <w:jc w:val="both"/>
        <w:rPr>
          <w:rFonts w:eastAsia="Times New Roman"/>
          <w:b/>
          <w:sz w:val="32"/>
          <w:szCs w:val="32"/>
        </w:rPr>
      </w:pPr>
    </w:p>
    <w:p w14:paraId="56EF8CC8" w14:textId="77777777" w:rsidR="00D25782" w:rsidRDefault="00D25782">
      <w:pPr>
        <w:spacing w:line="480" w:lineRule="auto"/>
        <w:jc w:val="both"/>
        <w:rPr>
          <w:rFonts w:eastAsia="Times New Roman"/>
          <w:b/>
          <w:sz w:val="32"/>
          <w:szCs w:val="32"/>
        </w:rPr>
      </w:pPr>
    </w:p>
    <w:p w14:paraId="68C067F9" w14:textId="77777777" w:rsidR="00D25782" w:rsidRDefault="00D25782">
      <w:pPr>
        <w:spacing w:line="480" w:lineRule="auto"/>
        <w:jc w:val="both"/>
        <w:rPr>
          <w:rFonts w:eastAsia="Times New Roman"/>
          <w:b/>
          <w:sz w:val="32"/>
          <w:szCs w:val="32"/>
        </w:rPr>
      </w:pPr>
    </w:p>
    <w:p w14:paraId="17D95A89" w14:textId="77777777" w:rsidR="00D25782" w:rsidRDefault="00D25782">
      <w:pPr>
        <w:spacing w:line="480" w:lineRule="auto"/>
        <w:jc w:val="both"/>
        <w:rPr>
          <w:rFonts w:eastAsia="Times New Roman"/>
          <w:b/>
          <w:sz w:val="32"/>
          <w:szCs w:val="32"/>
        </w:rPr>
      </w:pPr>
    </w:p>
    <w:p w14:paraId="3E1543C3" w14:textId="77777777" w:rsidR="00D25782" w:rsidRDefault="00D25782">
      <w:pPr>
        <w:spacing w:line="480" w:lineRule="auto"/>
        <w:jc w:val="both"/>
        <w:rPr>
          <w:rFonts w:eastAsia="Times New Roman"/>
          <w:b/>
          <w:sz w:val="32"/>
          <w:szCs w:val="32"/>
        </w:rPr>
      </w:pPr>
    </w:p>
    <w:p w14:paraId="278BBB24" w14:textId="77777777" w:rsidR="00D25782" w:rsidRDefault="00D25782">
      <w:pPr>
        <w:spacing w:line="480" w:lineRule="auto"/>
        <w:jc w:val="both"/>
        <w:rPr>
          <w:rFonts w:eastAsia="Times New Roman"/>
          <w:b/>
          <w:sz w:val="32"/>
          <w:szCs w:val="32"/>
        </w:rPr>
      </w:pPr>
    </w:p>
    <w:p w14:paraId="5F4DF31D" w14:textId="77777777" w:rsidR="00D25782" w:rsidRDefault="00D25782">
      <w:pPr>
        <w:spacing w:line="480" w:lineRule="auto"/>
        <w:jc w:val="both"/>
        <w:rPr>
          <w:rFonts w:eastAsia="Times New Roman"/>
          <w:b/>
          <w:sz w:val="32"/>
          <w:szCs w:val="32"/>
        </w:rPr>
      </w:pPr>
    </w:p>
    <w:p w14:paraId="5E7C5C8D" w14:textId="77777777" w:rsidR="000321DB" w:rsidRDefault="000321DB">
      <w:pPr>
        <w:spacing w:line="480" w:lineRule="auto"/>
        <w:jc w:val="both"/>
        <w:rPr>
          <w:rFonts w:eastAsia="Times New Roman"/>
          <w:b/>
          <w:sz w:val="32"/>
          <w:szCs w:val="32"/>
        </w:rPr>
      </w:pPr>
    </w:p>
    <w:p w14:paraId="2C585E6D" w14:textId="77777777" w:rsidR="00D25782" w:rsidRDefault="00D25782">
      <w:pPr>
        <w:spacing w:line="480" w:lineRule="auto"/>
        <w:jc w:val="both"/>
        <w:rPr>
          <w:rFonts w:eastAsia="Times New Roman"/>
          <w:b/>
          <w:sz w:val="32"/>
          <w:szCs w:val="32"/>
        </w:rPr>
      </w:pPr>
    </w:p>
    <w:p w14:paraId="110202AF" w14:textId="7561F1BF" w:rsidR="0062417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1ABC2629" w14:textId="1F051BD0" w:rsidR="00DB0EB8" w:rsidRDefault="00000000" w:rsidP="00EC0652">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125622CA" w14:textId="77777777" w:rsidR="00D8151F" w:rsidRDefault="00D8151F" w:rsidP="00EC0652">
      <w:pPr>
        <w:spacing w:line="360" w:lineRule="auto"/>
        <w:jc w:val="center"/>
        <w:rPr>
          <w:rFonts w:ascii="Times New Roman" w:eastAsia="Times New Roman" w:hAnsi="Times New Roman" w:cs="Times New Roman"/>
          <w:b/>
          <w:sz w:val="32"/>
          <w:szCs w:val="32"/>
        </w:rPr>
      </w:pPr>
    </w:p>
    <w:p w14:paraId="698A1FA2" w14:textId="50194047" w:rsidR="00D8151F" w:rsidRDefault="00D8151F" w:rsidP="00D8151F">
      <w:pPr>
        <w:spacing w:line="360" w:lineRule="auto"/>
        <w:rPr>
          <w:rFonts w:ascii="Times New Roman" w:eastAsia="Times New Roman" w:hAnsi="Times New Roman" w:cs="Times New Roman"/>
          <w:bCs/>
          <w:sz w:val="24"/>
          <w:szCs w:val="24"/>
        </w:rPr>
      </w:pPr>
      <w:r w:rsidRPr="00D8151F">
        <w:rPr>
          <w:rFonts w:ascii="Times New Roman" w:eastAsia="Times New Roman" w:hAnsi="Times New Roman" w:cs="Times New Roman"/>
          <w:bCs/>
          <w:sz w:val="24"/>
          <w:szCs w:val="24"/>
        </w:rPr>
        <w:t xml:space="preserve">Link : </w:t>
      </w:r>
      <w:hyperlink r:id="rId19" w:history="1">
        <w:r w:rsidRPr="00B668D0">
          <w:rPr>
            <w:rStyle w:val="Hyperlink"/>
            <w:rFonts w:ascii="Times New Roman" w:eastAsia="Times New Roman" w:hAnsi="Times New Roman" w:cs="Times New Roman"/>
            <w:bCs/>
            <w:sz w:val="24"/>
            <w:szCs w:val="24"/>
          </w:rPr>
          <w:t>https://www.youtube.com/watch?v=Np6Z0mOH3gg</w:t>
        </w:r>
      </w:hyperlink>
    </w:p>
    <w:p w14:paraId="15D45A82" w14:textId="77777777" w:rsidR="009D15F6" w:rsidRDefault="009D15F6" w:rsidP="00D8151F">
      <w:pPr>
        <w:spacing w:line="360" w:lineRule="auto"/>
        <w:rPr>
          <w:rFonts w:ascii="Times New Roman" w:eastAsia="Times New Roman" w:hAnsi="Times New Roman" w:cs="Times New Roman"/>
          <w:bCs/>
          <w:sz w:val="24"/>
          <w:szCs w:val="24"/>
        </w:rPr>
      </w:pPr>
    </w:p>
    <w:p w14:paraId="373C638F" w14:textId="616621AC" w:rsidR="009D15F6" w:rsidRPr="006C2E29" w:rsidRDefault="006C2E29" w:rsidP="00D8151F">
      <w:pPr>
        <w:spacing w:line="360" w:lineRule="auto"/>
        <w:rPr>
          <w:rFonts w:ascii="Times New Roman" w:eastAsia="Times New Roman" w:hAnsi="Times New Roman" w:cs="Times New Roman"/>
          <w:bCs/>
          <w:sz w:val="24"/>
          <w:szCs w:val="24"/>
        </w:rPr>
      </w:pPr>
      <w:r w:rsidRPr="006C2E29">
        <w:rPr>
          <w:rFonts w:ascii="Times New Roman" w:eastAsia="Times New Roman" w:hAnsi="Times New Roman" w:cs="Times New Roman"/>
          <w:bCs/>
          <w:sz w:val="24"/>
          <w:szCs w:val="24"/>
        </w:rPr>
        <w:t xml:space="preserve">Transcripts : </w:t>
      </w:r>
      <w:r w:rsidR="009D15F6" w:rsidRPr="006C2E29">
        <w:rPr>
          <w:rFonts w:ascii="Times New Roman" w:eastAsia="Times New Roman" w:hAnsi="Times New Roman" w:cs="Times New Roman"/>
          <w:bCs/>
          <w:sz w:val="24"/>
          <w:szCs w:val="24"/>
        </w:rPr>
        <w:t xml:space="preserve">Number of Words : 721 </w:t>
      </w:r>
    </w:p>
    <w:p w14:paraId="4070B5F4" w14:textId="77777777" w:rsidR="009D15F6" w:rsidRPr="009D15F6" w:rsidRDefault="009D15F6" w:rsidP="00D8151F">
      <w:pPr>
        <w:spacing w:line="360" w:lineRule="auto"/>
        <w:rPr>
          <w:rFonts w:ascii="Times New Roman" w:eastAsia="Times New Roman" w:hAnsi="Times New Roman" w:cs="Times New Roman"/>
          <w:bCs/>
          <w:sz w:val="20"/>
          <w:szCs w:val="20"/>
        </w:rPr>
      </w:pPr>
    </w:p>
    <w:p w14:paraId="60FCC3CD" w14:textId="56B76D8D" w:rsidR="00B9608A" w:rsidRDefault="009D15F6" w:rsidP="00D8151F">
      <w:pPr>
        <w:spacing w:line="360" w:lineRule="auto"/>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 Summary : </w:t>
      </w:r>
      <w:r w:rsidR="00D8151F" w:rsidRPr="00D8151F">
        <w:rPr>
          <w:rFonts w:ascii="Times New Roman" w:eastAsia="Times New Roman" w:hAnsi="Times New Roman" w:cs="Times New Roman"/>
          <w:bCs/>
          <w:sz w:val="20"/>
          <w:szCs w:val="20"/>
        </w:rPr>
        <w:t>Tourism ministers handling a sector worth over 2 trillion dollars globally . Tourism is not just about sightseeing it is an immersive experience whether it is Muji or food art or culture . India has something for everyone during our G20 presidency we are organizing nearly 200 meetings in 100 different locations all over India .  Focus area is on developing spiritual tourism after all India attracts pilgrims of every major religion of the world . The Eternal City of Varanasi just one of the major spiritual centers now attracts 70 million pilgrims a 10-fold increase from earlier . Hospitality sector has great potential for employment generation .  Tourism sector employs more women and Youth compared to many other sectors . Tourism sector is also recognizing the relevance of Tourism sector for Speedy achievements of sustainable development goals excellencies you are working on file interconnected priority areas of green tourism digitalization and skill development tourism is and destination management .  A G20 tourism dashboard is being developed in partnership with unwto it will bring together best practices case studies and inspiring stories it will be a first of its kind platform and will be your enduring Legacy . The motto of India G20 presidency is come one Earth one family one future can itself be a motto for Global tourism excellencies .  Oters will be celebrating this Festival reaffirming their Abiding Faith in democratic values with more than a million voting booths there will be a no shortage a place is for you to witness this Festival . I invite you all to visit India for this most important of global festivals and with that invitation I wish you all success in your deliberations .</w:t>
      </w:r>
    </w:p>
    <w:p w14:paraId="32132794" w14:textId="6625E462" w:rsidR="00B9608A" w:rsidRDefault="00B9608A" w:rsidP="00D8151F">
      <w:pPr>
        <w:spacing w:line="360" w:lineRule="auto"/>
        <w:rPr>
          <w:rFonts w:ascii="Times New Roman" w:eastAsia="Times New Roman" w:hAnsi="Times New Roman" w:cs="Times New Roman"/>
          <w:bCs/>
          <w:sz w:val="24"/>
          <w:szCs w:val="24"/>
        </w:rPr>
      </w:pPr>
      <w:r w:rsidRPr="00B9608A">
        <w:rPr>
          <w:rFonts w:ascii="Times New Roman" w:eastAsia="Times New Roman" w:hAnsi="Times New Roman" w:cs="Times New Roman"/>
          <w:bCs/>
          <w:sz w:val="24"/>
          <w:szCs w:val="24"/>
        </w:rPr>
        <w:t xml:space="preserve">Summary length : 237 words </w:t>
      </w:r>
    </w:p>
    <w:p w14:paraId="329968E3" w14:textId="77777777" w:rsidR="006C2E29" w:rsidRPr="00B9608A" w:rsidRDefault="006C2E29" w:rsidP="00D8151F">
      <w:pPr>
        <w:spacing w:line="360" w:lineRule="auto"/>
        <w:rPr>
          <w:rFonts w:ascii="Times New Roman" w:eastAsia="Times New Roman" w:hAnsi="Times New Roman" w:cs="Times New Roman"/>
          <w:bCs/>
          <w:sz w:val="24"/>
          <w:szCs w:val="24"/>
        </w:rPr>
      </w:pPr>
    </w:p>
    <w:p w14:paraId="5A8ACE5F" w14:textId="22A5A715" w:rsidR="007475CA" w:rsidRDefault="007475CA" w:rsidP="007475CA">
      <w:pPr>
        <w:pStyle w:val="ListParagraph"/>
        <w:numPr>
          <w:ilvl w:val="1"/>
          <w:numId w:val="6"/>
        </w:numPr>
        <w:spacing w:line="480" w:lineRule="auto"/>
        <w:rPr>
          <w:rFonts w:eastAsia="Times New Roman"/>
          <w:b/>
          <w:sz w:val="32"/>
          <w:szCs w:val="32"/>
        </w:rPr>
      </w:pPr>
      <w:r>
        <w:rPr>
          <w:rFonts w:eastAsia="Times New Roman"/>
          <w:b/>
          <w:sz w:val="32"/>
          <w:szCs w:val="32"/>
        </w:rPr>
        <w:t>Challenges</w:t>
      </w:r>
    </w:p>
    <w:p w14:paraId="6B09515F" w14:textId="77777777" w:rsidR="000321DB" w:rsidRPr="000321DB" w:rsidRDefault="000321DB" w:rsidP="000321DB">
      <w:pPr>
        <w:pStyle w:val="ListParagraph"/>
        <w:numPr>
          <w:ilvl w:val="0"/>
          <w:numId w:val="23"/>
        </w:numPr>
        <w:spacing w:line="360" w:lineRule="auto"/>
        <w:rPr>
          <w:rFonts w:eastAsia="Times New Roman"/>
        </w:rPr>
      </w:pPr>
      <w:r w:rsidRPr="000321DB">
        <w:rPr>
          <w:rFonts w:eastAsia="Times New Roman"/>
        </w:rPr>
        <w:t>Summarization Quality: Generating high-quality summaries that capture the essence of the original content can be challenging. Extractive summarization may result in disjointed sentences, while abstractive summarization may produce summaries that deviate from the original text.</w:t>
      </w:r>
    </w:p>
    <w:p w14:paraId="5F83A837" w14:textId="77777777" w:rsidR="000321DB" w:rsidRPr="000321DB" w:rsidRDefault="000321DB" w:rsidP="000321DB">
      <w:pPr>
        <w:pStyle w:val="ListParagraph"/>
        <w:numPr>
          <w:ilvl w:val="0"/>
          <w:numId w:val="23"/>
        </w:numPr>
        <w:spacing w:line="360" w:lineRule="auto"/>
        <w:rPr>
          <w:rFonts w:eastAsia="Times New Roman"/>
        </w:rPr>
      </w:pPr>
      <w:r w:rsidRPr="000321DB">
        <w:rPr>
          <w:rFonts w:eastAsia="Times New Roman"/>
        </w:rPr>
        <w:t>Scalability: Handling large volumes of YouTube transcripts and processing them in real-time can be resource-intensive. Ensuring that the summarization process is scalable and efficient is crucial.</w:t>
      </w:r>
    </w:p>
    <w:p w14:paraId="71C4BBB0" w14:textId="58D925D0" w:rsidR="0062417A" w:rsidRPr="000321DB" w:rsidRDefault="000321DB" w:rsidP="000321DB">
      <w:pPr>
        <w:pStyle w:val="ListParagraph"/>
        <w:numPr>
          <w:ilvl w:val="0"/>
          <w:numId w:val="23"/>
        </w:numPr>
        <w:spacing w:line="360" w:lineRule="auto"/>
        <w:rPr>
          <w:rFonts w:eastAsia="Times New Roman"/>
        </w:rPr>
      </w:pPr>
      <w:r w:rsidRPr="000321DB">
        <w:rPr>
          <w:rFonts w:eastAsia="Times New Roman"/>
        </w:rPr>
        <w:lastRenderedPageBreak/>
        <w:t>Language Understanding: YouTube transcripts can contain informal language, slang, or domain-specific terminology. Ensuring that the summarization algorithm understands and accurately captures the meaning of the text can be a challenge.</w:t>
      </w:r>
    </w:p>
    <w:p w14:paraId="327BAA03" w14:textId="3E763DED" w:rsidR="000321DB" w:rsidRPr="000321DB" w:rsidRDefault="000321DB" w:rsidP="000321DB">
      <w:pPr>
        <w:pStyle w:val="ListParagraph"/>
        <w:numPr>
          <w:ilvl w:val="0"/>
          <w:numId w:val="23"/>
        </w:numPr>
        <w:spacing w:line="360" w:lineRule="auto"/>
        <w:rPr>
          <w:rFonts w:eastAsia="Times New Roman"/>
        </w:rPr>
      </w:pPr>
      <w:r w:rsidRPr="000321DB">
        <w:rPr>
          <w:rFonts w:eastAsia="Times New Roman"/>
        </w:rPr>
        <w:t>Text Preprocessing: YouTube transcripts often contain noise, such as timestamps, speaker labels, and non-textual elements. Preprocessing the transcripts to remove these noise elements and clean the text can be a complex task.</w:t>
      </w:r>
    </w:p>
    <w:p w14:paraId="236135F7" w14:textId="77777777" w:rsidR="0062417A" w:rsidRDefault="0062417A">
      <w:pPr>
        <w:spacing w:line="480" w:lineRule="auto"/>
        <w:jc w:val="both"/>
        <w:rPr>
          <w:rFonts w:ascii="Times New Roman" w:eastAsia="Times New Roman" w:hAnsi="Times New Roman" w:cs="Times New Roman"/>
          <w:b/>
          <w:sz w:val="28"/>
          <w:szCs w:val="28"/>
        </w:rPr>
      </w:pPr>
    </w:p>
    <w:p w14:paraId="46E37957" w14:textId="77777777" w:rsidR="00BE714B" w:rsidRDefault="00BE714B">
      <w:pPr>
        <w:spacing w:line="480" w:lineRule="auto"/>
        <w:jc w:val="both"/>
        <w:rPr>
          <w:rFonts w:ascii="Times New Roman" w:eastAsia="Times New Roman" w:hAnsi="Times New Roman" w:cs="Times New Roman"/>
          <w:b/>
          <w:sz w:val="28"/>
          <w:szCs w:val="28"/>
        </w:rPr>
      </w:pPr>
    </w:p>
    <w:p w14:paraId="6D1AA81C" w14:textId="77777777" w:rsidR="00173AA9" w:rsidRDefault="00173AA9">
      <w:pPr>
        <w:spacing w:line="480" w:lineRule="auto"/>
        <w:jc w:val="both"/>
        <w:rPr>
          <w:rFonts w:ascii="Times New Roman" w:eastAsia="Times New Roman" w:hAnsi="Times New Roman" w:cs="Times New Roman"/>
          <w:b/>
          <w:sz w:val="28"/>
          <w:szCs w:val="28"/>
        </w:rPr>
      </w:pPr>
    </w:p>
    <w:p w14:paraId="2A5DED6C" w14:textId="77777777" w:rsidR="00173AA9" w:rsidRDefault="00173AA9">
      <w:pPr>
        <w:spacing w:line="480" w:lineRule="auto"/>
        <w:jc w:val="both"/>
        <w:rPr>
          <w:rFonts w:ascii="Times New Roman" w:eastAsia="Times New Roman" w:hAnsi="Times New Roman" w:cs="Times New Roman"/>
          <w:b/>
          <w:sz w:val="28"/>
          <w:szCs w:val="28"/>
        </w:rPr>
      </w:pPr>
    </w:p>
    <w:p w14:paraId="2F31CC8A" w14:textId="77777777" w:rsidR="00173AA9" w:rsidRDefault="00173AA9">
      <w:pPr>
        <w:spacing w:line="480" w:lineRule="auto"/>
        <w:jc w:val="both"/>
        <w:rPr>
          <w:rFonts w:ascii="Times New Roman" w:eastAsia="Times New Roman" w:hAnsi="Times New Roman" w:cs="Times New Roman"/>
          <w:b/>
          <w:sz w:val="28"/>
          <w:szCs w:val="28"/>
        </w:rPr>
      </w:pPr>
    </w:p>
    <w:p w14:paraId="716DCF2F" w14:textId="77777777" w:rsidR="00173AA9" w:rsidRDefault="00173AA9">
      <w:pPr>
        <w:spacing w:line="480" w:lineRule="auto"/>
        <w:jc w:val="both"/>
        <w:rPr>
          <w:rFonts w:ascii="Times New Roman" w:eastAsia="Times New Roman" w:hAnsi="Times New Roman" w:cs="Times New Roman"/>
          <w:b/>
          <w:sz w:val="28"/>
          <w:szCs w:val="28"/>
        </w:rPr>
      </w:pPr>
    </w:p>
    <w:p w14:paraId="7C6B02C7" w14:textId="77777777" w:rsidR="00173AA9" w:rsidRDefault="00173AA9">
      <w:pPr>
        <w:spacing w:line="480" w:lineRule="auto"/>
        <w:jc w:val="both"/>
        <w:rPr>
          <w:rFonts w:ascii="Times New Roman" w:eastAsia="Times New Roman" w:hAnsi="Times New Roman" w:cs="Times New Roman"/>
          <w:b/>
          <w:sz w:val="28"/>
          <w:szCs w:val="28"/>
        </w:rPr>
      </w:pPr>
    </w:p>
    <w:p w14:paraId="0469C9AD" w14:textId="77777777" w:rsidR="00173AA9" w:rsidRDefault="00173AA9">
      <w:pPr>
        <w:spacing w:line="480" w:lineRule="auto"/>
        <w:jc w:val="both"/>
        <w:rPr>
          <w:rFonts w:ascii="Times New Roman" w:eastAsia="Times New Roman" w:hAnsi="Times New Roman" w:cs="Times New Roman"/>
          <w:b/>
          <w:sz w:val="28"/>
          <w:szCs w:val="28"/>
        </w:rPr>
      </w:pPr>
    </w:p>
    <w:p w14:paraId="3C2CC920" w14:textId="77777777" w:rsidR="00173AA9" w:rsidRDefault="00173AA9">
      <w:pPr>
        <w:spacing w:line="480" w:lineRule="auto"/>
        <w:jc w:val="both"/>
        <w:rPr>
          <w:rFonts w:ascii="Times New Roman" w:eastAsia="Times New Roman" w:hAnsi="Times New Roman" w:cs="Times New Roman"/>
          <w:b/>
          <w:sz w:val="28"/>
          <w:szCs w:val="28"/>
        </w:rPr>
      </w:pPr>
    </w:p>
    <w:p w14:paraId="552FCD6E" w14:textId="77777777" w:rsidR="00173AA9" w:rsidRDefault="00173AA9">
      <w:pPr>
        <w:spacing w:line="480" w:lineRule="auto"/>
        <w:jc w:val="both"/>
        <w:rPr>
          <w:rFonts w:ascii="Times New Roman" w:eastAsia="Times New Roman" w:hAnsi="Times New Roman" w:cs="Times New Roman"/>
          <w:b/>
          <w:sz w:val="28"/>
          <w:szCs w:val="28"/>
        </w:rPr>
      </w:pPr>
    </w:p>
    <w:p w14:paraId="6DDF90D3" w14:textId="77777777" w:rsidR="00173AA9" w:rsidRDefault="00173AA9">
      <w:pPr>
        <w:spacing w:line="480" w:lineRule="auto"/>
        <w:jc w:val="both"/>
        <w:rPr>
          <w:rFonts w:ascii="Times New Roman" w:eastAsia="Times New Roman" w:hAnsi="Times New Roman" w:cs="Times New Roman"/>
          <w:b/>
          <w:sz w:val="28"/>
          <w:szCs w:val="28"/>
        </w:rPr>
      </w:pPr>
    </w:p>
    <w:p w14:paraId="5ACC0372" w14:textId="77777777" w:rsidR="00173AA9" w:rsidRDefault="00173AA9">
      <w:pPr>
        <w:spacing w:line="480" w:lineRule="auto"/>
        <w:jc w:val="both"/>
        <w:rPr>
          <w:rFonts w:ascii="Times New Roman" w:eastAsia="Times New Roman" w:hAnsi="Times New Roman" w:cs="Times New Roman"/>
          <w:b/>
          <w:sz w:val="28"/>
          <w:szCs w:val="28"/>
        </w:rPr>
      </w:pPr>
    </w:p>
    <w:p w14:paraId="0E903DDD" w14:textId="77777777" w:rsidR="00173AA9" w:rsidRDefault="00173AA9">
      <w:pPr>
        <w:spacing w:line="480" w:lineRule="auto"/>
        <w:jc w:val="both"/>
        <w:rPr>
          <w:rFonts w:ascii="Times New Roman" w:eastAsia="Times New Roman" w:hAnsi="Times New Roman" w:cs="Times New Roman"/>
          <w:b/>
          <w:sz w:val="28"/>
          <w:szCs w:val="28"/>
        </w:rPr>
      </w:pPr>
    </w:p>
    <w:p w14:paraId="36744425" w14:textId="77777777" w:rsidR="00173AA9" w:rsidRDefault="00173AA9">
      <w:pPr>
        <w:spacing w:line="480" w:lineRule="auto"/>
        <w:jc w:val="both"/>
        <w:rPr>
          <w:rFonts w:ascii="Times New Roman" w:eastAsia="Times New Roman" w:hAnsi="Times New Roman" w:cs="Times New Roman"/>
          <w:b/>
          <w:sz w:val="28"/>
          <w:szCs w:val="28"/>
        </w:rPr>
      </w:pPr>
    </w:p>
    <w:p w14:paraId="7B61FD71" w14:textId="77777777" w:rsidR="00173AA9" w:rsidRDefault="00173AA9">
      <w:pPr>
        <w:spacing w:line="480" w:lineRule="auto"/>
        <w:jc w:val="both"/>
        <w:rPr>
          <w:rFonts w:ascii="Times New Roman" w:eastAsia="Times New Roman" w:hAnsi="Times New Roman" w:cs="Times New Roman"/>
          <w:b/>
          <w:sz w:val="28"/>
          <w:szCs w:val="28"/>
        </w:rPr>
      </w:pPr>
    </w:p>
    <w:p w14:paraId="6170E40D" w14:textId="77777777" w:rsidR="00173AA9" w:rsidRDefault="00173AA9">
      <w:pPr>
        <w:spacing w:line="480" w:lineRule="auto"/>
        <w:jc w:val="both"/>
        <w:rPr>
          <w:rFonts w:ascii="Times New Roman" w:eastAsia="Times New Roman" w:hAnsi="Times New Roman" w:cs="Times New Roman"/>
          <w:b/>
          <w:sz w:val="28"/>
          <w:szCs w:val="28"/>
        </w:rPr>
      </w:pPr>
    </w:p>
    <w:p w14:paraId="1981F1D0" w14:textId="77777777" w:rsidR="00173AA9" w:rsidRDefault="00173AA9">
      <w:pPr>
        <w:spacing w:line="480" w:lineRule="auto"/>
        <w:jc w:val="both"/>
        <w:rPr>
          <w:rFonts w:ascii="Times New Roman" w:eastAsia="Times New Roman" w:hAnsi="Times New Roman" w:cs="Times New Roman"/>
          <w:b/>
          <w:sz w:val="28"/>
          <w:szCs w:val="28"/>
        </w:rPr>
      </w:pPr>
    </w:p>
    <w:p w14:paraId="435EBE0B" w14:textId="77777777" w:rsidR="00173AA9" w:rsidRDefault="00173AA9">
      <w:pPr>
        <w:spacing w:line="480" w:lineRule="auto"/>
        <w:jc w:val="both"/>
        <w:rPr>
          <w:rFonts w:ascii="Times New Roman" w:eastAsia="Times New Roman" w:hAnsi="Times New Roman" w:cs="Times New Roman"/>
          <w:b/>
          <w:sz w:val="28"/>
          <w:szCs w:val="28"/>
        </w:rPr>
      </w:pPr>
    </w:p>
    <w:p w14:paraId="319A61C4" w14:textId="1160BA9B" w:rsidR="0062417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0AA5608B" w14:textId="1D004078" w:rsidR="0062417A"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Future Work </w:t>
      </w:r>
    </w:p>
    <w:p w14:paraId="0C4F3CB5" w14:textId="77777777" w:rsidR="00173AA9" w:rsidRPr="00173AA9" w:rsidRDefault="00173AA9" w:rsidP="00173AA9">
      <w:pPr>
        <w:pStyle w:val="ListParagraph"/>
        <w:numPr>
          <w:ilvl w:val="0"/>
          <w:numId w:val="24"/>
        </w:numPr>
        <w:spacing w:line="360" w:lineRule="auto"/>
        <w:rPr>
          <w:rFonts w:eastAsia="Times New Roman"/>
        </w:rPr>
      </w:pPr>
      <w:r w:rsidRPr="00173AA9">
        <w:rPr>
          <w:rFonts w:eastAsia="Times New Roman"/>
        </w:rPr>
        <w:t>Fine-tuning Models: Fine-tune the pre-trained Transformer models on domain-specific data to improve the quality of the summaries. This would involve collecting and annotating a dataset of YouTube transcripts specific to a particular domain and fine-tuning the models on this data.</w:t>
      </w:r>
    </w:p>
    <w:p w14:paraId="56D8A2C0" w14:textId="77777777" w:rsidR="00173AA9" w:rsidRPr="00173AA9" w:rsidRDefault="00173AA9" w:rsidP="00173AA9">
      <w:pPr>
        <w:pStyle w:val="ListParagraph"/>
        <w:numPr>
          <w:ilvl w:val="0"/>
          <w:numId w:val="24"/>
        </w:numPr>
        <w:spacing w:line="360" w:lineRule="auto"/>
        <w:rPr>
          <w:rFonts w:eastAsia="Times New Roman"/>
        </w:rPr>
      </w:pPr>
      <w:r w:rsidRPr="00173AA9">
        <w:rPr>
          <w:rFonts w:eastAsia="Times New Roman"/>
        </w:rPr>
        <w:t>User Feedback and Evaluation: Gather user feedback on the generated summaries to evaluate their quality and usefulness. Use this feedback to iteratively improve the summarization system and make it more aligned with user expectations.</w:t>
      </w:r>
    </w:p>
    <w:p w14:paraId="4FE88607" w14:textId="77777777" w:rsidR="00173AA9" w:rsidRPr="00173AA9" w:rsidRDefault="00173AA9" w:rsidP="00173AA9">
      <w:pPr>
        <w:pStyle w:val="ListParagraph"/>
        <w:numPr>
          <w:ilvl w:val="0"/>
          <w:numId w:val="24"/>
        </w:numPr>
        <w:spacing w:line="360" w:lineRule="auto"/>
        <w:rPr>
          <w:rFonts w:eastAsia="Times New Roman"/>
        </w:rPr>
      </w:pPr>
      <w:r w:rsidRPr="00173AA9">
        <w:rPr>
          <w:rFonts w:eastAsia="Times New Roman"/>
        </w:rPr>
        <w:t>Real-time Summarization: Develop a real-time summarization feature that can generate summaries as the video is being played. This would require efficient processing and streaming of the transcript data to provide instantaneous summaries.</w:t>
      </w:r>
    </w:p>
    <w:p w14:paraId="7402E1B1" w14:textId="4DA7D527" w:rsidR="0062417A" w:rsidRPr="00173AA9" w:rsidRDefault="00173AA9" w:rsidP="00173AA9">
      <w:pPr>
        <w:pStyle w:val="ListParagraph"/>
        <w:numPr>
          <w:ilvl w:val="0"/>
          <w:numId w:val="24"/>
        </w:numPr>
        <w:spacing w:line="360" w:lineRule="auto"/>
        <w:rPr>
          <w:rFonts w:eastAsia="Times New Roman"/>
        </w:rPr>
      </w:pPr>
      <w:r w:rsidRPr="00173AA9">
        <w:rPr>
          <w:rFonts w:eastAsia="Times New Roman"/>
        </w:rPr>
        <w:t>Integration with Recommendation Systems: Integrate the summarization system with recommendation systems to provide personalized video recommendations based on the user's summarized preferences. This would enhance the user experience and help users discover relevant content more efficiently.</w:t>
      </w:r>
    </w:p>
    <w:p w14:paraId="2D993EC9" w14:textId="77777777" w:rsidR="0062417A"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6B0A65AE" w14:textId="1C277813" w:rsidR="0062417A" w:rsidRDefault="002B6B01" w:rsidP="002B6B01">
      <w:pPr>
        <w:spacing w:line="360" w:lineRule="auto"/>
        <w:ind w:left="360" w:hanging="360"/>
        <w:rPr>
          <w:rFonts w:ascii="Times New Roman" w:eastAsia="Times New Roman" w:hAnsi="Times New Roman" w:cs="Times New Roman"/>
          <w:b/>
        </w:rPr>
      </w:pPr>
      <w:r>
        <w:rPr>
          <w:rFonts w:ascii="Times New Roman" w:eastAsia="Times New Roman" w:hAnsi="Times New Roman" w:cs="Times New Roman"/>
        </w:rPr>
        <w:t xml:space="preserve">1.) </w:t>
      </w:r>
      <w:r w:rsidR="001600A0">
        <w:rPr>
          <w:rFonts w:ascii="Times New Roman" w:eastAsia="Times New Roman" w:hAnsi="Times New Roman" w:cs="Times New Roman"/>
        </w:rPr>
        <w:t xml:space="preserve"> </w:t>
      </w:r>
      <w:r w:rsidRPr="002B6B01">
        <w:rPr>
          <w:rFonts w:ascii="Times New Roman" w:eastAsia="Times New Roman" w:hAnsi="Times New Roman" w:cs="Times New Roman"/>
        </w:rPr>
        <w:t>www.analyticsvidhya.com/blog/2022/01/youtube-summariser-mini-nlp-project/#:~:text=The%20basic%20structure%20of%20the,for%20summarizing%20the%20given%20text.</w:t>
      </w:r>
    </w:p>
    <w:p w14:paraId="5991FA6F" w14:textId="02E83CBB" w:rsidR="00E63981" w:rsidRPr="00E63981" w:rsidRDefault="00C77E33" w:rsidP="00E63981">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t xml:space="preserve">2.) </w:t>
      </w:r>
      <w:r w:rsidR="00E63981">
        <w:rPr>
          <w:rFonts w:ascii="Times New Roman" w:eastAsia="Times New Roman" w:hAnsi="Times New Roman" w:cs="Times New Roman"/>
        </w:rPr>
        <w:t xml:space="preserve"> </w:t>
      </w:r>
      <w:r w:rsidR="00931A1F" w:rsidRPr="00931A1F">
        <w:rPr>
          <w:rFonts w:ascii="Times New Roman" w:eastAsia="Times New Roman" w:hAnsi="Times New Roman" w:cs="Times New Roman"/>
        </w:rPr>
        <w:t>https://pypi.org/project/youtube-transcript-api/</w:t>
      </w:r>
    </w:p>
    <w:p w14:paraId="57B7696D" w14:textId="77777777" w:rsidR="00E473DD" w:rsidRPr="00E473DD" w:rsidRDefault="00C77E33" w:rsidP="00A01CD2">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3.) </w:t>
      </w:r>
      <w:r w:rsidR="00E473DD">
        <w:rPr>
          <w:rFonts w:ascii="Times New Roman" w:eastAsia="Times New Roman" w:hAnsi="Times New Roman" w:cs="Times New Roman"/>
        </w:rPr>
        <w:fldChar w:fldCharType="begin"/>
      </w:r>
      <w:r w:rsidR="00E473DD">
        <w:rPr>
          <w:rFonts w:ascii="Times New Roman" w:eastAsia="Times New Roman" w:hAnsi="Times New Roman" w:cs="Times New Roman"/>
        </w:rPr>
        <w:instrText>HYPERLINK "</w:instrText>
      </w:r>
      <w:r w:rsidR="00E473DD" w:rsidRPr="00E473DD">
        <w:rPr>
          <w:rFonts w:ascii="Times New Roman" w:eastAsia="Times New Roman" w:hAnsi="Times New Roman" w:cs="Times New Roman"/>
        </w:rPr>
        <w:instrText xml:space="preserve">https://www.semanticscholar.org/paper/Single-Document-Automatic-Text-Summarization-using-Christian-Agus/b61e1d017eb3c1b2a00e7d0f1230a07397376aa5  </w:instrText>
      </w:r>
    </w:p>
    <w:p w14:paraId="32546107" w14:textId="77777777" w:rsidR="00E473DD" w:rsidRPr="00B668D0" w:rsidRDefault="00E473DD" w:rsidP="00A01CD2">
      <w:pPr>
        <w:spacing w:line="360" w:lineRule="auto"/>
        <w:jc w:val="both"/>
        <w:rPr>
          <w:rStyle w:val="Hyperlink"/>
          <w:rFonts w:ascii="Times New Roman" w:eastAsia="Times New Roman" w:hAnsi="Times New Roman" w:cs="Times New Roman"/>
        </w:rPr>
      </w:pPr>
      <w:r w:rsidRPr="00E473DD">
        <w:rPr>
          <w:rFonts w:ascii="Times New Roman" w:eastAsia="Times New Roman" w:hAnsi="Times New Roman" w:cs="Times New Roman"/>
        </w:rPr>
        <w:instrText>4</w:instrText>
      </w:r>
      <w:r>
        <w:rPr>
          <w:rFonts w:ascii="Times New Roman" w:eastAsia="Times New Roman" w:hAnsi="Times New Roman" w:cs="Times New Roman"/>
        </w:rPr>
        <w:instrText>"</w:instrText>
      </w:r>
      <w:r>
        <w:rPr>
          <w:rFonts w:ascii="Times New Roman" w:eastAsia="Times New Roman" w:hAnsi="Times New Roman" w:cs="Times New Roman"/>
        </w:rPr>
      </w:r>
      <w:r>
        <w:rPr>
          <w:rFonts w:ascii="Times New Roman" w:eastAsia="Times New Roman" w:hAnsi="Times New Roman" w:cs="Times New Roman"/>
        </w:rPr>
        <w:fldChar w:fldCharType="separate"/>
      </w:r>
      <w:r w:rsidRPr="00B668D0">
        <w:rPr>
          <w:rStyle w:val="Hyperlink"/>
          <w:rFonts w:ascii="Times New Roman" w:eastAsia="Times New Roman" w:hAnsi="Times New Roman" w:cs="Times New Roman"/>
        </w:rPr>
        <w:t xml:space="preserve">https://www.semanticscholar.org/paper/Single-Document-Automatic-Text-Summarization-using-Christian-Agus/b61e1d017eb3c1b2a00e7d0f1230a07397376aa5  </w:t>
      </w:r>
    </w:p>
    <w:p w14:paraId="726FC86C" w14:textId="5C1BEEDC" w:rsidR="007A1ACA" w:rsidRDefault="00E473DD" w:rsidP="00A01CD2">
      <w:pPr>
        <w:spacing w:line="360" w:lineRule="auto"/>
        <w:jc w:val="both"/>
        <w:rPr>
          <w:rFonts w:ascii="Times New Roman" w:eastAsia="Times New Roman" w:hAnsi="Times New Roman" w:cs="Times New Roman"/>
        </w:rPr>
      </w:pPr>
      <w:r w:rsidRPr="00B668D0">
        <w:rPr>
          <w:rStyle w:val="Hyperlink"/>
          <w:rFonts w:ascii="Times New Roman" w:eastAsia="Times New Roman" w:hAnsi="Times New Roman" w:cs="Times New Roman"/>
        </w:rPr>
        <w:t>4</w:t>
      </w:r>
      <w:r>
        <w:rPr>
          <w:rFonts w:ascii="Times New Roman" w:eastAsia="Times New Roman" w:hAnsi="Times New Roman" w:cs="Times New Roman"/>
        </w:rPr>
        <w:fldChar w:fldCharType="end"/>
      </w:r>
      <w:r w:rsidR="007A1ACA">
        <w:rPr>
          <w:rFonts w:ascii="Times New Roman" w:eastAsia="Times New Roman" w:hAnsi="Times New Roman" w:cs="Times New Roman"/>
        </w:rPr>
        <w:t xml:space="preserve">.) </w:t>
      </w:r>
      <w:hyperlink r:id="rId20" w:history="1">
        <w:r w:rsidRPr="00B668D0">
          <w:rPr>
            <w:rStyle w:val="Hyperlink"/>
            <w:rFonts w:ascii="Times New Roman" w:eastAsia="Times New Roman" w:hAnsi="Times New Roman" w:cs="Times New Roman"/>
          </w:rPr>
          <w:t>https://www.crio.do/projects/python-youtube-transcript/</w:t>
        </w:r>
      </w:hyperlink>
    </w:p>
    <w:p w14:paraId="362F03DA" w14:textId="7D4C0788" w:rsidR="00E473DD" w:rsidRPr="00E473DD" w:rsidRDefault="00E473DD" w:rsidP="00E473DD">
      <w:pPr>
        <w:spacing w:line="360" w:lineRule="auto"/>
        <w:rPr>
          <w:sz w:val="20"/>
          <w:szCs w:val="20"/>
        </w:rPr>
      </w:pPr>
      <w:r>
        <w:rPr>
          <w:sz w:val="20"/>
          <w:szCs w:val="20"/>
        </w:rPr>
        <w:t>5.)</w:t>
      </w:r>
      <w:r w:rsidRPr="00E473DD">
        <w:rPr>
          <w:rFonts w:ascii="Times New Roman" w:hAnsi="Times New Roman" w:cs="Times New Roman"/>
        </w:rPr>
        <w:t>https://www.researchgate.net/publication/228619779_A_Survey_of_Text_Summarization_Extractive_Techniques</w:t>
      </w:r>
    </w:p>
    <w:p w14:paraId="04F2454D" w14:textId="13868A44" w:rsidR="003B5AB1" w:rsidRDefault="003B5AB1" w:rsidP="00E473DD">
      <w:pPr>
        <w:spacing w:line="360" w:lineRule="auto"/>
        <w:jc w:val="both"/>
        <w:rPr>
          <w:rFonts w:ascii="Times New Roman" w:eastAsia="Times New Roman" w:hAnsi="Times New Roman" w:cs="Times New Roman"/>
        </w:rPr>
      </w:pPr>
    </w:p>
    <w:p w14:paraId="4125C685" w14:textId="77777777" w:rsidR="0062417A" w:rsidRDefault="0062417A">
      <w:pPr>
        <w:spacing w:line="360" w:lineRule="auto"/>
        <w:ind w:left="360" w:hanging="360"/>
        <w:jc w:val="both"/>
        <w:rPr>
          <w:rFonts w:ascii="Times New Roman" w:eastAsia="Times New Roman" w:hAnsi="Times New Roman" w:cs="Times New Roman"/>
          <w:sz w:val="24"/>
          <w:szCs w:val="24"/>
        </w:rPr>
      </w:pPr>
    </w:p>
    <w:p w14:paraId="613DA692" w14:textId="77777777" w:rsidR="0062417A" w:rsidRDefault="0062417A">
      <w:pPr>
        <w:spacing w:line="360" w:lineRule="auto"/>
        <w:jc w:val="both"/>
      </w:pPr>
    </w:p>
    <w:p w14:paraId="152C091B" w14:textId="77777777" w:rsidR="0062417A" w:rsidRDefault="0062417A">
      <w:pPr>
        <w:spacing w:line="360" w:lineRule="auto"/>
        <w:ind w:left="446" w:hanging="446"/>
        <w:jc w:val="both"/>
        <w:rPr>
          <w:rFonts w:ascii="Times New Roman" w:eastAsia="Times New Roman" w:hAnsi="Times New Roman" w:cs="Times New Roman"/>
          <w:sz w:val="24"/>
          <w:szCs w:val="24"/>
          <w:highlight w:val="white"/>
        </w:rPr>
      </w:pPr>
    </w:p>
    <w:p w14:paraId="47A7E035" w14:textId="77777777" w:rsidR="0062417A" w:rsidRDefault="0062417A">
      <w:pPr>
        <w:spacing w:line="480" w:lineRule="auto"/>
        <w:jc w:val="both"/>
        <w:rPr>
          <w:rFonts w:ascii="Bookman Old Style" w:eastAsia="Bookman Old Style" w:hAnsi="Bookman Old Style" w:cs="Bookman Old Style"/>
          <w:sz w:val="32"/>
          <w:szCs w:val="32"/>
        </w:rPr>
      </w:pPr>
    </w:p>
    <w:sectPr w:rsidR="0062417A">
      <w:footerReference w:type="default" r:id="rId21"/>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7DA8A" w14:textId="77777777" w:rsidR="00466B68" w:rsidRDefault="00466B68">
      <w:r>
        <w:separator/>
      </w:r>
    </w:p>
  </w:endnote>
  <w:endnote w:type="continuationSeparator" w:id="0">
    <w:p w14:paraId="684AD17E" w14:textId="77777777" w:rsidR="00466B68" w:rsidRDefault="00466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UD Digi Kyokasho N-B">
    <w:charset w:val="80"/>
    <w:family w:val="roman"/>
    <w:pitch w:val="variable"/>
    <w:sig w:usb0="800002A3" w:usb1="2AC7ECFA" w:usb2="00000010" w:usb3="00000000" w:csb0="0002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2FF16" w14:textId="77777777" w:rsidR="0062417A" w:rsidRDefault="0062417A">
    <w:pPr>
      <w:pBdr>
        <w:top w:val="nil"/>
        <w:left w:val="nil"/>
        <w:bottom w:val="nil"/>
        <w:right w:val="nil"/>
        <w:between w:val="nil"/>
      </w:pBdr>
      <w:jc w:val="center"/>
      <w:rPr>
        <w:color w:val="000000"/>
      </w:rPr>
    </w:pPr>
  </w:p>
  <w:p w14:paraId="7E80CAA0" w14:textId="77777777" w:rsidR="0062417A" w:rsidRDefault="0062417A">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C6AA4" w14:textId="1E3EB1FD" w:rsidR="0062417A"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F935FE">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3E53D45E" w14:textId="77777777" w:rsidR="0062417A" w:rsidRDefault="0062417A">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4BFC0" w14:textId="77777777" w:rsidR="00466B68" w:rsidRDefault="00466B68">
      <w:r>
        <w:separator/>
      </w:r>
    </w:p>
  </w:footnote>
  <w:footnote w:type="continuationSeparator" w:id="0">
    <w:p w14:paraId="75E2F067" w14:textId="77777777" w:rsidR="00466B68" w:rsidRDefault="00466B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0B65"/>
    <w:multiLevelType w:val="hybridMultilevel"/>
    <w:tmpl w:val="B9B26952"/>
    <w:lvl w:ilvl="0" w:tplc="FFFFFFFF">
      <w:start w:val="1"/>
      <w:numFmt w:val="decimal"/>
      <w:lvlText w:val="%1)"/>
      <w:lvlJc w:val="left"/>
      <w:pPr>
        <w:ind w:left="720" w:hanging="360"/>
      </w:pPr>
    </w:lvl>
    <w:lvl w:ilvl="1" w:tplc="40090011">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CA66E4"/>
    <w:multiLevelType w:val="hybridMultilevel"/>
    <w:tmpl w:val="33606DC6"/>
    <w:lvl w:ilvl="0" w:tplc="50FC6C12">
      <w:start w:val="1"/>
      <w:numFmt w:val="decimal"/>
      <w:lvlText w:val="%1.)"/>
      <w:lvlJc w:val="left"/>
      <w:pPr>
        <w:ind w:left="720" w:hanging="360"/>
      </w:pPr>
      <w:rPr>
        <w:rFonts w:hint="default"/>
      </w:rPr>
    </w:lvl>
    <w:lvl w:ilvl="1" w:tplc="C590D624">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2D38F2"/>
    <w:multiLevelType w:val="hybridMultilevel"/>
    <w:tmpl w:val="7466FC08"/>
    <w:lvl w:ilvl="0" w:tplc="ED9E4CB4">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8200FC"/>
    <w:multiLevelType w:val="hybridMultilevel"/>
    <w:tmpl w:val="EA3CB0EA"/>
    <w:lvl w:ilvl="0" w:tplc="ED9E4C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4E4FD7"/>
    <w:multiLevelType w:val="hybridMultilevel"/>
    <w:tmpl w:val="BE905114"/>
    <w:lvl w:ilvl="0" w:tplc="F5205E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4D74C5"/>
    <w:multiLevelType w:val="hybridMultilevel"/>
    <w:tmpl w:val="E30ABCB6"/>
    <w:lvl w:ilvl="0" w:tplc="ED9E4CB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DAC5A81"/>
    <w:multiLevelType w:val="hybridMultilevel"/>
    <w:tmpl w:val="E2601CC0"/>
    <w:lvl w:ilvl="0" w:tplc="FFFFFFFF">
      <w:start w:val="1"/>
      <w:numFmt w:val="decimal"/>
      <w:lvlText w:val="%1)"/>
      <w:lvlJc w:val="left"/>
      <w:pPr>
        <w:ind w:left="720" w:hanging="360"/>
      </w:pPr>
    </w:lvl>
    <w:lvl w:ilvl="1" w:tplc="ED9E4CB4">
      <w:start w:val="1"/>
      <w:numFmt w:val="decimal"/>
      <w:lvlText w:val="%2.)"/>
      <w:lvlJc w:val="left"/>
      <w:pPr>
        <w:ind w:left="72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07529D1"/>
    <w:multiLevelType w:val="multilevel"/>
    <w:tmpl w:val="0144DC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EC37593"/>
    <w:multiLevelType w:val="hybridMultilevel"/>
    <w:tmpl w:val="B7C46BF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3E01ED3"/>
    <w:multiLevelType w:val="hybridMultilevel"/>
    <w:tmpl w:val="B6208FD6"/>
    <w:lvl w:ilvl="0" w:tplc="40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1C2EB9"/>
    <w:multiLevelType w:val="hybridMultilevel"/>
    <w:tmpl w:val="767CED7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4BE6024"/>
    <w:multiLevelType w:val="hybridMultilevel"/>
    <w:tmpl w:val="22242940"/>
    <w:lvl w:ilvl="0" w:tplc="ED9E4C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73335EC"/>
    <w:multiLevelType w:val="hybridMultilevel"/>
    <w:tmpl w:val="BFE65D80"/>
    <w:lvl w:ilvl="0" w:tplc="F5205E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BCF0EBD"/>
    <w:multiLevelType w:val="hybridMultilevel"/>
    <w:tmpl w:val="A5428646"/>
    <w:lvl w:ilvl="0" w:tplc="D52C7EF8">
      <w:start w:val="1"/>
      <w:numFmt w:val="decimal"/>
      <w:lvlText w:val="%1.)"/>
      <w:lvlJc w:val="left"/>
      <w:pPr>
        <w:ind w:left="644" w:hanging="360"/>
      </w:pPr>
      <w:rPr>
        <w:rFonts w:hint="default"/>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CE54CF"/>
    <w:multiLevelType w:val="hybridMultilevel"/>
    <w:tmpl w:val="673E13E2"/>
    <w:lvl w:ilvl="0" w:tplc="68DEA9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77C7DE5"/>
    <w:multiLevelType w:val="multilevel"/>
    <w:tmpl w:val="30F2232A"/>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8336D36"/>
    <w:multiLevelType w:val="multilevel"/>
    <w:tmpl w:val="11C4E44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A512F60"/>
    <w:multiLevelType w:val="hybridMultilevel"/>
    <w:tmpl w:val="4162A010"/>
    <w:lvl w:ilvl="0" w:tplc="5C2426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AAC47C4"/>
    <w:multiLevelType w:val="hybridMultilevel"/>
    <w:tmpl w:val="B86E00B2"/>
    <w:lvl w:ilvl="0" w:tplc="ED9E4CB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F35EB5"/>
    <w:multiLevelType w:val="hybridMultilevel"/>
    <w:tmpl w:val="1EB2F8E4"/>
    <w:lvl w:ilvl="0" w:tplc="F5205E8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FF87335"/>
    <w:multiLevelType w:val="hybridMultilevel"/>
    <w:tmpl w:val="4A3A1DCA"/>
    <w:lvl w:ilvl="0" w:tplc="258826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155345D"/>
    <w:multiLevelType w:val="hybridMultilevel"/>
    <w:tmpl w:val="FA1238A6"/>
    <w:lvl w:ilvl="0" w:tplc="C8AC1C46">
      <w:start w:val="1"/>
      <w:numFmt w:val="decimal"/>
      <w:lvlText w:val="%1.)"/>
      <w:lvlJc w:val="left"/>
      <w:pPr>
        <w:ind w:left="1080" w:hanging="720"/>
      </w:pPr>
      <w:rPr>
        <w:rFonts w:ascii="Times New Roman" w:hAnsi="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9A32607"/>
    <w:multiLevelType w:val="multilevel"/>
    <w:tmpl w:val="242E616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AB41C11"/>
    <w:multiLevelType w:val="multilevel"/>
    <w:tmpl w:val="DD76B708"/>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num w:numId="1" w16cid:durableId="1464693203">
    <w:abstractNumId w:val="23"/>
  </w:num>
  <w:num w:numId="2" w16cid:durableId="700592608">
    <w:abstractNumId w:val="7"/>
  </w:num>
  <w:num w:numId="3" w16cid:durableId="1142894194">
    <w:abstractNumId w:val="4"/>
  </w:num>
  <w:num w:numId="4" w16cid:durableId="856698207">
    <w:abstractNumId w:val="16"/>
  </w:num>
  <w:num w:numId="5" w16cid:durableId="1107040404">
    <w:abstractNumId w:val="20"/>
  </w:num>
  <w:num w:numId="6" w16cid:durableId="1018119879">
    <w:abstractNumId w:val="15"/>
  </w:num>
  <w:num w:numId="7" w16cid:durableId="1366713367">
    <w:abstractNumId w:val="13"/>
  </w:num>
  <w:num w:numId="8" w16cid:durableId="868567142">
    <w:abstractNumId w:val="1"/>
  </w:num>
  <w:num w:numId="9" w16cid:durableId="469400542">
    <w:abstractNumId w:val="8"/>
  </w:num>
  <w:num w:numId="10" w16cid:durableId="1696491841">
    <w:abstractNumId w:val="17"/>
  </w:num>
  <w:num w:numId="11" w16cid:durableId="453450269">
    <w:abstractNumId w:val="22"/>
  </w:num>
  <w:num w:numId="12" w16cid:durableId="1655641747">
    <w:abstractNumId w:val="14"/>
  </w:num>
  <w:num w:numId="13" w16cid:durableId="1004281189">
    <w:abstractNumId w:val="9"/>
  </w:num>
  <w:num w:numId="14" w16cid:durableId="288168550">
    <w:abstractNumId w:val="3"/>
  </w:num>
  <w:num w:numId="15" w16cid:durableId="2054499244">
    <w:abstractNumId w:val="5"/>
  </w:num>
  <w:num w:numId="16" w16cid:durableId="743722598">
    <w:abstractNumId w:val="19"/>
  </w:num>
  <w:num w:numId="17" w16cid:durableId="1431394825">
    <w:abstractNumId w:val="18"/>
  </w:num>
  <w:num w:numId="18" w16cid:durableId="481434810">
    <w:abstractNumId w:val="10"/>
  </w:num>
  <w:num w:numId="19" w16cid:durableId="1226992122">
    <w:abstractNumId w:val="0"/>
  </w:num>
  <w:num w:numId="20" w16cid:durableId="1319918373">
    <w:abstractNumId w:val="6"/>
  </w:num>
  <w:num w:numId="21" w16cid:durableId="587807006">
    <w:abstractNumId w:val="21"/>
  </w:num>
  <w:num w:numId="22" w16cid:durableId="955452130">
    <w:abstractNumId w:val="2"/>
  </w:num>
  <w:num w:numId="23" w16cid:durableId="126094227">
    <w:abstractNumId w:val="12"/>
  </w:num>
  <w:num w:numId="24" w16cid:durableId="13681448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17A"/>
    <w:rsid w:val="000321DB"/>
    <w:rsid w:val="00047D88"/>
    <w:rsid w:val="00054980"/>
    <w:rsid w:val="000C483A"/>
    <w:rsid w:val="001175C9"/>
    <w:rsid w:val="00134510"/>
    <w:rsid w:val="00140953"/>
    <w:rsid w:val="00141160"/>
    <w:rsid w:val="0015023A"/>
    <w:rsid w:val="00150D06"/>
    <w:rsid w:val="001600A0"/>
    <w:rsid w:val="00173AA9"/>
    <w:rsid w:val="00184B9E"/>
    <w:rsid w:val="001B68E7"/>
    <w:rsid w:val="001B7E0B"/>
    <w:rsid w:val="001C6608"/>
    <w:rsid w:val="0022682D"/>
    <w:rsid w:val="00275AEA"/>
    <w:rsid w:val="002B6B01"/>
    <w:rsid w:val="002D52A8"/>
    <w:rsid w:val="00307FAF"/>
    <w:rsid w:val="0032031B"/>
    <w:rsid w:val="00326B1F"/>
    <w:rsid w:val="00370ADB"/>
    <w:rsid w:val="003737B2"/>
    <w:rsid w:val="00383CA0"/>
    <w:rsid w:val="003B5AB1"/>
    <w:rsid w:val="003E3F52"/>
    <w:rsid w:val="00433404"/>
    <w:rsid w:val="0044581F"/>
    <w:rsid w:val="00466B68"/>
    <w:rsid w:val="004A4691"/>
    <w:rsid w:val="004B1F96"/>
    <w:rsid w:val="004D4922"/>
    <w:rsid w:val="004D7ABE"/>
    <w:rsid w:val="004E05C4"/>
    <w:rsid w:val="004E05E9"/>
    <w:rsid w:val="0050451B"/>
    <w:rsid w:val="00510CA4"/>
    <w:rsid w:val="00521EC3"/>
    <w:rsid w:val="00544DA7"/>
    <w:rsid w:val="00551236"/>
    <w:rsid w:val="0057759A"/>
    <w:rsid w:val="00587C40"/>
    <w:rsid w:val="00597CF7"/>
    <w:rsid w:val="005D2A43"/>
    <w:rsid w:val="00607181"/>
    <w:rsid w:val="0062417A"/>
    <w:rsid w:val="00640FEF"/>
    <w:rsid w:val="00646B57"/>
    <w:rsid w:val="006521EF"/>
    <w:rsid w:val="00666DB3"/>
    <w:rsid w:val="00667AF8"/>
    <w:rsid w:val="00685C39"/>
    <w:rsid w:val="00695DAF"/>
    <w:rsid w:val="006960AD"/>
    <w:rsid w:val="006C2E29"/>
    <w:rsid w:val="006E1893"/>
    <w:rsid w:val="006E6E3F"/>
    <w:rsid w:val="006F7E9A"/>
    <w:rsid w:val="00734E19"/>
    <w:rsid w:val="00744455"/>
    <w:rsid w:val="007475CA"/>
    <w:rsid w:val="007617DE"/>
    <w:rsid w:val="00781E7C"/>
    <w:rsid w:val="00784DF8"/>
    <w:rsid w:val="007A1ACA"/>
    <w:rsid w:val="007B0A4E"/>
    <w:rsid w:val="0080642D"/>
    <w:rsid w:val="008105FC"/>
    <w:rsid w:val="008114F6"/>
    <w:rsid w:val="008166AE"/>
    <w:rsid w:val="00846D2E"/>
    <w:rsid w:val="00871662"/>
    <w:rsid w:val="00876C32"/>
    <w:rsid w:val="00895A07"/>
    <w:rsid w:val="008A0AE6"/>
    <w:rsid w:val="008F0A96"/>
    <w:rsid w:val="008F1EF8"/>
    <w:rsid w:val="009302E1"/>
    <w:rsid w:val="00931A1F"/>
    <w:rsid w:val="00961BAB"/>
    <w:rsid w:val="00990117"/>
    <w:rsid w:val="009B79A4"/>
    <w:rsid w:val="009D15F6"/>
    <w:rsid w:val="009D169C"/>
    <w:rsid w:val="009E3628"/>
    <w:rsid w:val="009F5A53"/>
    <w:rsid w:val="009F68A3"/>
    <w:rsid w:val="00A01CD2"/>
    <w:rsid w:val="00A1036D"/>
    <w:rsid w:val="00A3107B"/>
    <w:rsid w:val="00A84466"/>
    <w:rsid w:val="00B26D43"/>
    <w:rsid w:val="00B33CE5"/>
    <w:rsid w:val="00B47C98"/>
    <w:rsid w:val="00B548FC"/>
    <w:rsid w:val="00B72530"/>
    <w:rsid w:val="00B76A65"/>
    <w:rsid w:val="00B810D7"/>
    <w:rsid w:val="00B82E08"/>
    <w:rsid w:val="00B95F1C"/>
    <w:rsid w:val="00B9608A"/>
    <w:rsid w:val="00BA27A8"/>
    <w:rsid w:val="00BA73DA"/>
    <w:rsid w:val="00BD57B9"/>
    <w:rsid w:val="00BE24E7"/>
    <w:rsid w:val="00BE53E3"/>
    <w:rsid w:val="00BE714B"/>
    <w:rsid w:val="00C37CE9"/>
    <w:rsid w:val="00C77E33"/>
    <w:rsid w:val="00CA0E49"/>
    <w:rsid w:val="00CD6B30"/>
    <w:rsid w:val="00CF63E8"/>
    <w:rsid w:val="00D22792"/>
    <w:rsid w:val="00D25782"/>
    <w:rsid w:val="00D26245"/>
    <w:rsid w:val="00D37399"/>
    <w:rsid w:val="00D54CB6"/>
    <w:rsid w:val="00D625C6"/>
    <w:rsid w:val="00D75D9E"/>
    <w:rsid w:val="00D77EBB"/>
    <w:rsid w:val="00D8151F"/>
    <w:rsid w:val="00D903EF"/>
    <w:rsid w:val="00D917B4"/>
    <w:rsid w:val="00D95BFD"/>
    <w:rsid w:val="00DB0EB8"/>
    <w:rsid w:val="00DC00BC"/>
    <w:rsid w:val="00DD0D90"/>
    <w:rsid w:val="00DE4DFA"/>
    <w:rsid w:val="00E152AA"/>
    <w:rsid w:val="00E27E64"/>
    <w:rsid w:val="00E36F26"/>
    <w:rsid w:val="00E473DD"/>
    <w:rsid w:val="00E57F3B"/>
    <w:rsid w:val="00E636F3"/>
    <w:rsid w:val="00E63981"/>
    <w:rsid w:val="00E71AE4"/>
    <w:rsid w:val="00E9246C"/>
    <w:rsid w:val="00EB1738"/>
    <w:rsid w:val="00EC0652"/>
    <w:rsid w:val="00EC73A5"/>
    <w:rsid w:val="00ED0157"/>
    <w:rsid w:val="00EF1396"/>
    <w:rsid w:val="00F04A98"/>
    <w:rsid w:val="00F63D0D"/>
    <w:rsid w:val="00F80F10"/>
    <w:rsid w:val="00F84E3F"/>
    <w:rsid w:val="00F935FE"/>
    <w:rsid w:val="00F9671E"/>
    <w:rsid w:val="00FA0E0B"/>
    <w:rsid w:val="00FA58E4"/>
    <w:rsid w:val="00FB5951"/>
    <w:rsid w:val="00FC226D"/>
    <w:rsid w:val="00FC7A75"/>
    <w:rsid w:val="00FD174C"/>
    <w:rsid w:val="00FD25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3075F"/>
  <w15:docId w15:val="{67C044A3-6AB9-44AE-BBD5-C75EF6628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F96"/>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paragraph" w:customStyle="1" w:styleId="pw-post-body-paragraph">
    <w:name w:val="pw-post-body-paragraph"/>
    <w:basedOn w:val="Normal"/>
    <w:rsid w:val="00A3107B"/>
    <w:pPr>
      <w:spacing w:before="100" w:beforeAutospacing="1" w:after="100" w:afterAutospacing="1"/>
    </w:pPr>
    <w:rPr>
      <w:rFonts w:ascii="Times New Roman" w:eastAsia="Times New Roman" w:hAnsi="Times New Roman" w:cs="Times New Roman"/>
      <w:sz w:val="24"/>
      <w:szCs w:val="24"/>
      <w:lang w:val="en-IN"/>
    </w:rPr>
  </w:style>
  <w:style w:type="character" w:styleId="UnresolvedMention">
    <w:name w:val="Unresolved Mention"/>
    <w:basedOn w:val="DefaultParagraphFont"/>
    <w:uiPriority w:val="99"/>
    <w:semiHidden/>
    <w:unhideWhenUsed/>
    <w:rsid w:val="00E639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66003">
      <w:bodyDiv w:val="1"/>
      <w:marLeft w:val="0"/>
      <w:marRight w:val="0"/>
      <w:marTop w:val="0"/>
      <w:marBottom w:val="0"/>
      <w:divBdr>
        <w:top w:val="none" w:sz="0" w:space="0" w:color="auto"/>
        <w:left w:val="none" w:sz="0" w:space="0" w:color="auto"/>
        <w:bottom w:val="none" w:sz="0" w:space="0" w:color="auto"/>
        <w:right w:val="none" w:sz="0" w:space="0" w:color="auto"/>
      </w:divBdr>
      <w:divsChild>
        <w:div w:id="1228345083">
          <w:marLeft w:val="0"/>
          <w:marRight w:val="0"/>
          <w:marTop w:val="0"/>
          <w:marBottom w:val="0"/>
          <w:divBdr>
            <w:top w:val="single" w:sz="2" w:space="0" w:color="E5E7EB"/>
            <w:left w:val="single" w:sz="2" w:space="0" w:color="E5E7EB"/>
            <w:bottom w:val="single" w:sz="2" w:space="0" w:color="E5E7EB"/>
            <w:right w:val="single" w:sz="2" w:space="0" w:color="E5E7EB"/>
          </w:divBdr>
        </w:div>
        <w:div w:id="982584122">
          <w:marLeft w:val="0"/>
          <w:marRight w:val="0"/>
          <w:marTop w:val="0"/>
          <w:marBottom w:val="0"/>
          <w:divBdr>
            <w:top w:val="single" w:sz="2" w:space="0" w:color="E5E7EB"/>
            <w:left w:val="single" w:sz="2" w:space="0" w:color="E5E7EB"/>
            <w:bottom w:val="single" w:sz="2" w:space="0" w:color="E5E7EB"/>
            <w:right w:val="single" w:sz="2" w:space="0" w:color="E5E7EB"/>
          </w:divBdr>
        </w:div>
        <w:div w:id="875577539">
          <w:marLeft w:val="0"/>
          <w:marRight w:val="0"/>
          <w:marTop w:val="0"/>
          <w:marBottom w:val="0"/>
          <w:divBdr>
            <w:top w:val="single" w:sz="2" w:space="0" w:color="E5E7EB"/>
            <w:left w:val="single" w:sz="2" w:space="0" w:color="E5E7EB"/>
            <w:bottom w:val="single" w:sz="2" w:space="0" w:color="E5E7EB"/>
            <w:right w:val="single" w:sz="2" w:space="0" w:color="E5E7EB"/>
          </w:divBdr>
        </w:div>
        <w:div w:id="3010385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661574">
      <w:bodyDiv w:val="1"/>
      <w:marLeft w:val="0"/>
      <w:marRight w:val="0"/>
      <w:marTop w:val="0"/>
      <w:marBottom w:val="0"/>
      <w:divBdr>
        <w:top w:val="none" w:sz="0" w:space="0" w:color="auto"/>
        <w:left w:val="none" w:sz="0" w:space="0" w:color="auto"/>
        <w:bottom w:val="none" w:sz="0" w:space="0" w:color="auto"/>
        <w:right w:val="none" w:sz="0" w:space="0" w:color="auto"/>
      </w:divBdr>
    </w:div>
    <w:div w:id="288511324">
      <w:bodyDiv w:val="1"/>
      <w:marLeft w:val="0"/>
      <w:marRight w:val="0"/>
      <w:marTop w:val="0"/>
      <w:marBottom w:val="0"/>
      <w:divBdr>
        <w:top w:val="none" w:sz="0" w:space="0" w:color="auto"/>
        <w:left w:val="none" w:sz="0" w:space="0" w:color="auto"/>
        <w:bottom w:val="none" w:sz="0" w:space="0" w:color="auto"/>
        <w:right w:val="none" w:sz="0" w:space="0" w:color="auto"/>
      </w:divBdr>
    </w:div>
    <w:div w:id="320473606">
      <w:bodyDiv w:val="1"/>
      <w:marLeft w:val="0"/>
      <w:marRight w:val="0"/>
      <w:marTop w:val="0"/>
      <w:marBottom w:val="0"/>
      <w:divBdr>
        <w:top w:val="none" w:sz="0" w:space="0" w:color="auto"/>
        <w:left w:val="none" w:sz="0" w:space="0" w:color="auto"/>
        <w:bottom w:val="none" w:sz="0" w:space="0" w:color="auto"/>
        <w:right w:val="none" w:sz="0" w:space="0" w:color="auto"/>
      </w:divBdr>
      <w:divsChild>
        <w:div w:id="1439988128">
          <w:marLeft w:val="0"/>
          <w:marRight w:val="0"/>
          <w:marTop w:val="0"/>
          <w:marBottom w:val="0"/>
          <w:divBdr>
            <w:top w:val="none" w:sz="0" w:space="0" w:color="auto"/>
            <w:left w:val="none" w:sz="0" w:space="0" w:color="auto"/>
            <w:bottom w:val="none" w:sz="0" w:space="0" w:color="auto"/>
            <w:right w:val="none" w:sz="0" w:space="0" w:color="auto"/>
          </w:divBdr>
          <w:divsChild>
            <w:div w:id="570694534">
              <w:marLeft w:val="0"/>
              <w:marRight w:val="0"/>
              <w:marTop w:val="0"/>
              <w:marBottom w:val="0"/>
              <w:divBdr>
                <w:top w:val="none" w:sz="0" w:space="0" w:color="auto"/>
                <w:left w:val="none" w:sz="0" w:space="0" w:color="auto"/>
                <w:bottom w:val="none" w:sz="0" w:space="0" w:color="auto"/>
                <w:right w:val="none" w:sz="0" w:space="0" w:color="auto"/>
              </w:divBdr>
            </w:div>
            <w:div w:id="109201885">
              <w:marLeft w:val="0"/>
              <w:marRight w:val="0"/>
              <w:marTop w:val="0"/>
              <w:marBottom w:val="0"/>
              <w:divBdr>
                <w:top w:val="none" w:sz="0" w:space="0" w:color="auto"/>
                <w:left w:val="none" w:sz="0" w:space="0" w:color="auto"/>
                <w:bottom w:val="none" w:sz="0" w:space="0" w:color="auto"/>
                <w:right w:val="none" w:sz="0" w:space="0" w:color="auto"/>
              </w:divBdr>
            </w:div>
            <w:div w:id="823736030">
              <w:marLeft w:val="0"/>
              <w:marRight w:val="0"/>
              <w:marTop w:val="0"/>
              <w:marBottom w:val="0"/>
              <w:divBdr>
                <w:top w:val="none" w:sz="0" w:space="0" w:color="auto"/>
                <w:left w:val="none" w:sz="0" w:space="0" w:color="auto"/>
                <w:bottom w:val="none" w:sz="0" w:space="0" w:color="auto"/>
                <w:right w:val="none" w:sz="0" w:space="0" w:color="auto"/>
              </w:divBdr>
            </w:div>
            <w:div w:id="1982079482">
              <w:marLeft w:val="0"/>
              <w:marRight w:val="0"/>
              <w:marTop w:val="0"/>
              <w:marBottom w:val="0"/>
              <w:divBdr>
                <w:top w:val="none" w:sz="0" w:space="0" w:color="auto"/>
                <w:left w:val="none" w:sz="0" w:space="0" w:color="auto"/>
                <w:bottom w:val="none" w:sz="0" w:space="0" w:color="auto"/>
                <w:right w:val="none" w:sz="0" w:space="0" w:color="auto"/>
              </w:divBdr>
            </w:div>
            <w:div w:id="2146773169">
              <w:marLeft w:val="0"/>
              <w:marRight w:val="0"/>
              <w:marTop w:val="0"/>
              <w:marBottom w:val="0"/>
              <w:divBdr>
                <w:top w:val="none" w:sz="0" w:space="0" w:color="auto"/>
                <w:left w:val="none" w:sz="0" w:space="0" w:color="auto"/>
                <w:bottom w:val="none" w:sz="0" w:space="0" w:color="auto"/>
                <w:right w:val="none" w:sz="0" w:space="0" w:color="auto"/>
              </w:divBdr>
            </w:div>
            <w:div w:id="783695879">
              <w:marLeft w:val="0"/>
              <w:marRight w:val="0"/>
              <w:marTop w:val="0"/>
              <w:marBottom w:val="0"/>
              <w:divBdr>
                <w:top w:val="none" w:sz="0" w:space="0" w:color="auto"/>
                <w:left w:val="none" w:sz="0" w:space="0" w:color="auto"/>
                <w:bottom w:val="none" w:sz="0" w:space="0" w:color="auto"/>
                <w:right w:val="none" w:sz="0" w:space="0" w:color="auto"/>
              </w:divBdr>
            </w:div>
            <w:div w:id="1872453787">
              <w:marLeft w:val="0"/>
              <w:marRight w:val="0"/>
              <w:marTop w:val="0"/>
              <w:marBottom w:val="0"/>
              <w:divBdr>
                <w:top w:val="none" w:sz="0" w:space="0" w:color="auto"/>
                <w:left w:val="none" w:sz="0" w:space="0" w:color="auto"/>
                <w:bottom w:val="none" w:sz="0" w:space="0" w:color="auto"/>
                <w:right w:val="none" w:sz="0" w:space="0" w:color="auto"/>
              </w:divBdr>
            </w:div>
            <w:div w:id="1098452292">
              <w:marLeft w:val="0"/>
              <w:marRight w:val="0"/>
              <w:marTop w:val="0"/>
              <w:marBottom w:val="0"/>
              <w:divBdr>
                <w:top w:val="none" w:sz="0" w:space="0" w:color="auto"/>
                <w:left w:val="none" w:sz="0" w:space="0" w:color="auto"/>
                <w:bottom w:val="none" w:sz="0" w:space="0" w:color="auto"/>
                <w:right w:val="none" w:sz="0" w:space="0" w:color="auto"/>
              </w:divBdr>
            </w:div>
            <w:div w:id="76680271">
              <w:marLeft w:val="0"/>
              <w:marRight w:val="0"/>
              <w:marTop w:val="0"/>
              <w:marBottom w:val="0"/>
              <w:divBdr>
                <w:top w:val="none" w:sz="0" w:space="0" w:color="auto"/>
                <w:left w:val="none" w:sz="0" w:space="0" w:color="auto"/>
                <w:bottom w:val="none" w:sz="0" w:space="0" w:color="auto"/>
                <w:right w:val="none" w:sz="0" w:space="0" w:color="auto"/>
              </w:divBdr>
            </w:div>
            <w:div w:id="799301245">
              <w:marLeft w:val="0"/>
              <w:marRight w:val="0"/>
              <w:marTop w:val="0"/>
              <w:marBottom w:val="0"/>
              <w:divBdr>
                <w:top w:val="none" w:sz="0" w:space="0" w:color="auto"/>
                <w:left w:val="none" w:sz="0" w:space="0" w:color="auto"/>
                <w:bottom w:val="none" w:sz="0" w:space="0" w:color="auto"/>
                <w:right w:val="none" w:sz="0" w:space="0" w:color="auto"/>
              </w:divBdr>
            </w:div>
            <w:div w:id="1950548260">
              <w:marLeft w:val="0"/>
              <w:marRight w:val="0"/>
              <w:marTop w:val="0"/>
              <w:marBottom w:val="0"/>
              <w:divBdr>
                <w:top w:val="none" w:sz="0" w:space="0" w:color="auto"/>
                <w:left w:val="none" w:sz="0" w:space="0" w:color="auto"/>
                <w:bottom w:val="none" w:sz="0" w:space="0" w:color="auto"/>
                <w:right w:val="none" w:sz="0" w:space="0" w:color="auto"/>
              </w:divBdr>
            </w:div>
            <w:div w:id="1059674582">
              <w:marLeft w:val="0"/>
              <w:marRight w:val="0"/>
              <w:marTop w:val="0"/>
              <w:marBottom w:val="0"/>
              <w:divBdr>
                <w:top w:val="none" w:sz="0" w:space="0" w:color="auto"/>
                <w:left w:val="none" w:sz="0" w:space="0" w:color="auto"/>
                <w:bottom w:val="none" w:sz="0" w:space="0" w:color="auto"/>
                <w:right w:val="none" w:sz="0" w:space="0" w:color="auto"/>
              </w:divBdr>
            </w:div>
            <w:div w:id="16781389">
              <w:marLeft w:val="0"/>
              <w:marRight w:val="0"/>
              <w:marTop w:val="0"/>
              <w:marBottom w:val="0"/>
              <w:divBdr>
                <w:top w:val="none" w:sz="0" w:space="0" w:color="auto"/>
                <w:left w:val="none" w:sz="0" w:space="0" w:color="auto"/>
                <w:bottom w:val="none" w:sz="0" w:space="0" w:color="auto"/>
                <w:right w:val="none" w:sz="0" w:space="0" w:color="auto"/>
              </w:divBdr>
            </w:div>
            <w:div w:id="1656911302">
              <w:marLeft w:val="0"/>
              <w:marRight w:val="0"/>
              <w:marTop w:val="0"/>
              <w:marBottom w:val="0"/>
              <w:divBdr>
                <w:top w:val="none" w:sz="0" w:space="0" w:color="auto"/>
                <w:left w:val="none" w:sz="0" w:space="0" w:color="auto"/>
                <w:bottom w:val="none" w:sz="0" w:space="0" w:color="auto"/>
                <w:right w:val="none" w:sz="0" w:space="0" w:color="auto"/>
              </w:divBdr>
            </w:div>
            <w:div w:id="1662077510">
              <w:marLeft w:val="0"/>
              <w:marRight w:val="0"/>
              <w:marTop w:val="0"/>
              <w:marBottom w:val="0"/>
              <w:divBdr>
                <w:top w:val="none" w:sz="0" w:space="0" w:color="auto"/>
                <w:left w:val="none" w:sz="0" w:space="0" w:color="auto"/>
                <w:bottom w:val="none" w:sz="0" w:space="0" w:color="auto"/>
                <w:right w:val="none" w:sz="0" w:space="0" w:color="auto"/>
              </w:divBdr>
            </w:div>
            <w:div w:id="39477876">
              <w:marLeft w:val="0"/>
              <w:marRight w:val="0"/>
              <w:marTop w:val="0"/>
              <w:marBottom w:val="0"/>
              <w:divBdr>
                <w:top w:val="none" w:sz="0" w:space="0" w:color="auto"/>
                <w:left w:val="none" w:sz="0" w:space="0" w:color="auto"/>
                <w:bottom w:val="none" w:sz="0" w:space="0" w:color="auto"/>
                <w:right w:val="none" w:sz="0" w:space="0" w:color="auto"/>
              </w:divBdr>
            </w:div>
            <w:div w:id="457067402">
              <w:marLeft w:val="0"/>
              <w:marRight w:val="0"/>
              <w:marTop w:val="0"/>
              <w:marBottom w:val="0"/>
              <w:divBdr>
                <w:top w:val="none" w:sz="0" w:space="0" w:color="auto"/>
                <w:left w:val="none" w:sz="0" w:space="0" w:color="auto"/>
                <w:bottom w:val="none" w:sz="0" w:space="0" w:color="auto"/>
                <w:right w:val="none" w:sz="0" w:space="0" w:color="auto"/>
              </w:divBdr>
            </w:div>
            <w:div w:id="2083526610">
              <w:marLeft w:val="0"/>
              <w:marRight w:val="0"/>
              <w:marTop w:val="0"/>
              <w:marBottom w:val="0"/>
              <w:divBdr>
                <w:top w:val="none" w:sz="0" w:space="0" w:color="auto"/>
                <w:left w:val="none" w:sz="0" w:space="0" w:color="auto"/>
                <w:bottom w:val="none" w:sz="0" w:space="0" w:color="auto"/>
                <w:right w:val="none" w:sz="0" w:space="0" w:color="auto"/>
              </w:divBdr>
            </w:div>
            <w:div w:id="1880165104">
              <w:marLeft w:val="0"/>
              <w:marRight w:val="0"/>
              <w:marTop w:val="0"/>
              <w:marBottom w:val="0"/>
              <w:divBdr>
                <w:top w:val="none" w:sz="0" w:space="0" w:color="auto"/>
                <w:left w:val="none" w:sz="0" w:space="0" w:color="auto"/>
                <w:bottom w:val="none" w:sz="0" w:space="0" w:color="auto"/>
                <w:right w:val="none" w:sz="0" w:space="0" w:color="auto"/>
              </w:divBdr>
            </w:div>
            <w:div w:id="8097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34755">
      <w:bodyDiv w:val="1"/>
      <w:marLeft w:val="0"/>
      <w:marRight w:val="0"/>
      <w:marTop w:val="0"/>
      <w:marBottom w:val="0"/>
      <w:divBdr>
        <w:top w:val="none" w:sz="0" w:space="0" w:color="auto"/>
        <w:left w:val="none" w:sz="0" w:space="0" w:color="auto"/>
        <w:bottom w:val="none" w:sz="0" w:space="0" w:color="auto"/>
        <w:right w:val="none" w:sz="0" w:space="0" w:color="auto"/>
      </w:divBdr>
      <w:divsChild>
        <w:div w:id="1725368288">
          <w:marLeft w:val="0"/>
          <w:marRight w:val="0"/>
          <w:marTop w:val="0"/>
          <w:marBottom w:val="0"/>
          <w:divBdr>
            <w:top w:val="none" w:sz="0" w:space="0" w:color="auto"/>
            <w:left w:val="none" w:sz="0" w:space="0" w:color="auto"/>
            <w:bottom w:val="none" w:sz="0" w:space="0" w:color="auto"/>
            <w:right w:val="none" w:sz="0" w:space="0" w:color="auto"/>
          </w:divBdr>
          <w:divsChild>
            <w:div w:id="97001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6865">
      <w:bodyDiv w:val="1"/>
      <w:marLeft w:val="0"/>
      <w:marRight w:val="0"/>
      <w:marTop w:val="0"/>
      <w:marBottom w:val="0"/>
      <w:divBdr>
        <w:top w:val="none" w:sz="0" w:space="0" w:color="auto"/>
        <w:left w:val="none" w:sz="0" w:space="0" w:color="auto"/>
        <w:bottom w:val="none" w:sz="0" w:space="0" w:color="auto"/>
        <w:right w:val="none" w:sz="0" w:space="0" w:color="auto"/>
      </w:divBdr>
      <w:divsChild>
        <w:div w:id="1432310768">
          <w:marLeft w:val="0"/>
          <w:marRight w:val="0"/>
          <w:marTop w:val="0"/>
          <w:marBottom w:val="0"/>
          <w:divBdr>
            <w:top w:val="single" w:sz="2" w:space="0" w:color="E5E7EB"/>
            <w:left w:val="single" w:sz="2" w:space="0" w:color="E5E7EB"/>
            <w:bottom w:val="single" w:sz="2" w:space="0" w:color="E5E7EB"/>
            <w:right w:val="single" w:sz="2" w:space="0" w:color="E5E7EB"/>
          </w:divBdr>
        </w:div>
        <w:div w:id="877083943">
          <w:marLeft w:val="0"/>
          <w:marRight w:val="0"/>
          <w:marTop w:val="0"/>
          <w:marBottom w:val="0"/>
          <w:divBdr>
            <w:top w:val="single" w:sz="2" w:space="0" w:color="E5E7EB"/>
            <w:left w:val="single" w:sz="2" w:space="0" w:color="E5E7EB"/>
            <w:bottom w:val="single" w:sz="2" w:space="0" w:color="E5E7EB"/>
            <w:right w:val="single" w:sz="2" w:space="0" w:color="E5E7EB"/>
          </w:divBdr>
        </w:div>
        <w:div w:id="597760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9329050">
      <w:bodyDiv w:val="1"/>
      <w:marLeft w:val="0"/>
      <w:marRight w:val="0"/>
      <w:marTop w:val="0"/>
      <w:marBottom w:val="0"/>
      <w:divBdr>
        <w:top w:val="none" w:sz="0" w:space="0" w:color="auto"/>
        <w:left w:val="none" w:sz="0" w:space="0" w:color="auto"/>
        <w:bottom w:val="none" w:sz="0" w:space="0" w:color="auto"/>
        <w:right w:val="none" w:sz="0" w:space="0" w:color="auto"/>
      </w:divBdr>
    </w:div>
    <w:div w:id="653606776">
      <w:bodyDiv w:val="1"/>
      <w:marLeft w:val="0"/>
      <w:marRight w:val="0"/>
      <w:marTop w:val="0"/>
      <w:marBottom w:val="0"/>
      <w:divBdr>
        <w:top w:val="none" w:sz="0" w:space="0" w:color="auto"/>
        <w:left w:val="none" w:sz="0" w:space="0" w:color="auto"/>
        <w:bottom w:val="none" w:sz="0" w:space="0" w:color="auto"/>
        <w:right w:val="none" w:sz="0" w:space="0" w:color="auto"/>
      </w:divBdr>
    </w:div>
    <w:div w:id="692655115">
      <w:bodyDiv w:val="1"/>
      <w:marLeft w:val="0"/>
      <w:marRight w:val="0"/>
      <w:marTop w:val="0"/>
      <w:marBottom w:val="0"/>
      <w:divBdr>
        <w:top w:val="none" w:sz="0" w:space="0" w:color="auto"/>
        <w:left w:val="none" w:sz="0" w:space="0" w:color="auto"/>
        <w:bottom w:val="none" w:sz="0" w:space="0" w:color="auto"/>
        <w:right w:val="none" w:sz="0" w:space="0" w:color="auto"/>
      </w:divBdr>
    </w:div>
    <w:div w:id="710225476">
      <w:bodyDiv w:val="1"/>
      <w:marLeft w:val="0"/>
      <w:marRight w:val="0"/>
      <w:marTop w:val="0"/>
      <w:marBottom w:val="0"/>
      <w:divBdr>
        <w:top w:val="none" w:sz="0" w:space="0" w:color="auto"/>
        <w:left w:val="none" w:sz="0" w:space="0" w:color="auto"/>
        <w:bottom w:val="none" w:sz="0" w:space="0" w:color="auto"/>
        <w:right w:val="none" w:sz="0" w:space="0" w:color="auto"/>
      </w:divBdr>
      <w:divsChild>
        <w:div w:id="187258267">
          <w:marLeft w:val="0"/>
          <w:marRight w:val="0"/>
          <w:marTop w:val="0"/>
          <w:marBottom w:val="0"/>
          <w:divBdr>
            <w:top w:val="none" w:sz="0" w:space="0" w:color="auto"/>
            <w:left w:val="none" w:sz="0" w:space="0" w:color="auto"/>
            <w:bottom w:val="none" w:sz="0" w:space="0" w:color="auto"/>
            <w:right w:val="none" w:sz="0" w:space="0" w:color="auto"/>
          </w:divBdr>
          <w:divsChild>
            <w:div w:id="1021513374">
              <w:marLeft w:val="0"/>
              <w:marRight w:val="0"/>
              <w:marTop w:val="0"/>
              <w:marBottom w:val="0"/>
              <w:divBdr>
                <w:top w:val="none" w:sz="0" w:space="0" w:color="auto"/>
                <w:left w:val="none" w:sz="0" w:space="0" w:color="auto"/>
                <w:bottom w:val="none" w:sz="0" w:space="0" w:color="auto"/>
                <w:right w:val="none" w:sz="0" w:space="0" w:color="auto"/>
              </w:divBdr>
            </w:div>
            <w:div w:id="1389183656">
              <w:marLeft w:val="0"/>
              <w:marRight w:val="0"/>
              <w:marTop w:val="0"/>
              <w:marBottom w:val="0"/>
              <w:divBdr>
                <w:top w:val="none" w:sz="0" w:space="0" w:color="auto"/>
                <w:left w:val="none" w:sz="0" w:space="0" w:color="auto"/>
                <w:bottom w:val="none" w:sz="0" w:space="0" w:color="auto"/>
                <w:right w:val="none" w:sz="0" w:space="0" w:color="auto"/>
              </w:divBdr>
            </w:div>
            <w:div w:id="857819082">
              <w:marLeft w:val="0"/>
              <w:marRight w:val="0"/>
              <w:marTop w:val="0"/>
              <w:marBottom w:val="0"/>
              <w:divBdr>
                <w:top w:val="none" w:sz="0" w:space="0" w:color="auto"/>
                <w:left w:val="none" w:sz="0" w:space="0" w:color="auto"/>
                <w:bottom w:val="none" w:sz="0" w:space="0" w:color="auto"/>
                <w:right w:val="none" w:sz="0" w:space="0" w:color="auto"/>
              </w:divBdr>
            </w:div>
            <w:div w:id="660891186">
              <w:marLeft w:val="0"/>
              <w:marRight w:val="0"/>
              <w:marTop w:val="0"/>
              <w:marBottom w:val="0"/>
              <w:divBdr>
                <w:top w:val="none" w:sz="0" w:space="0" w:color="auto"/>
                <w:left w:val="none" w:sz="0" w:space="0" w:color="auto"/>
                <w:bottom w:val="none" w:sz="0" w:space="0" w:color="auto"/>
                <w:right w:val="none" w:sz="0" w:space="0" w:color="auto"/>
              </w:divBdr>
            </w:div>
            <w:div w:id="1080442650">
              <w:marLeft w:val="0"/>
              <w:marRight w:val="0"/>
              <w:marTop w:val="0"/>
              <w:marBottom w:val="0"/>
              <w:divBdr>
                <w:top w:val="none" w:sz="0" w:space="0" w:color="auto"/>
                <w:left w:val="none" w:sz="0" w:space="0" w:color="auto"/>
                <w:bottom w:val="none" w:sz="0" w:space="0" w:color="auto"/>
                <w:right w:val="none" w:sz="0" w:space="0" w:color="auto"/>
              </w:divBdr>
            </w:div>
            <w:div w:id="1609042546">
              <w:marLeft w:val="0"/>
              <w:marRight w:val="0"/>
              <w:marTop w:val="0"/>
              <w:marBottom w:val="0"/>
              <w:divBdr>
                <w:top w:val="none" w:sz="0" w:space="0" w:color="auto"/>
                <w:left w:val="none" w:sz="0" w:space="0" w:color="auto"/>
                <w:bottom w:val="none" w:sz="0" w:space="0" w:color="auto"/>
                <w:right w:val="none" w:sz="0" w:space="0" w:color="auto"/>
              </w:divBdr>
            </w:div>
            <w:div w:id="122121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96129">
      <w:bodyDiv w:val="1"/>
      <w:marLeft w:val="0"/>
      <w:marRight w:val="0"/>
      <w:marTop w:val="0"/>
      <w:marBottom w:val="0"/>
      <w:divBdr>
        <w:top w:val="none" w:sz="0" w:space="0" w:color="auto"/>
        <w:left w:val="none" w:sz="0" w:space="0" w:color="auto"/>
        <w:bottom w:val="none" w:sz="0" w:space="0" w:color="auto"/>
        <w:right w:val="none" w:sz="0" w:space="0" w:color="auto"/>
      </w:divBdr>
      <w:divsChild>
        <w:div w:id="2037611500">
          <w:marLeft w:val="0"/>
          <w:marRight w:val="0"/>
          <w:marTop w:val="0"/>
          <w:marBottom w:val="0"/>
          <w:divBdr>
            <w:top w:val="none" w:sz="0" w:space="0" w:color="auto"/>
            <w:left w:val="none" w:sz="0" w:space="0" w:color="auto"/>
            <w:bottom w:val="none" w:sz="0" w:space="0" w:color="auto"/>
            <w:right w:val="none" w:sz="0" w:space="0" w:color="auto"/>
          </w:divBdr>
          <w:divsChild>
            <w:div w:id="21314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7791">
      <w:bodyDiv w:val="1"/>
      <w:marLeft w:val="0"/>
      <w:marRight w:val="0"/>
      <w:marTop w:val="0"/>
      <w:marBottom w:val="0"/>
      <w:divBdr>
        <w:top w:val="none" w:sz="0" w:space="0" w:color="auto"/>
        <w:left w:val="none" w:sz="0" w:space="0" w:color="auto"/>
        <w:bottom w:val="none" w:sz="0" w:space="0" w:color="auto"/>
        <w:right w:val="none" w:sz="0" w:space="0" w:color="auto"/>
      </w:divBdr>
    </w:div>
    <w:div w:id="828254395">
      <w:bodyDiv w:val="1"/>
      <w:marLeft w:val="0"/>
      <w:marRight w:val="0"/>
      <w:marTop w:val="0"/>
      <w:marBottom w:val="0"/>
      <w:divBdr>
        <w:top w:val="none" w:sz="0" w:space="0" w:color="auto"/>
        <w:left w:val="none" w:sz="0" w:space="0" w:color="auto"/>
        <w:bottom w:val="none" w:sz="0" w:space="0" w:color="auto"/>
        <w:right w:val="none" w:sz="0" w:space="0" w:color="auto"/>
      </w:divBdr>
    </w:div>
    <w:div w:id="842470361">
      <w:bodyDiv w:val="1"/>
      <w:marLeft w:val="0"/>
      <w:marRight w:val="0"/>
      <w:marTop w:val="0"/>
      <w:marBottom w:val="0"/>
      <w:divBdr>
        <w:top w:val="none" w:sz="0" w:space="0" w:color="auto"/>
        <w:left w:val="none" w:sz="0" w:space="0" w:color="auto"/>
        <w:bottom w:val="none" w:sz="0" w:space="0" w:color="auto"/>
        <w:right w:val="none" w:sz="0" w:space="0" w:color="auto"/>
      </w:divBdr>
    </w:div>
    <w:div w:id="882978759">
      <w:bodyDiv w:val="1"/>
      <w:marLeft w:val="0"/>
      <w:marRight w:val="0"/>
      <w:marTop w:val="0"/>
      <w:marBottom w:val="0"/>
      <w:divBdr>
        <w:top w:val="none" w:sz="0" w:space="0" w:color="auto"/>
        <w:left w:val="none" w:sz="0" w:space="0" w:color="auto"/>
        <w:bottom w:val="none" w:sz="0" w:space="0" w:color="auto"/>
        <w:right w:val="none" w:sz="0" w:space="0" w:color="auto"/>
      </w:divBdr>
      <w:divsChild>
        <w:div w:id="1137188362">
          <w:marLeft w:val="0"/>
          <w:marRight w:val="0"/>
          <w:marTop w:val="0"/>
          <w:marBottom w:val="0"/>
          <w:divBdr>
            <w:top w:val="single" w:sz="2" w:space="0" w:color="E5E7EB"/>
            <w:left w:val="single" w:sz="2" w:space="0" w:color="E5E7EB"/>
            <w:bottom w:val="single" w:sz="2" w:space="0" w:color="E5E7EB"/>
            <w:right w:val="single" w:sz="2" w:space="0" w:color="E5E7EB"/>
          </w:divBdr>
        </w:div>
        <w:div w:id="112328899">
          <w:marLeft w:val="0"/>
          <w:marRight w:val="0"/>
          <w:marTop w:val="0"/>
          <w:marBottom w:val="0"/>
          <w:divBdr>
            <w:top w:val="single" w:sz="2" w:space="0" w:color="E5E7EB"/>
            <w:left w:val="single" w:sz="2" w:space="0" w:color="E5E7EB"/>
            <w:bottom w:val="single" w:sz="2" w:space="0" w:color="E5E7EB"/>
            <w:right w:val="single" w:sz="2" w:space="0" w:color="E5E7EB"/>
          </w:divBdr>
        </w:div>
        <w:div w:id="1204097957">
          <w:marLeft w:val="0"/>
          <w:marRight w:val="0"/>
          <w:marTop w:val="0"/>
          <w:marBottom w:val="0"/>
          <w:divBdr>
            <w:top w:val="single" w:sz="2" w:space="0" w:color="E5E7EB"/>
            <w:left w:val="single" w:sz="2" w:space="0" w:color="E5E7EB"/>
            <w:bottom w:val="single" w:sz="2" w:space="0" w:color="E5E7EB"/>
            <w:right w:val="single" w:sz="2" w:space="0" w:color="E5E7EB"/>
          </w:divBdr>
        </w:div>
        <w:div w:id="4919889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9462390">
      <w:bodyDiv w:val="1"/>
      <w:marLeft w:val="0"/>
      <w:marRight w:val="0"/>
      <w:marTop w:val="0"/>
      <w:marBottom w:val="0"/>
      <w:divBdr>
        <w:top w:val="none" w:sz="0" w:space="0" w:color="auto"/>
        <w:left w:val="none" w:sz="0" w:space="0" w:color="auto"/>
        <w:bottom w:val="none" w:sz="0" w:space="0" w:color="auto"/>
        <w:right w:val="none" w:sz="0" w:space="0" w:color="auto"/>
      </w:divBdr>
    </w:div>
    <w:div w:id="972058530">
      <w:bodyDiv w:val="1"/>
      <w:marLeft w:val="0"/>
      <w:marRight w:val="0"/>
      <w:marTop w:val="0"/>
      <w:marBottom w:val="0"/>
      <w:divBdr>
        <w:top w:val="none" w:sz="0" w:space="0" w:color="auto"/>
        <w:left w:val="none" w:sz="0" w:space="0" w:color="auto"/>
        <w:bottom w:val="none" w:sz="0" w:space="0" w:color="auto"/>
        <w:right w:val="none" w:sz="0" w:space="0" w:color="auto"/>
      </w:divBdr>
    </w:div>
    <w:div w:id="1087000204">
      <w:bodyDiv w:val="1"/>
      <w:marLeft w:val="0"/>
      <w:marRight w:val="0"/>
      <w:marTop w:val="0"/>
      <w:marBottom w:val="0"/>
      <w:divBdr>
        <w:top w:val="none" w:sz="0" w:space="0" w:color="auto"/>
        <w:left w:val="none" w:sz="0" w:space="0" w:color="auto"/>
        <w:bottom w:val="none" w:sz="0" w:space="0" w:color="auto"/>
        <w:right w:val="none" w:sz="0" w:space="0" w:color="auto"/>
      </w:divBdr>
    </w:div>
    <w:div w:id="1127700362">
      <w:bodyDiv w:val="1"/>
      <w:marLeft w:val="0"/>
      <w:marRight w:val="0"/>
      <w:marTop w:val="0"/>
      <w:marBottom w:val="0"/>
      <w:divBdr>
        <w:top w:val="none" w:sz="0" w:space="0" w:color="auto"/>
        <w:left w:val="none" w:sz="0" w:space="0" w:color="auto"/>
        <w:bottom w:val="none" w:sz="0" w:space="0" w:color="auto"/>
        <w:right w:val="none" w:sz="0" w:space="0" w:color="auto"/>
      </w:divBdr>
    </w:div>
    <w:div w:id="1415320312">
      <w:bodyDiv w:val="1"/>
      <w:marLeft w:val="0"/>
      <w:marRight w:val="0"/>
      <w:marTop w:val="0"/>
      <w:marBottom w:val="0"/>
      <w:divBdr>
        <w:top w:val="none" w:sz="0" w:space="0" w:color="auto"/>
        <w:left w:val="none" w:sz="0" w:space="0" w:color="auto"/>
        <w:bottom w:val="none" w:sz="0" w:space="0" w:color="auto"/>
        <w:right w:val="none" w:sz="0" w:space="0" w:color="auto"/>
      </w:divBdr>
      <w:divsChild>
        <w:div w:id="1810048596">
          <w:marLeft w:val="0"/>
          <w:marRight w:val="0"/>
          <w:marTop w:val="0"/>
          <w:marBottom w:val="0"/>
          <w:divBdr>
            <w:top w:val="single" w:sz="2" w:space="0" w:color="D9D9E3"/>
            <w:left w:val="single" w:sz="2" w:space="0" w:color="D9D9E3"/>
            <w:bottom w:val="single" w:sz="2" w:space="0" w:color="D9D9E3"/>
            <w:right w:val="single" w:sz="2" w:space="0" w:color="D9D9E3"/>
          </w:divBdr>
          <w:divsChild>
            <w:div w:id="1206790009">
              <w:marLeft w:val="0"/>
              <w:marRight w:val="0"/>
              <w:marTop w:val="0"/>
              <w:marBottom w:val="0"/>
              <w:divBdr>
                <w:top w:val="single" w:sz="2" w:space="0" w:color="D9D9E3"/>
                <w:left w:val="single" w:sz="2" w:space="0" w:color="D9D9E3"/>
                <w:bottom w:val="single" w:sz="2" w:space="0" w:color="D9D9E3"/>
                <w:right w:val="single" w:sz="2" w:space="0" w:color="D9D9E3"/>
              </w:divBdr>
              <w:divsChild>
                <w:div w:id="1308631304">
                  <w:marLeft w:val="0"/>
                  <w:marRight w:val="0"/>
                  <w:marTop w:val="0"/>
                  <w:marBottom w:val="0"/>
                  <w:divBdr>
                    <w:top w:val="single" w:sz="2" w:space="0" w:color="D9D9E3"/>
                    <w:left w:val="single" w:sz="2" w:space="0" w:color="D9D9E3"/>
                    <w:bottom w:val="single" w:sz="2" w:space="0" w:color="D9D9E3"/>
                    <w:right w:val="single" w:sz="2" w:space="0" w:color="D9D9E3"/>
                  </w:divBdr>
                  <w:divsChild>
                    <w:div w:id="1298532765">
                      <w:marLeft w:val="0"/>
                      <w:marRight w:val="0"/>
                      <w:marTop w:val="0"/>
                      <w:marBottom w:val="0"/>
                      <w:divBdr>
                        <w:top w:val="single" w:sz="2" w:space="0" w:color="D9D9E3"/>
                        <w:left w:val="single" w:sz="2" w:space="0" w:color="D9D9E3"/>
                        <w:bottom w:val="single" w:sz="2" w:space="0" w:color="D9D9E3"/>
                        <w:right w:val="single" w:sz="2" w:space="0" w:color="D9D9E3"/>
                      </w:divBdr>
                      <w:divsChild>
                        <w:div w:id="2109964039">
                          <w:marLeft w:val="0"/>
                          <w:marRight w:val="0"/>
                          <w:marTop w:val="0"/>
                          <w:marBottom w:val="0"/>
                          <w:divBdr>
                            <w:top w:val="single" w:sz="2" w:space="0" w:color="auto"/>
                            <w:left w:val="single" w:sz="2" w:space="0" w:color="auto"/>
                            <w:bottom w:val="single" w:sz="6" w:space="0" w:color="auto"/>
                            <w:right w:val="single" w:sz="2" w:space="0" w:color="auto"/>
                          </w:divBdr>
                          <w:divsChild>
                            <w:div w:id="1431317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82788544">
                                  <w:marLeft w:val="0"/>
                                  <w:marRight w:val="0"/>
                                  <w:marTop w:val="0"/>
                                  <w:marBottom w:val="0"/>
                                  <w:divBdr>
                                    <w:top w:val="single" w:sz="2" w:space="0" w:color="D9D9E3"/>
                                    <w:left w:val="single" w:sz="2" w:space="0" w:color="D9D9E3"/>
                                    <w:bottom w:val="single" w:sz="2" w:space="0" w:color="D9D9E3"/>
                                    <w:right w:val="single" w:sz="2" w:space="0" w:color="D9D9E3"/>
                                  </w:divBdr>
                                  <w:divsChild>
                                    <w:div w:id="1876653915">
                                      <w:marLeft w:val="0"/>
                                      <w:marRight w:val="0"/>
                                      <w:marTop w:val="0"/>
                                      <w:marBottom w:val="0"/>
                                      <w:divBdr>
                                        <w:top w:val="single" w:sz="2" w:space="0" w:color="D9D9E3"/>
                                        <w:left w:val="single" w:sz="2" w:space="0" w:color="D9D9E3"/>
                                        <w:bottom w:val="single" w:sz="2" w:space="0" w:color="D9D9E3"/>
                                        <w:right w:val="single" w:sz="2" w:space="0" w:color="D9D9E3"/>
                                      </w:divBdr>
                                      <w:divsChild>
                                        <w:div w:id="1603613676">
                                          <w:marLeft w:val="0"/>
                                          <w:marRight w:val="0"/>
                                          <w:marTop w:val="0"/>
                                          <w:marBottom w:val="0"/>
                                          <w:divBdr>
                                            <w:top w:val="single" w:sz="2" w:space="0" w:color="D9D9E3"/>
                                            <w:left w:val="single" w:sz="2" w:space="0" w:color="D9D9E3"/>
                                            <w:bottom w:val="single" w:sz="2" w:space="0" w:color="D9D9E3"/>
                                            <w:right w:val="single" w:sz="2" w:space="0" w:color="D9D9E3"/>
                                          </w:divBdr>
                                          <w:divsChild>
                                            <w:div w:id="407970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4510852">
          <w:marLeft w:val="0"/>
          <w:marRight w:val="0"/>
          <w:marTop w:val="0"/>
          <w:marBottom w:val="0"/>
          <w:divBdr>
            <w:top w:val="none" w:sz="0" w:space="0" w:color="auto"/>
            <w:left w:val="none" w:sz="0" w:space="0" w:color="auto"/>
            <w:bottom w:val="none" w:sz="0" w:space="0" w:color="auto"/>
            <w:right w:val="none" w:sz="0" w:space="0" w:color="auto"/>
          </w:divBdr>
        </w:div>
      </w:divsChild>
    </w:div>
    <w:div w:id="1485466319">
      <w:bodyDiv w:val="1"/>
      <w:marLeft w:val="0"/>
      <w:marRight w:val="0"/>
      <w:marTop w:val="0"/>
      <w:marBottom w:val="0"/>
      <w:divBdr>
        <w:top w:val="none" w:sz="0" w:space="0" w:color="auto"/>
        <w:left w:val="none" w:sz="0" w:space="0" w:color="auto"/>
        <w:bottom w:val="none" w:sz="0" w:space="0" w:color="auto"/>
        <w:right w:val="none" w:sz="0" w:space="0" w:color="auto"/>
      </w:divBdr>
    </w:div>
    <w:div w:id="1519077368">
      <w:bodyDiv w:val="1"/>
      <w:marLeft w:val="0"/>
      <w:marRight w:val="0"/>
      <w:marTop w:val="0"/>
      <w:marBottom w:val="0"/>
      <w:divBdr>
        <w:top w:val="none" w:sz="0" w:space="0" w:color="auto"/>
        <w:left w:val="none" w:sz="0" w:space="0" w:color="auto"/>
        <w:bottom w:val="none" w:sz="0" w:space="0" w:color="auto"/>
        <w:right w:val="none" w:sz="0" w:space="0" w:color="auto"/>
      </w:divBdr>
    </w:div>
    <w:div w:id="1523786973">
      <w:bodyDiv w:val="1"/>
      <w:marLeft w:val="0"/>
      <w:marRight w:val="0"/>
      <w:marTop w:val="0"/>
      <w:marBottom w:val="0"/>
      <w:divBdr>
        <w:top w:val="none" w:sz="0" w:space="0" w:color="auto"/>
        <w:left w:val="none" w:sz="0" w:space="0" w:color="auto"/>
        <w:bottom w:val="none" w:sz="0" w:space="0" w:color="auto"/>
        <w:right w:val="none" w:sz="0" w:space="0" w:color="auto"/>
      </w:divBdr>
      <w:divsChild>
        <w:div w:id="288438964">
          <w:marLeft w:val="0"/>
          <w:marRight w:val="0"/>
          <w:marTop w:val="0"/>
          <w:marBottom w:val="0"/>
          <w:divBdr>
            <w:top w:val="single" w:sz="2" w:space="0" w:color="E5E7EB"/>
            <w:left w:val="single" w:sz="2" w:space="0" w:color="E5E7EB"/>
            <w:bottom w:val="single" w:sz="2" w:space="0" w:color="E5E7EB"/>
            <w:right w:val="single" w:sz="2" w:space="0" w:color="E5E7EB"/>
          </w:divBdr>
        </w:div>
        <w:div w:id="383411147">
          <w:marLeft w:val="0"/>
          <w:marRight w:val="0"/>
          <w:marTop w:val="0"/>
          <w:marBottom w:val="0"/>
          <w:divBdr>
            <w:top w:val="single" w:sz="2" w:space="0" w:color="E5E7EB"/>
            <w:left w:val="single" w:sz="2" w:space="0" w:color="E5E7EB"/>
            <w:bottom w:val="single" w:sz="2" w:space="0" w:color="E5E7EB"/>
            <w:right w:val="single" w:sz="2" w:space="0" w:color="E5E7EB"/>
          </w:divBdr>
        </w:div>
        <w:div w:id="1341080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2596281">
      <w:bodyDiv w:val="1"/>
      <w:marLeft w:val="0"/>
      <w:marRight w:val="0"/>
      <w:marTop w:val="0"/>
      <w:marBottom w:val="0"/>
      <w:divBdr>
        <w:top w:val="none" w:sz="0" w:space="0" w:color="auto"/>
        <w:left w:val="none" w:sz="0" w:space="0" w:color="auto"/>
        <w:bottom w:val="none" w:sz="0" w:space="0" w:color="auto"/>
        <w:right w:val="none" w:sz="0" w:space="0" w:color="auto"/>
      </w:divBdr>
    </w:div>
    <w:div w:id="1575553480">
      <w:bodyDiv w:val="1"/>
      <w:marLeft w:val="0"/>
      <w:marRight w:val="0"/>
      <w:marTop w:val="0"/>
      <w:marBottom w:val="0"/>
      <w:divBdr>
        <w:top w:val="none" w:sz="0" w:space="0" w:color="auto"/>
        <w:left w:val="none" w:sz="0" w:space="0" w:color="auto"/>
        <w:bottom w:val="none" w:sz="0" w:space="0" w:color="auto"/>
        <w:right w:val="none" w:sz="0" w:space="0" w:color="auto"/>
      </w:divBdr>
    </w:div>
    <w:div w:id="1669942233">
      <w:bodyDiv w:val="1"/>
      <w:marLeft w:val="0"/>
      <w:marRight w:val="0"/>
      <w:marTop w:val="0"/>
      <w:marBottom w:val="0"/>
      <w:divBdr>
        <w:top w:val="none" w:sz="0" w:space="0" w:color="auto"/>
        <w:left w:val="none" w:sz="0" w:space="0" w:color="auto"/>
        <w:bottom w:val="none" w:sz="0" w:space="0" w:color="auto"/>
        <w:right w:val="none" w:sz="0" w:space="0" w:color="auto"/>
      </w:divBdr>
      <w:divsChild>
        <w:div w:id="1839536446">
          <w:marLeft w:val="0"/>
          <w:marRight w:val="0"/>
          <w:marTop w:val="0"/>
          <w:marBottom w:val="0"/>
          <w:divBdr>
            <w:top w:val="none" w:sz="0" w:space="0" w:color="auto"/>
            <w:left w:val="none" w:sz="0" w:space="0" w:color="auto"/>
            <w:bottom w:val="none" w:sz="0" w:space="0" w:color="auto"/>
            <w:right w:val="none" w:sz="0" w:space="0" w:color="auto"/>
          </w:divBdr>
          <w:divsChild>
            <w:div w:id="766199424">
              <w:marLeft w:val="0"/>
              <w:marRight w:val="0"/>
              <w:marTop w:val="0"/>
              <w:marBottom w:val="0"/>
              <w:divBdr>
                <w:top w:val="none" w:sz="0" w:space="0" w:color="auto"/>
                <w:left w:val="none" w:sz="0" w:space="0" w:color="auto"/>
                <w:bottom w:val="none" w:sz="0" w:space="0" w:color="auto"/>
                <w:right w:val="none" w:sz="0" w:space="0" w:color="auto"/>
              </w:divBdr>
            </w:div>
            <w:div w:id="1021009906">
              <w:marLeft w:val="0"/>
              <w:marRight w:val="0"/>
              <w:marTop w:val="0"/>
              <w:marBottom w:val="0"/>
              <w:divBdr>
                <w:top w:val="none" w:sz="0" w:space="0" w:color="auto"/>
                <w:left w:val="none" w:sz="0" w:space="0" w:color="auto"/>
                <w:bottom w:val="none" w:sz="0" w:space="0" w:color="auto"/>
                <w:right w:val="none" w:sz="0" w:space="0" w:color="auto"/>
              </w:divBdr>
            </w:div>
            <w:div w:id="1927611495">
              <w:marLeft w:val="0"/>
              <w:marRight w:val="0"/>
              <w:marTop w:val="0"/>
              <w:marBottom w:val="0"/>
              <w:divBdr>
                <w:top w:val="none" w:sz="0" w:space="0" w:color="auto"/>
                <w:left w:val="none" w:sz="0" w:space="0" w:color="auto"/>
                <w:bottom w:val="none" w:sz="0" w:space="0" w:color="auto"/>
                <w:right w:val="none" w:sz="0" w:space="0" w:color="auto"/>
              </w:divBdr>
            </w:div>
            <w:div w:id="1685671234">
              <w:marLeft w:val="0"/>
              <w:marRight w:val="0"/>
              <w:marTop w:val="0"/>
              <w:marBottom w:val="0"/>
              <w:divBdr>
                <w:top w:val="none" w:sz="0" w:space="0" w:color="auto"/>
                <w:left w:val="none" w:sz="0" w:space="0" w:color="auto"/>
                <w:bottom w:val="none" w:sz="0" w:space="0" w:color="auto"/>
                <w:right w:val="none" w:sz="0" w:space="0" w:color="auto"/>
              </w:divBdr>
            </w:div>
            <w:div w:id="124279372">
              <w:marLeft w:val="0"/>
              <w:marRight w:val="0"/>
              <w:marTop w:val="0"/>
              <w:marBottom w:val="0"/>
              <w:divBdr>
                <w:top w:val="none" w:sz="0" w:space="0" w:color="auto"/>
                <w:left w:val="none" w:sz="0" w:space="0" w:color="auto"/>
                <w:bottom w:val="none" w:sz="0" w:space="0" w:color="auto"/>
                <w:right w:val="none" w:sz="0" w:space="0" w:color="auto"/>
              </w:divBdr>
            </w:div>
            <w:div w:id="654644379">
              <w:marLeft w:val="0"/>
              <w:marRight w:val="0"/>
              <w:marTop w:val="0"/>
              <w:marBottom w:val="0"/>
              <w:divBdr>
                <w:top w:val="none" w:sz="0" w:space="0" w:color="auto"/>
                <w:left w:val="none" w:sz="0" w:space="0" w:color="auto"/>
                <w:bottom w:val="none" w:sz="0" w:space="0" w:color="auto"/>
                <w:right w:val="none" w:sz="0" w:space="0" w:color="auto"/>
              </w:divBdr>
            </w:div>
            <w:div w:id="2062056261">
              <w:marLeft w:val="0"/>
              <w:marRight w:val="0"/>
              <w:marTop w:val="0"/>
              <w:marBottom w:val="0"/>
              <w:divBdr>
                <w:top w:val="none" w:sz="0" w:space="0" w:color="auto"/>
                <w:left w:val="none" w:sz="0" w:space="0" w:color="auto"/>
                <w:bottom w:val="none" w:sz="0" w:space="0" w:color="auto"/>
                <w:right w:val="none" w:sz="0" w:space="0" w:color="auto"/>
              </w:divBdr>
            </w:div>
            <w:div w:id="810294111">
              <w:marLeft w:val="0"/>
              <w:marRight w:val="0"/>
              <w:marTop w:val="0"/>
              <w:marBottom w:val="0"/>
              <w:divBdr>
                <w:top w:val="none" w:sz="0" w:space="0" w:color="auto"/>
                <w:left w:val="none" w:sz="0" w:space="0" w:color="auto"/>
                <w:bottom w:val="none" w:sz="0" w:space="0" w:color="auto"/>
                <w:right w:val="none" w:sz="0" w:space="0" w:color="auto"/>
              </w:divBdr>
            </w:div>
            <w:div w:id="250430923">
              <w:marLeft w:val="0"/>
              <w:marRight w:val="0"/>
              <w:marTop w:val="0"/>
              <w:marBottom w:val="0"/>
              <w:divBdr>
                <w:top w:val="none" w:sz="0" w:space="0" w:color="auto"/>
                <w:left w:val="none" w:sz="0" w:space="0" w:color="auto"/>
                <w:bottom w:val="none" w:sz="0" w:space="0" w:color="auto"/>
                <w:right w:val="none" w:sz="0" w:space="0" w:color="auto"/>
              </w:divBdr>
            </w:div>
            <w:div w:id="390690476">
              <w:marLeft w:val="0"/>
              <w:marRight w:val="0"/>
              <w:marTop w:val="0"/>
              <w:marBottom w:val="0"/>
              <w:divBdr>
                <w:top w:val="none" w:sz="0" w:space="0" w:color="auto"/>
                <w:left w:val="none" w:sz="0" w:space="0" w:color="auto"/>
                <w:bottom w:val="none" w:sz="0" w:space="0" w:color="auto"/>
                <w:right w:val="none" w:sz="0" w:space="0" w:color="auto"/>
              </w:divBdr>
            </w:div>
            <w:div w:id="1624967293">
              <w:marLeft w:val="0"/>
              <w:marRight w:val="0"/>
              <w:marTop w:val="0"/>
              <w:marBottom w:val="0"/>
              <w:divBdr>
                <w:top w:val="none" w:sz="0" w:space="0" w:color="auto"/>
                <w:left w:val="none" w:sz="0" w:space="0" w:color="auto"/>
                <w:bottom w:val="none" w:sz="0" w:space="0" w:color="auto"/>
                <w:right w:val="none" w:sz="0" w:space="0" w:color="auto"/>
              </w:divBdr>
            </w:div>
            <w:div w:id="922028465">
              <w:marLeft w:val="0"/>
              <w:marRight w:val="0"/>
              <w:marTop w:val="0"/>
              <w:marBottom w:val="0"/>
              <w:divBdr>
                <w:top w:val="none" w:sz="0" w:space="0" w:color="auto"/>
                <w:left w:val="none" w:sz="0" w:space="0" w:color="auto"/>
                <w:bottom w:val="none" w:sz="0" w:space="0" w:color="auto"/>
                <w:right w:val="none" w:sz="0" w:space="0" w:color="auto"/>
              </w:divBdr>
            </w:div>
            <w:div w:id="1216090524">
              <w:marLeft w:val="0"/>
              <w:marRight w:val="0"/>
              <w:marTop w:val="0"/>
              <w:marBottom w:val="0"/>
              <w:divBdr>
                <w:top w:val="none" w:sz="0" w:space="0" w:color="auto"/>
                <w:left w:val="none" w:sz="0" w:space="0" w:color="auto"/>
                <w:bottom w:val="none" w:sz="0" w:space="0" w:color="auto"/>
                <w:right w:val="none" w:sz="0" w:space="0" w:color="auto"/>
              </w:divBdr>
            </w:div>
            <w:div w:id="593442269">
              <w:marLeft w:val="0"/>
              <w:marRight w:val="0"/>
              <w:marTop w:val="0"/>
              <w:marBottom w:val="0"/>
              <w:divBdr>
                <w:top w:val="none" w:sz="0" w:space="0" w:color="auto"/>
                <w:left w:val="none" w:sz="0" w:space="0" w:color="auto"/>
                <w:bottom w:val="none" w:sz="0" w:space="0" w:color="auto"/>
                <w:right w:val="none" w:sz="0" w:space="0" w:color="auto"/>
              </w:divBdr>
            </w:div>
            <w:div w:id="2105959603">
              <w:marLeft w:val="0"/>
              <w:marRight w:val="0"/>
              <w:marTop w:val="0"/>
              <w:marBottom w:val="0"/>
              <w:divBdr>
                <w:top w:val="none" w:sz="0" w:space="0" w:color="auto"/>
                <w:left w:val="none" w:sz="0" w:space="0" w:color="auto"/>
                <w:bottom w:val="none" w:sz="0" w:space="0" w:color="auto"/>
                <w:right w:val="none" w:sz="0" w:space="0" w:color="auto"/>
              </w:divBdr>
            </w:div>
            <w:div w:id="1210142535">
              <w:marLeft w:val="0"/>
              <w:marRight w:val="0"/>
              <w:marTop w:val="0"/>
              <w:marBottom w:val="0"/>
              <w:divBdr>
                <w:top w:val="none" w:sz="0" w:space="0" w:color="auto"/>
                <w:left w:val="none" w:sz="0" w:space="0" w:color="auto"/>
                <w:bottom w:val="none" w:sz="0" w:space="0" w:color="auto"/>
                <w:right w:val="none" w:sz="0" w:space="0" w:color="auto"/>
              </w:divBdr>
            </w:div>
            <w:div w:id="1823497161">
              <w:marLeft w:val="0"/>
              <w:marRight w:val="0"/>
              <w:marTop w:val="0"/>
              <w:marBottom w:val="0"/>
              <w:divBdr>
                <w:top w:val="none" w:sz="0" w:space="0" w:color="auto"/>
                <w:left w:val="none" w:sz="0" w:space="0" w:color="auto"/>
                <w:bottom w:val="none" w:sz="0" w:space="0" w:color="auto"/>
                <w:right w:val="none" w:sz="0" w:space="0" w:color="auto"/>
              </w:divBdr>
            </w:div>
            <w:div w:id="1239482636">
              <w:marLeft w:val="0"/>
              <w:marRight w:val="0"/>
              <w:marTop w:val="0"/>
              <w:marBottom w:val="0"/>
              <w:divBdr>
                <w:top w:val="none" w:sz="0" w:space="0" w:color="auto"/>
                <w:left w:val="none" w:sz="0" w:space="0" w:color="auto"/>
                <w:bottom w:val="none" w:sz="0" w:space="0" w:color="auto"/>
                <w:right w:val="none" w:sz="0" w:space="0" w:color="auto"/>
              </w:divBdr>
            </w:div>
            <w:div w:id="1132016478">
              <w:marLeft w:val="0"/>
              <w:marRight w:val="0"/>
              <w:marTop w:val="0"/>
              <w:marBottom w:val="0"/>
              <w:divBdr>
                <w:top w:val="none" w:sz="0" w:space="0" w:color="auto"/>
                <w:left w:val="none" w:sz="0" w:space="0" w:color="auto"/>
                <w:bottom w:val="none" w:sz="0" w:space="0" w:color="auto"/>
                <w:right w:val="none" w:sz="0" w:space="0" w:color="auto"/>
              </w:divBdr>
            </w:div>
            <w:div w:id="743915114">
              <w:marLeft w:val="0"/>
              <w:marRight w:val="0"/>
              <w:marTop w:val="0"/>
              <w:marBottom w:val="0"/>
              <w:divBdr>
                <w:top w:val="none" w:sz="0" w:space="0" w:color="auto"/>
                <w:left w:val="none" w:sz="0" w:space="0" w:color="auto"/>
                <w:bottom w:val="none" w:sz="0" w:space="0" w:color="auto"/>
                <w:right w:val="none" w:sz="0" w:space="0" w:color="auto"/>
              </w:divBdr>
            </w:div>
            <w:div w:id="233974695">
              <w:marLeft w:val="0"/>
              <w:marRight w:val="0"/>
              <w:marTop w:val="0"/>
              <w:marBottom w:val="0"/>
              <w:divBdr>
                <w:top w:val="none" w:sz="0" w:space="0" w:color="auto"/>
                <w:left w:val="none" w:sz="0" w:space="0" w:color="auto"/>
                <w:bottom w:val="none" w:sz="0" w:space="0" w:color="auto"/>
                <w:right w:val="none" w:sz="0" w:space="0" w:color="auto"/>
              </w:divBdr>
            </w:div>
            <w:div w:id="1041058822">
              <w:marLeft w:val="0"/>
              <w:marRight w:val="0"/>
              <w:marTop w:val="0"/>
              <w:marBottom w:val="0"/>
              <w:divBdr>
                <w:top w:val="none" w:sz="0" w:space="0" w:color="auto"/>
                <w:left w:val="none" w:sz="0" w:space="0" w:color="auto"/>
                <w:bottom w:val="none" w:sz="0" w:space="0" w:color="auto"/>
                <w:right w:val="none" w:sz="0" w:space="0" w:color="auto"/>
              </w:divBdr>
            </w:div>
            <w:div w:id="691079040">
              <w:marLeft w:val="0"/>
              <w:marRight w:val="0"/>
              <w:marTop w:val="0"/>
              <w:marBottom w:val="0"/>
              <w:divBdr>
                <w:top w:val="none" w:sz="0" w:space="0" w:color="auto"/>
                <w:left w:val="none" w:sz="0" w:space="0" w:color="auto"/>
                <w:bottom w:val="none" w:sz="0" w:space="0" w:color="auto"/>
                <w:right w:val="none" w:sz="0" w:space="0" w:color="auto"/>
              </w:divBdr>
            </w:div>
            <w:div w:id="1158840295">
              <w:marLeft w:val="0"/>
              <w:marRight w:val="0"/>
              <w:marTop w:val="0"/>
              <w:marBottom w:val="0"/>
              <w:divBdr>
                <w:top w:val="none" w:sz="0" w:space="0" w:color="auto"/>
                <w:left w:val="none" w:sz="0" w:space="0" w:color="auto"/>
                <w:bottom w:val="none" w:sz="0" w:space="0" w:color="auto"/>
                <w:right w:val="none" w:sz="0" w:space="0" w:color="auto"/>
              </w:divBdr>
            </w:div>
            <w:div w:id="1612781741">
              <w:marLeft w:val="0"/>
              <w:marRight w:val="0"/>
              <w:marTop w:val="0"/>
              <w:marBottom w:val="0"/>
              <w:divBdr>
                <w:top w:val="none" w:sz="0" w:space="0" w:color="auto"/>
                <w:left w:val="none" w:sz="0" w:space="0" w:color="auto"/>
                <w:bottom w:val="none" w:sz="0" w:space="0" w:color="auto"/>
                <w:right w:val="none" w:sz="0" w:space="0" w:color="auto"/>
              </w:divBdr>
            </w:div>
            <w:div w:id="1130051133">
              <w:marLeft w:val="0"/>
              <w:marRight w:val="0"/>
              <w:marTop w:val="0"/>
              <w:marBottom w:val="0"/>
              <w:divBdr>
                <w:top w:val="none" w:sz="0" w:space="0" w:color="auto"/>
                <w:left w:val="none" w:sz="0" w:space="0" w:color="auto"/>
                <w:bottom w:val="none" w:sz="0" w:space="0" w:color="auto"/>
                <w:right w:val="none" w:sz="0" w:space="0" w:color="auto"/>
              </w:divBdr>
            </w:div>
            <w:div w:id="1397435170">
              <w:marLeft w:val="0"/>
              <w:marRight w:val="0"/>
              <w:marTop w:val="0"/>
              <w:marBottom w:val="0"/>
              <w:divBdr>
                <w:top w:val="none" w:sz="0" w:space="0" w:color="auto"/>
                <w:left w:val="none" w:sz="0" w:space="0" w:color="auto"/>
                <w:bottom w:val="none" w:sz="0" w:space="0" w:color="auto"/>
                <w:right w:val="none" w:sz="0" w:space="0" w:color="auto"/>
              </w:divBdr>
            </w:div>
            <w:div w:id="1265186096">
              <w:marLeft w:val="0"/>
              <w:marRight w:val="0"/>
              <w:marTop w:val="0"/>
              <w:marBottom w:val="0"/>
              <w:divBdr>
                <w:top w:val="none" w:sz="0" w:space="0" w:color="auto"/>
                <w:left w:val="none" w:sz="0" w:space="0" w:color="auto"/>
                <w:bottom w:val="none" w:sz="0" w:space="0" w:color="auto"/>
                <w:right w:val="none" w:sz="0" w:space="0" w:color="auto"/>
              </w:divBdr>
            </w:div>
            <w:div w:id="467670292">
              <w:marLeft w:val="0"/>
              <w:marRight w:val="0"/>
              <w:marTop w:val="0"/>
              <w:marBottom w:val="0"/>
              <w:divBdr>
                <w:top w:val="none" w:sz="0" w:space="0" w:color="auto"/>
                <w:left w:val="none" w:sz="0" w:space="0" w:color="auto"/>
                <w:bottom w:val="none" w:sz="0" w:space="0" w:color="auto"/>
                <w:right w:val="none" w:sz="0" w:space="0" w:color="auto"/>
              </w:divBdr>
            </w:div>
            <w:div w:id="990669342">
              <w:marLeft w:val="0"/>
              <w:marRight w:val="0"/>
              <w:marTop w:val="0"/>
              <w:marBottom w:val="0"/>
              <w:divBdr>
                <w:top w:val="none" w:sz="0" w:space="0" w:color="auto"/>
                <w:left w:val="none" w:sz="0" w:space="0" w:color="auto"/>
                <w:bottom w:val="none" w:sz="0" w:space="0" w:color="auto"/>
                <w:right w:val="none" w:sz="0" w:space="0" w:color="auto"/>
              </w:divBdr>
            </w:div>
            <w:div w:id="433475007">
              <w:marLeft w:val="0"/>
              <w:marRight w:val="0"/>
              <w:marTop w:val="0"/>
              <w:marBottom w:val="0"/>
              <w:divBdr>
                <w:top w:val="none" w:sz="0" w:space="0" w:color="auto"/>
                <w:left w:val="none" w:sz="0" w:space="0" w:color="auto"/>
                <w:bottom w:val="none" w:sz="0" w:space="0" w:color="auto"/>
                <w:right w:val="none" w:sz="0" w:space="0" w:color="auto"/>
              </w:divBdr>
            </w:div>
            <w:div w:id="678655070">
              <w:marLeft w:val="0"/>
              <w:marRight w:val="0"/>
              <w:marTop w:val="0"/>
              <w:marBottom w:val="0"/>
              <w:divBdr>
                <w:top w:val="none" w:sz="0" w:space="0" w:color="auto"/>
                <w:left w:val="none" w:sz="0" w:space="0" w:color="auto"/>
                <w:bottom w:val="none" w:sz="0" w:space="0" w:color="auto"/>
                <w:right w:val="none" w:sz="0" w:space="0" w:color="auto"/>
              </w:divBdr>
            </w:div>
            <w:div w:id="1746995637">
              <w:marLeft w:val="0"/>
              <w:marRight w:val="0"/>
              <w:marTop w:val="0"/>
              <w:marBottom w:val="0"/>
              <w:divBdr>
                <w:top w:val="none" w:sz="0" w:space="0" w:color="auto"/>
                <w:left w:val="none" w:sz="0" w:space="0" w:color="auto"/>
                <w:bottom w:val="none" w:sz="0" w:space="0" w:color="auto"/>
                <w:right w:val="none" w:sz="0" w:space="0" w:color="auto"/>
              </w:divBdr>
            </w:div>
            <w:div w:id="1787000641">
              <w:marLeft w:val="0"/>
              <w:marRight w:val="0"/>
              <w:marTop w:val="0"/>
              <w:marBottom w:val="0"/>
              <w:divBdr>
                <w:top w:val="none" w:sz="0" w:space="0" w:color="auto"/>
                <w:left w:val="none" w:sz="0" w:space="0" w:color="auto"/>
                <w:bottom w:val="none" w:sz="0" w:space="0" w:color="auto"/>
                <w:right w:val="none" w:sz="0" w:space="0" w:color="auto"/>
              </w:divBdr>
            </w:div>
            <w:div w:id="710347963">
              <w:marLeft w:val="0"/>
              <w:marRight w:val="0"/>
              <w:marTop w:val="0"/>
              <w:marBottom w:val="0"/>
              <w:divBdr>
                <w:top w:val="none" w:sz="0" w:space="0" w:color="auto"/>
                <w:left w:val="none" w:sz="0" w:space="0" w:color="auto"/>
                <w:bottom w:val="none" w:sz="0" w:space="0" w:color="auto"/>
                <w:right w:val="none" w:sz="0" w:space="0" w:color="auto"/>
              </w:divBdr>
            </w:div>
            <w:div w:id="1692759737">
              <w:marLeft w:val="0"/>
              <w:marRight w:val="0"/>
              <w:marTop w:val="0"/>
              <w:marBottom w:val="0"/>
              <w:divBdr>
                <w:top w:val="none" w:sz="0" w:space="0" w:color="auto"/>
                <w:left w:val="none" w:sz="0" w:space="0" w:color="auto"/>
                <w:bottom w:val="none" w:sz="0" w:space="0" w:color="auto"/>
                <w:right w:val="none" w:sz="0" w:space="0" w:color="auto"/>
              </w:divBdr>
            </w:div>
            <w:div w:id="843087634">
              <w:marLeft w:val="0"/>
              <w:marRight w:val="0"/>
              <w:marTop w:val="0"/>
              <w:marBottom w:val="0"/>
              <w:divBdr>
                <w:top w:val="none" w:sz="0" w:space="0" w:color="auto"/>
                <w:left w:val="none" w:sz="0" w:space="0" w:color="auto"/>
                <w:bottom w:val="none" w:sz="0" w:space="0" w:color="auto"/>
                <w:right w:val="none" w:sz="0" w:space="0" w:color="auto"/>
              </w:divBdr>
            </w:div>
            <w:div w:id="304894180">
              <w:marLeft w:val="0"/>
              <w:marRight w:val="0"/>
              <w:marTop w:val="0"/>
              <w:marBottom w:val="0"/>
              <w:divBdr>
                <w:top w:val="none" w:sz="0" w:space="0" w:color="auto"/>
                <w:left w:val="none" w:sz="0" w:space="0" w:color="auto"/>
                <w:bottom w:val="none" w:sz="0" w:space="0" w:color="auto"/>
                <w:right w:val="none" w:sz="0" w:space="0" w:color="auto"/>
              </w:divBdr>
            </w:div>
            <w:div w:id="1738941166">
              <w:marLeft w:val="0"/>
              <w:marRight w:val="0"/>
              <w:marTop w:val="0"/>
              <w:marBottom w:val="0"/>
              <w:divBdr>
                <w:top w:val="none" w:sz="0" w:space="0" w:color="auto"/>
                <w:left w:val="none" w:sz="0" w:space="0" w:color="auto"/>
                <w:bottom w:val="none" w:sz="0" w:space="0" w:color="auto"/>
                <w:right w:val="none" w:sz="0" w:space="0" w:color="auto"/>
              </w:divBdr>
            </w:div>
            <w:div w:id="502858938">
              <w:marLeft w:val="0"/>
              <w:marRight w:val="0"/>
              <w:marTop w:val="0"/>
              <w:marBottom w:val="0"/>
              <w:divBdr>
                <w:top w:val="none" w:sz="0" w:space="0" w:color="auto"/>
                <w:left w:val="none" w:sz="0" w:space="0" w:color="auto"/>
                <w:bottom w:val="none" w:sz="0" w:space="0" w:color="auto"/>
                <w:right w:val="none" w:sz="0" w:space="0" w:color="auto"/>
              </w:divBdr>
            </w:div>
            <w:div w:id="1405640857">
              <w:marLeft w:val="0"/>
              <w:marRight w:val="0"/>
              <w:marTop w:val="0"/>
              <w:marBottom w:val="0"/>
              <w:divBdr>
                <w:top w:val="none" w:sz="0" w:space="0" w:color="auto"/>
                <w:left w:val="none" w:sz="0" w:space="0" w:color="auto"/>
                <w:bottom w:val="none" w:sz="0" w:space="0" w:color="auto"/>
                <w:right w:val="none" w:sz="0" w:space="0" w:color="auto"/>
              </w:divBdr>
            </w:div>
            <w:div w:id="1978678734">
              <w:marLeft w:val="0"/>
              <w:marRight w:val="0"/>
              <w:marTop w:val="0"/>
              <w:marBottom w:val="0"/>
              <w:divBdr>
                <w:top w:val="none" w:sz="0" w:space="0" w:color="auto"/>
                <w:left w:val="none" w:sz="0" w:space="0" w:color="auto"/>
                <w:bottom w:val="none" w:sz="0" w:space="0" w:color="auto"/>
                <w:right w:val="none" w:sz="0" w:space="0" w:color="auto"/>
              </w:divBdr>
            </w:div>
            <w:div w:id="47765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0631">
      <w:bodyDiv w:val="1"/>
      <w:marLeft w:val="0"/>
      <w:marRight w:val="0"/>
      <w:marTop w:val="0"/>
      <w:marBottom w:val="0"/>
      <w:divBdr>
        <w:top w:val="none" w:sz="0" w:space="0" w:color="auto"/>
        <w:left w:val="none" w:sz="0" w:space="0" w:color="auto"/>
        <w:bottom w:val="none" w:sz="0" w:space="0" w:color="auto"/>
        <w:right w:val="none" w:sz="0" w:space="0" w:color="auto"/>
      </w:divBdr>
    </w:div>
    <w:div w:id="1848903007">
      <w:bodyDiv w:val="1"/>
      <w:marLeft w:val="0"/>
      <w:marRight w:val="0"/>
      <w:marTop w:val="0"/>
      <w:marBottom w:val="0"/>
      <w:divBdr>
        <w:top w:val="none" w:sz="0" w:space="0" w:color="auto"/>
        <w:left w:val="none" w:sz="0" w:space="0" w:color="auto"/>
        <w:bottom w:val="none" w:sz="0" w:space="0" w:color="auto"/>
        <w:right w:val="none" w:sz="0" w:space="0" w:color="auto"/>
      </w:divBdr>
    </w:div>
    <w:div w:id="1873181633">
      <w:bodyDiv w:val="1"/>
      <w:marLeft w:val="0"/>
      <w:marRight w:val="0"/>
      <w:marTop w:val="0"/>
      <w:marBottom w:val="0"/>
      <w:divBdr>
        <w:top w:val="none" w:sz="0" w:space="0" w:color="auto"/>
        <w:left w:val="none" w:sz="0" w:space="0" w:color="auto"/>
        <w:bottom w:val="none" w:sz="0" w:space="0" w:color="auto"/>
        <w:right w:val="none" w:sz="0" w:space="0" w:color="auto"/>
      </w:divBdr>
      <w:divsChild>
        <w:div w:id="398870883">
          <w:marLeft w:val="0"/>
          <w:marRight w:val="0"/>
          <w:marTop w:val="0"/>
          <w:marBottom w:val="0"/>
          <w:divBdr>
            <w:top w:val="none" w:sz="0" w:space="0" w:color="auto"/>
            <w:left w:val="none" w:sz="0" w:space="0" w:color="auto"/>
            <w:bottom w:val="none" w:sz="0" w:space="0" w:color="auto"/>
            <w:right w:val="none" w:sz="0" w:space="0" w:color="auto"/>
          </w:divBdr>
          <w:divsChild>
            <w:div w:id="25821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7261">
      <w:bodyDiv w:val="1"/>
      <w:marLeft w:val="0"/>
      <w:marRight w:val="0"/>
      <w:marTop w:val="0"/>
      <w:marBottom w:val="0"/>
      <w:divBdr>
        <w:top w:val="none" w:sz="0" w:space="0" w:color="auto"/>
        <w:left w:val="none" w:sz="0" w:space="0" w:color="auto"/>
        <w:bottom w:val="none" w:sz="0" w:space="0" w:color="auto"/>
        <w:right w:val="none" w:sz="0" w:space="0" w:color="auto"/>
      </w:divBdr>
      <w:divsChild>
        <w:div w:id="8637913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3807348">
      <w:bodyDiv w:val="1"/>
      <w:marLeft w:val="0"/>
      <w:marRight w:val="0"/>
      <w:marTop w:val="0"/>
      <w:marBottom w:val="0"/>
      <w:divBdr>
        <w:top w:val="none" w:sz="0" w:space="0" w:color="auto"/>
        <w:left w:val="none" w:sz="0" w:space="0" w:color="auto"/>
        <w:bottom w:val="none" w:sz="0" w:space="0" w:color="auto"/>
        <w:right w:val="none" w:sz="0" w:space="0" w:color="auto"/>
      </w:divBdr>
    </w:div>
    <w:div w:id="2013140898">
      <w:bodyDiv w:val="1"/>
      <w:marLeft w:val="0"/>
      <w:marRight w:val="0"/>
      <w:marTop w:val="0"/>
      <w:marBottom w:val="0"/>
      <w:divBdr>
        <w:top w:val="none" w:sz="0" w:space="0" w:color="auto"/>
        <w:left w:val="none" w:sz="0" w:space="0" w:color="auto"/>
        <w:bottom w:val="none" w:sz="0" w:space="0" w:color="auto"/>
        <w:right w:val="none" w:sz="0" w:space="0" w:color="auto"/>
      </w:divBdr>
      <w:divsChild>
        <w:div w:id="979186921">
          <w:marLeft w:val="0"/>
          <w:marRight w:val="0"/>
          <w:marTop w:val="0"/>
          <w:marBottom w:val="0"/>
          <w:divBdr>
            <w:top w:val="none" w:sz="0" w:space="0" w:color="auto"/>
            <w:left w:val="none" w:sz="0" w:space="0" w:color="auto"/>
            <w:bottom w:val="none" w:sz="0" w:space="0" w:color="auto"/>
            <w:right w:val="none" w:sz="0" w:space="0" w:color="auto"/>
          </w:divBdr>
          <w:divsChild>
            <w:div w:id="2552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5841">
      <w:bodyDiv w:val="1"/>
      <w:marLeft w:val="0"/>
      <w:marRight w:val="0"/>
      <w:marTop w:val="0"/>
      <w:marBottom w:val="0"/>
      <w:divBdr>
        <w:top w:val="none" w:sz="0" w:space="0" w:color="auto"/>
        <w:left w:val="none" w:sz="0" w:space="0" w:color="auto"/>
        <w:bottom w:val="none" w:sz="0" w:space="0" w:color="auto"/>
        <w:right w:val="none" w:sz="0" w:space="0" w:color="auto"/>
      </w:divBdr>
    </w:div>
    <w:div w:id="2060859055">
      <w:bodyDiv w:val="1"/>
      <w:marLeft w:val="0"/>
      <w:marRight w:val="0"/>
      <w:marTop w:val="0"/>
      <w:marBottom w:val="0"/>
      <w:divBdr>
        <w:top w:val="none" w:sz="0" w:space="0" w:color="auto"/>
        <w:left w:val="none" w:sz="0" w:space="0" w:color="auto"/>
        <w:bottom w:val="none" w:sz="0" w:space="0" w:color="auto"/>
        <w:right w:val="none" w:sz="0" w:space="0" w:color="auto"/>
      </w:divBdr>
    </w:div>
    <w:div w:id="2062900010">
      <w:bodyDiv w:val="1"/>
      <w:marLeft w:val="0"/>
      <w:marRight w:val="0"/>
      <w:marTop w:val="0"/>
      <w:marBottom w:val="0"/>
      <w:divBdr>
        <w:top w:val="none" w:sz="0" w:space="0" w:color="auto"/>
        <w:left w:val="none" w:sz="0" w:space="0" w:color="auto"/>
        <w:bottom w:val="none" w:sz="0" w:space="0" w:color="auto"/>
        <w:right w:val="none" w:sz="0" w:space="0" w:color="auto"/>
      </w:divBdr>
      <w:divsChild>
        <w:div w:id="1482040706">
          <w:marLeft w:val="0"/>
          <w:marRight w:val="0"/>
          <w:marTop w:val="0"/>
          <w:marBottom w:val="0"/>
          <w:divBdr>
            <w:top w:val="none" w:sz="0" w:space="0" w:color="auto"/>
            <w:left w:val="none" w:sz="0" w:space="0" w:color="auto"/>
            <w:bottom w:val="none" w:sz="0" w:space="0" w:color="auto"/>
            <w:right w:val="none" w:sz="0" w:space="0" w:color="auto"/>
          </w:divBdr>
          <w:divsChild>
            <w:div w:id="824933547">
              <w:marLeft w:val="0"/>
              <w:marRight w:val="0"/>
              <w:marTop w:val="0"/>
              <w:marBottom w:val="0"/>
              <w:divBdr>
                <w:top w:val="none" w:sz="0" w:space="0" w:color="auto"/>
                <w:left w:val="none" w:sz="0" w:space="0" w:color="auto"/>
                <w:bottom w:val="none" w:sz="0" w:space="0" w:color="auto"/>
                <w:right w:val="none" w:sz="0" w:space="0" w:color="auto"/>
              </w:divBdr>
            </w:div>
            <w:div w:id="1752196905">
              <w:marLeft w:val="0"/>
              <w:marRight w:val="0"/>
              <w:marTop w:val="0"/>
              <w:marBottom w:val="0"/>
              <w:divBdr>
                <w:top w:val="none" w:sz="0" w:space="0" w:color="auto"/>
                <w:left w:val="none" w:sz="0" w:space="0" w:color="auto"/>
                <w:bottom w:val="none" w:sz="0" w:space="0" w:color="auto"/>
                <w:right w:val="none" w:sz="0" w:space="0" w:color="auto"/>
              </w:divBdr>
            </w:div>
            <w:div w:id="793597878">
              <w:marLeft w:val="0"/>
              <w:marRight w:val="0"/>
              <w:marTop w:val="0"/>
              <w:marBottom w:val="0"/>
              <w:divBdr>
                <w:top w:val="none" w:sz="0" w:space="0" w:color="auto"/>
                <w:left w:val="none" w:sz="0" w:space="0" w:color="auto"/>
                <w:bottom w:val="none" w:sz="0" w:space="0" w:color="auto"/>
                <w:right w:val="none" w:sz="0" w:space="0" w:color="auto"/>
              </w:divBdr>
            </w:div>
            <w:div w:id="307320220">
              <w:marLeft w:val="0"/>
              <w:marRight w:val="0"/>
              <w:marTop w:val="0"/>
              <w:marBottom w:val="0"/>
              <w:divBdr>
                <w:top w:val="none" w:sz="0" w:space="0" w:color="auto"/>
                <w:left w:val="none" w:sz="0" w:space="0" w:color="auto"/>
                <w:bottom w:val="none" w:sz="0" w:space="0" w:color="auto"/>
                <w:right w:val="none" w:sz="0" w:space="0" w:color="auto"/>
              </w:divBdr>
            </w:div>
            <w:div w:id="1718774215">
              <w:marLeft w:val="0"/>
              <w:marRight w:val="0"/>
              <w:marTop w:val="0"/>
              <w:marBottom w:val="0"/>
              <w:divBdr>
                <w:top w:val="none" w:sz="0" w:space="0" w:color="auto"/>
                <w:left w:val="none" w:sz="0" w:space="0" w:color="auto"/>
                <w:bottom w:val="none" w:sz="0" w:space="0" w:color="auto"/>
                <w:right w:val="none" w:sz="0" w:space="0" w:color="auto"/>
              </w:divBdr>
            </w:div>
            <w:div w:id="331488437">
              <w:marLeft w:val="0"/>
              <w:marRight w:val="0"/>
              <w:marTop w:val="0"/>
              <w:marBottom w:val="0"/>
              <w:divBdr>
                <w:top w:val="none" w:sz="0" w:space="0" w:color="auto"/>
                <w:left w:val="none" w:sz="0" w:space="0" w:color="auto"/>
                <w:bottom w:val="none" w:sz="0" w:space="0" w:color="auto"/>
                <w:right w:val="none" w:sz="0" w:space="0" w:color="auto"/>
              </w:divBdr>
            </w:div>
            <w:div w:id="1441297819">
              <w:marLeft w:val="0"/>
              <w:marRight w:val="0"/>
              <w:marTop w:val="0"/>
              <w:marBottom w:val="0"/>
              <w:divBdr>
                <w:top w:val="none" w:sz="0" w:space="0" w:color="auto"/>
                <w:left w:val="none" w:sz="0" w:space="0" w:color="auto"/>
                <w:bottom w:val="none" w:sz="0" w:space="0" w:color="auto"/>
                <w:right w:val="none" w:sz="0" w:space="0" w:color="auto"/>
              </w:divBdr>
            </w:div>
            <w:div w:id="1929383959">
              <w:marLeft w:val="0"/>
              <w:marRight w:val="0"/>
              <w:marTop w:val="0"/>
              <w:marBottom w:val="0"/>
              <w:divBdr>
                <w:top w:val="none" w:sz="0" w:space="0" w:color="auto"/>
                <w:left w:val="none" w:sz="0" w:space="0" w:color="auto"/>
                <w:bottom w:val="none" w:sz="0" w:space="0" w:color="auto"/>
                <w:right w:val="none" w:sz="0" w:space="0" w:color="auto"/>
              </w:divBdr>
            </w:div>
            <w:div w:id="1032610804">
              <w:marLeft w:val="0"/>
              <w:marRight w:val="0"/>
              <w:marTop w:val="0"/>
              <w:marBottom w:val="0"/>
              <w:divBdr>
                <w:top w:val="none" w:sz="0" w:space="0" w:color="auto"/>
                <w:left w:val="none" w:sz="0" w:space="0" w:color="auto"/>
                <w:bottom w:val="none" w:sz="0" w:space="0" w:color="auto"/>
                <w:right w:val="none" w:sz="0" w:space="0" w:color="auto"/>
              </w:divBdr>
            </w:div>
            <w:div w:id="687633327">
              <w:marLeft w:val="0"/>
              <w:marRight w:val="0"/>
              <w:marTop w:val="0"/>
              <w:marBottom w:val="0"/>
              <w:divBdr>
                <w:top w:val="none" w:sz="0" w:space="0" w:color="auto"/>
                <w:left w:val="none" w:sz="0" w:space="0" w:color="auto"/>
                <w:bottom w:val="none" w:sz="0" w:space="0" w:color="auto"/>
                <w:right w:val="none" w:sz="0" w:space="0" w:color="auto"/>
              </w:divBdr>
            </w:div>
            <w:div w:id="589388223">
              <w:marLeft w:val="0"/>
              <w:marRight w:val="0"/>
              <w:marTop w:val="0"/>
              <w:marBottom w:val="0"/>
              <w:divBdr>
                <w:top w:val="none" w:sz="0" w:space="0" w:color="auto"/>
                <w:left w:val="none" w:sz="0" w:space="0" w:color="auto"/>
                <w:bottom w:val="none" w:sz="0" w:space="0" w:color="auto"/>
                <w:right w:val="none" w:sz="0" w:space="0" w:color="auto"/>
              </w:divBdr>
            </w:div>
            <w:div w:id="580481479">
              <w:marLeft w:val="0"/>
              <w:marRight w:val="0"/>
              <w:marTop w:val="0"/>
              <w:marBottom w:val="0"/>
              <w:divBdr>
                <w:top w:val="none" w:sz="0" w:space="0" w:color="auto"/>
                <w:left w:val="none" w:sz="0" w:space="0" w:color="auto"/>
                <w:bottom w:val="none" w:sz="0" w:space="0" w:color="auto"/>
                <w:right w:val="none" w:sz="0" w:space="0" w:color="auto"/>
              </w:divBdr>
            </w:div>
            <w:div w:id="258683637">
              <w:marLeft w:val="0"/>
              <w:marRight w:val="0"/>
              <w:marTop w:val="0"/>
              <w:marBottom w:val="0"/>
              <w:divBdr>
                <w:top w:val="none" w:sz="0" w:space="0" w:color="auto"/>
                <w:left w:val="none" w:sz="0" w:space="0" w:color="auto"/>
                <w:bottom w:val="none" w:sz="0" w:space="0" w:color="auto"/>
                <w:right w:val="none" w:sz="0" w:space="0" w:color="auto"/>
              </w:divBdr>
            </w:div>
            <w:div w:id="2069497610">
              <w:marLeft w:val="0"/>
              <w:marRight w:val="0"/>
              <w:marTop w:val="0"/>
              <w:marBottom w:val="0"/>
              <w:divBdr>
                <w:top w:val="none" w:sz="0" w:space="0" w:color="auto"/>
                <w:left w:val="none" w:sz="0" w:space="0" w:color="auto"/>
                <w:bottom w:val="none" w:sz="0" w:space="0" w:color="auto"/>
                <w:right w:val="none" w:sz="0" w:space="0" w:color="auto"/>
              </w:divBdr>
            </w:div>
            <w:div w:id="326174033">
              <w:marLeft w:val="0"/>
              <w:marRight w:val="0"/>
              <w:marTop w:val="0"/>
              <w:marBottom w:val="0"/>
              <w:divBdr>
                <w:top w:val="none" w:sz="0" w:space="0" w:color="auto"/>
                <w:left w:val="none" w:sz="0" w:space="0" w:color="auto"/>
                <w:bottom w:val="none" w:sz="0" w:space="0" w:color="auto"/>
                <w:right w:val="none" w:sz="0" w:space="0" w:color="auto"/>
              </w:divBdr>
            </w:div>
            <w:div w:id="164126997">
              <w:marLeft w:val="0"/>
              <w:marRight w:val="0"/>
              <w:marTop w:val="0"/>
              <w:marBottom w:val="0"/>
              <w:divBdr>
                <w:top w:val="none" w:sz="0" w:space="0" w:color="auto"/>
                <w:left w:val="none" w:sz="0" w:space="0" w:color="auto"/>
                <w:bottom w:val="none" w:sz="0" w:space="0" w:color="auto"/>
                <w:right w:val="none" w:sz="0" w:space="0" w:color="auto"/>
              </w:divBdr>
            </w:div>
            <w:div w:id="113719763">
              <w:marLeft w:val="0"/>
              <w:marRight w:val="0"/>
              <w:marTop w:val="0"/>
              <w:marBottom w:val="0"/>
              <w:divBdr>
                <w:top w:val="none" w:sz="0" w:space="0" w:color="auto"/>
                <w:left w:val="none" w:sz="0" w:space="0" w:color="auto"/>
                <w:bottom w:val="none" w:sz="0" w:space="0" w:color="auto"/>
                <w:right w:val="none" w:sz="0" w:space="0" w:color="auto"/>
              </w:divBdr>
            </w:div>
            <w:div w:id="163101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27364">
      <w:bodyDiv w:val="1"/>
      <w:marLeft w:val="0"/>
      <w:marRight w:val="0"/>
      <w:marTop w:val="0"/>
      <w:marBottom w:val="0"/>
      <w:divBdr>
        <w:top w:val="none" w:sz="0" w:space="0" w:color="auto"/>
        <w:left w:val="none" w:sz="0" w:space="0" w:color="auto"/>
        <w:bottom w:val="none" w:sz="0" w:space="0" w:color="auto"/>
        <w:right w:val="none" w:sz="0" w:space="0" w:color="auto"/>
      </w:divBdr>
    </w:div>
    <w:div w:id="2134668193">
      <w:bodyDiv w:val="1"/>
      <w:marLeft w:val="0"/>
      <w:marRight w:val="0"/>
      <w:marTop w:val="0"/>
      <w:marBottom w:val="0"/>
      <w:divBdr>
        <w:top w:val="none" w:sz="0" w:space="0" w:color="auto"/>
        <w:left w:val="none" w:sz="0" w:space="0" w:color="auto"/>
        <w:bottom w:val="none" w:sz="0" w:space="0" w:color="auto"/>
        <w:right w:val="none" w:sz="0" w:space="0" w:color="auto"/>
      </w:divBdr>
      <w:divsChild>
        <w:div w:id="1536499591">
          <w:marLeft w:val="0"/>
          <w:marRight w:val="0"/>
          <w:marTop w:val="0"/>
          <w:marBottom w:val="0"/>
          <w:divBdr>
            <w:top w:val="none" w:sz="0" w:space="0" w:color="auto"/>
            <w:left w:val="none" w:sz="0" w:space="0" w:color="auto"/>
            <w:bottom w:val="none" w:sz="0" w:space="0" w:color="auto"/>
            <w:right w:val="none" w:sz="0" w:space="0" w:color="auto"/>
          </w:divBdr>
          <w:divsChild>
            <w:div w:id="1164592135">
              <w:marLeft w:val="0"/>
              <w:marRight w:val="0"/>
              <w:marTop w:val="0"/>
              <w:marBottom w:val="0"/>
              <w:divBdr>
                <w:top w:val="none" w:sz="0" w:space="0" w:color="auto"/>
                <w:left w:val="none" w:sz="0" w:space="0" w:color="auto"/>
                <w:bottom w:val="none" w:sz="0" w:space="0" w:color="auto"/>
                <w:right w:val="none" w:sz="0" w:space="0" w:color="auto"/>
              </w:divBdr>
            </w:div>
            <w:div w:id="1359549124">
              <w:marLeft w:val="0"/>
              <w:marRight w:val="0"/>
              <w:marTop w:val="0"/>
              <w:marBottom w:val="0"/>
              <w:divBdr>
                <w:top w:val="none" w:sz="0" w:space="0" w:color="auto"/>
                <w:left w:val="none" w:sz="0" w:space="0" w:color="auto"/>
                <w:bottom w:val="none" w:sz="0" w:space="0" w:color="auto"/>
                <w:right w:val="none" w:sz="0" w:space="0" w:color="auto"/>
              </w:divBdr>
            </w:div>
            <w:div w:id="1899392394">
              <w:marLeft w:val="0"/>
              <w:marRight w:val="0"/>
              <w:marTop w:val="0"/>
              <w:marBottom w:val="0"/>
              <w:divBdr>
                <w:top w:val="none" w:sz="0" w:space="0" w:color="auto"/>
                <w:left w:val="none" w:sz="0" w:space="0" w:color="auto"/>
                <w:bottom w:val="none" w:sz="0" w:space="0" w:color="auto"/>
                <w:right w:val="none" w:sz="0" w:space="0" w:color="auto"/>
              </w:divBdr>
            </w:div>
            <w:div w:id="1825000402">
              <w:marLeft w:val="0"/>
              <w:marRight w:val="0"/>
              <w:marTop w:val="0"/>
              <w:marBottom w:val="0"/>
              <w:divBdr>
                <w:top w:val="none" w:sz="0" w:space="0" w:color="auto"/>
                <w:left w:val="none" w:sz="0" w:space="0" w:color="auto"/>
                <w:bottom w:val="none" w:sz="0" w:space="0" w:color="auto"/>
                <w:right w:val="none" w:sz="0" w:space="0" w:color="auto"/>
              </w:divBdr>
            </w:div>
            <w:div w:id="1486122691">
              <w:marLeft w:val="0"/>
              <w:marRight w:val="0"/>
              <w:marTop w:val="0"/>
              <w:marBottom w:val="0"/>
              <w:divBdr>
                <w:top w:val="none" w:sz="0" w:space="0" w:color="auto"/>
                <w:left w:val="none" w:sz="0" w:space="0" w:color="auto"/>
                <w:bottom w:val="none" w:sz="0" w:space="0" w:color="auto"/>
                <w:right w:val="none" w:sz="0" w:space="0" w:color="auto"/>
              </w:divBdr>
            </w:div>
            <w:div w:id="1324117904">
              <w:marLeft w:val="0"/>
              <w:marRight w:val="0"/>
              <w:marTop w:val="0"/>
              <w:marBottom w:val="0"/>
              <w:divBdr>
                <w:top w:val="none" w:sz="0" w:space="0" w:color="auto"/>
                <w:left w:val="none" w:sz="0" w:space="0" w:color="auto"/>
                <w:bottom w:val="none" w:sz="0" w:space="0" w:color="auto"/>
                <w:right w:val="none" w:sz="0" w:space="0" w:color="auto"/>
              </w:divBdr>
            </w:div>
            <w:div w:id="558634082">
              <w:marLeft w:val="0"/>
              <w:marRight w:val="0"/>
              <w:marTop w:val="0"/>
              <w:marBottom w:val="0"/>
              <w:divBdr>
                <w:top w:val="none" w:sz="0" w:space="0" w:color="auto"/>
                <w:left w:val="none" w:sz="0" w:space="0" w:color="auto"/>
                <w:bottom w:val="none" w:sz="0" w:space="0" w:color="auto"/>
                <w:right w:val="none" w:sz="0" w:space="0" w:color="auto"/>
              </w:divBdr>
            </w:div>
            <w:div w:id="1890453984">
              <w:marLeft w:val="0"/>
              <w:marRight w:val="0"/>
              <w:marTop w:val="0"/>
              <w:marBottom w:val="0"/>
              <w:divBdr>
                <w:top w:val="none" w:sz="0" w:space="0" w:color="auto"/>
                <w:left w:val="none" w:sz="0" w:space="0" w:color="auto"/>
                <w:bottom w:val="none" w:sz="0" w:space="0" w:color="auto"/>
                <w:right w:val="none" w:sz="0" w:space="0" w:color="auto"/>
              </w:divBdr>
            </w:div>
            <w:div w:id="1798521169">
              <w:marLeft w:val="0"/>
              <w:marRight w:val="0"/>
              <w:marTop w:val="0"/>
              <w:marBottom w:val="0"/>
              <w:divBdr>
                <w:top w:val="none" w:sz="0" w:space="0" w:color="auto"/>
                <w:left w:val="none" w:sz="0" w:space="0" w:color="auto"/>
                <w:bottom w:val="none" w:sz="0" w:space="0" w:color="auto"/>
                <w:right w:val="none" w:sz="0" w:space="0" w:color="auto"/>
              </w:divBdr>
            </w:div>
            <w:div w:id="1236431747">
              <w:marLeft w:val="0"/>
              <w:marRight w:val="0"/>
              <w:marTop w:val="0"/>
              <w:marBottom w:val="0"/>
              <w:divBdr>
                <w:top w:val="none" w:sz="0" w:space="0" w:color="auto"/>
                <w:left w:val="none" w:sz="0" w:space="0" w:color="auto"/>
                <w:bottom w:val="none" w:sz="0" w:space="0" w:color="auto"/>
                <w:right w:val="none" w:sz="0" w:space="0" w:color="auto"/>
              </w:divBdr>
            </w:div>
            <w:div w:id="445928093">
              <w:marLeft w:val="0"/>
              <w:marRight w:val="0"/>
              <w:marTop w:val="0"/>
              <w:marBottom w:val="0"/>
              <w:divBdr>
                <w:top w:val="none" w:sz="0" w:space="0" w:color="auto"/>
                <w:left w:val="none" w:sz="0" w:space="0" w:color="auto"/>
                <w:bottom w:val="none" w:sz="0" w:space="0" w:color="auto"/>
                <w:right w:val="none" w:sz="0" w:space="0" w:color="auto"/>
              </w:divBdr>
            </w:div>
            <w:div w:id="1972904804">
              <w:marLeft w:val="0"/>
              <w:marRight w:val="0"/>
              <w:marTop w:val="0"/>
              <w:marBottom w:val="0"/>
              <w:divBdr>
                <w:top w:val="none" w:sz="0" w:space="0" w:color="auto"/>
                <w:left w:val="none" w:sz="0" w:space="0" w:color="auto"/>
                <w:bottom w:val="none" w:sz="0" w:space="0" w:color="auto"/>
                <w:right w:val="none" w:sz="0" w:space="0" w:color="auto"/>
              </w:divBdr>
            </w:div>
            <w:div w:id="1012729158">
              <w:marLeft w:val="0"/>
              <w:marRight w:val="0"/>
              <w:marTop w:val="0"/>
              <w:marBottom w:val="0"/>
              <w:divBdr>
                <w:top w:val="none" w:sz="0" w:space="0" w:color="auto"/>
                <w:left w:val="none" w:sz="0" w:space="0" w:color="auto"/>
                <w:bottom w:val="none" w:sz="0" w:space="0" w:color="auto"/>
                <w:right w:val="none" w:sz="0" w:space="0" w:color="auto"/>
              </w:divBdr>
            </w:div>
            <w:div w:id="1328171718">
              <w:marLeft w:val="0"/>
              <w:marRight w:val="0"/>
              <w:marTop w:val="0"/>
              <w:marBottom w:val="0"/>
              <w:divBdr>
                <w:top w:val="none" w:sz="0" w:space="0" w:color="auto"/>
                <w:left w:val="none" w:sz="0" w:space="0" w:color="auto"/>
                <w:bottom w:val="none" w:sz="0" w:space="0" w:color="auto"/>
                <w:right w:val="none" w:sz="0" w:space="0" w:color="auto"/>
              </w:divBdr>
            </w:div>
            <w:div w:id="473762106">
              <w:marLeft w:val="0"/>
              <w:marRight w:val="0"/>
              <w:marTop w:val="0"/>
              <w:marBottom w:val="0"/>
              <w:divBdr>
                <w:top w:val="none" w:sz="0" w:space="0" w:color="auto"/>
                <w:left w:val="none" w:sz="0" w:space="0" w:color="auto"/>
                <w:bottom w:val="none" w:sz="0" w:space="0" w:color="auto"/>
                <w:right w:val="none" w:sz="0" w:space="0" w:color="auto"/>
              </w:divBdr>
            </w:div>
            <w:div w:id="2086609365">
              <w:marLeft w:val="0"/>
              <w:marRight w:val="0"/>
              <w:marTop w:val="0"/>
              <w:marBottom w:val="0"/>
              <w:divBdr>
                <w:top w:val="none" w:sz="0" w:space="0" w:color="auto"/>
                <w:left w:val="none" w:sz="0" w:space="0" w:color="auto"/>
                <w:bottom w:val="none" w:sz="0" w:space="0" w:color="auto"/>
                <w:right w:val="none" w:sz="0" w:space="0" w:color="auto"/>
              </w:divBdr>
            </w:div>
            <w:div w:id="88701889">
              <w:marLeft w:val="0"/>
              <w:marRight w:val="0"/>
              <w:marTop w:val="0"/>
              <w:marBottom w:val="0"/>
              <w:divBdr>
                <w:top w:val="none" w:sz="0" w:space="0" w:color="auto"/>
                <w:left w:val="none" w:sz="0" w:space="0" w:color="auto"/>
                <w:bottom w:val="none" w:sz="0" w:space="0" w:color="auto"/>
                <w:right w:val="none" w:sz="0" w:space="0" w:color="auto"/>
              </w:divBdr>
            </w:div>
            <w:div w:id="146342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crio.do/projects/python-youtube-transcri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youtube.com/watch?v=Np6Z0mOH3g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99bN1o9pq2reihswVnPy8xJKwA==">AMUW2mWS739+f0NdG38DScoJ+51Ri4l8DELXxijmaRpvtBDxXXlwqIvZoW3WvuByP2N4j5jWSqmasTgSPBoh9sdpw7/fYeX6at/2FJgjcYpyJl+0bIBY5Nw=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18</Pages>
  <Words>3236</Words>
  <Characters>18448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JAI ANAND</cp:lastModifiedBy>
  <cp:revision>147</cp:revision>
  <dcterms:created xsi:type="dcterms:W3CDTF">2022-09-19T06:18:00Z</dcterms:created>
  <dcterms:modified xsi:type="dcterms:W3CDTF">2023-07-12T11:29:00Z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